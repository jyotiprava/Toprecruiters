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FF6" w:rsidRDefault="001B1FF6" w:rsidP="001B1FF6">
      <w:pPr>
        <w:spacing w:after="0"/>
        <w:jc w:val="center"/>
        <w:rPr>
          <w:b/>
          <w:sz w:val="32"/>
          <w:szCs w:val="32"/>
        </w:rPr>
      </w:pPr>
    </w:p>
    <w:p w:rsidR="001B1FF6" w:rsidRPr="001B1FF6" w:rsidRDefault="001B1FF6" w:rsidP="001B1FF6">
      <w:pPr>
        <w:spacing w:after="0"/>
        <w:jc w:val="center"/>
        <w:rPr>
          <w:b/>
          <w:sz w:val="32"/>
          <w:szCs w:val="32"/>
        </w:rPr>
      </w:pPr>
      <w:r w:rsidRPr="001B1FF6">
        <w:rPr>
          <w:b/>
          <w:sz w:val="32"/>
          <w:szCs w:val="32"/>
        </w:rPr>
        <w:t>CURRICULUM VITAE</w:t>
      </w:r>
    </w:p>
    <w:p w:rsidR="001B1FF6" w:rsidRDefault="001B1FF6" w:rsidP="002C7E13">
      <w:pPr>
        <w:spacing w:after="0"/>
        <w:jc w:val="center"/>
        <w:rPr>
          <w:b/>
          <w:sz w:val="26"/>
          <w:szCs w:val="26"/>
        </w:rPr>
      </w:pPr>
      <w:r>
        <w:rPr>
          <w:b/>
          <w:sz w:val="26"/>
          <w:szCs w:val="26"/>
        </w:rPr>
        <w:tab/>
      </w:r>
    </w:p>
    <w:p w:rsidR="002C7E13" w:rsidRPr="002C7E13" w:rsidRDefault="002C7E13" w:rsidP="002C7E13">
      <w:pPr>
        <w:spacing w:after="0"/>
        <w:jc w:val="center"/>
        <w:rPr>
          <w:b/>
          <w:sz w:val="26"/>
          <w:szCs w:val="26"/>
        </w:rPr>
      </w:pPr>
      <w:r w:rsidRPr="002C7E13">
        <w:rPr>
          <w:b/>
          <w:sz w:val="26"/>
          <w:szCs w:val="26"/>
        </w:rPr>
        <w:t xml:space="preserve">Stephanie Law </w:t>
      </w:r>
    </w:p>
    <w:p w:rsidR="002A2756" w:rsidRDefault="002C7E13" w:rsidP="002C7E13">
      <w:pPr>
        <w:spacing w:after="0"/>
        <w:jc w:val="center"/>
        <w:rPr>
          <w:sz w:val="20"/>
        </w:rPr>
      </w:pPr>
      <w:r>
        <w:rPr>
          <w:sz w:val="20"/>
        </w:rPr>
        <w:t>Mobile:  01</w:t>
      </w:r>
      <w:r w:rsidR="00CE013A">
        <w:rPr>
          <w:sz w:val="20"/>
        </w:rPr>
        <w:t>7-6906899</w:t>
      </w:r>
      <w:r>
        <w:rPr>
          <w:sz w:val="20"/>
        </w:rPr>
        <w:t xml:space="preserve"> / </w:t>
      </w:r>
      <w:r w:rsidR="002A2756">
        <w:rPr>
          <w:sz w:val="20"/>
        </w:rPr>
        <w:t>010-7935345</w:t>
      </w:r>
    </w:p>
    <w:p w:rsidR="002C7E13" w:rsidRDefault="002C7E13" w:rsidP="002C7E13">
      <w:pPr>
        <w:spacing w:after="0"/>
        <w:jc w:val="center"/>
        <w:rPr>
          <w:sz w:val="20"/>
        </w:rPr>
      </w:pPr>
      <w:r>
        <w:rPr>
          <w:sz w:val="20"/>
        </w:rPr>
        <w:t>E-mail: stephylaw</w:t>
      </w:r>
      <w:r w:rsidR="00CE013A">
        <w:rPr>
          <w:sz w:val="20"/>
        </w:rPr>
        <w:t>@hotmail.com</w:t>
      </w:r>
    </w:p>
    <w:p w:rsidR="00976C47" w:rsidRDefault="00976C47" w:rsidP="002C7E13">
      <w:pPr>
        <w:spacing w:after="0"/>
        <w:rPr>
          <w:b/>
          <w:sz w:val="24"/>
          <w:szCs w:val="24"/>
        </w:rPr>
      </w:pPr>
    </w:p>
    <w:p w:rsidR="0039051E" w:rsidRDefault="0039051E" w:rsidP="002C7E13">
      <w:pPr>
        <w:spacing w:after="0"/>
        <w:rPr>
          <w:b/>
          <w:sz w:val="24"/>
          <w:szCs w:val="24"/>
        </w:rPr>
      </w:pPr>
    </w:p>
    <w:p w:rsidR="002C7E13" w:rsidRPr="002C7E13" w:rsidRDefault="004B275F" w:rsidP="002C7E13">
      <w:pPr>
        <w:spacing w:after="0"/>
        <w:rPr>
          <w:b/>
          <w:sz w:val="24"/>
          <w:szCs w:val="24"/>
        </w:rPr>
      </w:pPr>
      <w:r>
        <w:rPr>
          <w:b/>
          <w:sz w:val="24"/>
          <w:szCs w:val="24"/>
        </w:rPr>
        <w:t>PROFILE</w:t>
      </w:r>
    </w:p>
    <w:p w:rsidR="002C7E13" w:rsidRDefault="002C7E13" w:rsidP="002C7E13">
      <w:pPr>
        <w:spacing w:after="0"/>
      </w:pPr>
      <w:proofErr w:type="gramStart"/>
      <w:r>
        <w:t>A d</w:t>
      </w:r>
      <w:r w:rsidRPr="002C7E13">
        <w:t xml:space="preserve">ependable and </w:t>
      </w:r>
      <w:r>
        <w:t>highly skilled pro</w:t>
      </w:r>
      <w:r w:rsidRPr="002C7E13">
        <w:t xml:space="preserve">fessional </w:t>
      </w:r>
      <w:r>
        <w:t>with overseas experience</w:t>
      </w:r>
      <w:r w:rsidR="00D93CBF">
        <w:t>.</w:t>
      </w:r>
      <w:proofErr w:type="gramEnd"/>
      <w:r w:rsidR="00D93CBF">
        <w:t xml:space="preserve"> Efficient and </w:t>
      </w:r>
      <w:r w:rsidRPr="002C7E13">
        <w:t>sound administrative and organisational skills combined with experience in coordinating</w:t>
      </w:r>
      <w:r w:rsidR="00671324">
        <w:t>/directing human resources activities.</w:t>
      </w:r>
      <w:r w:rsidRPr="002C7E13">
        <w:t xml:space="preserve"> </w:t>
      </w:r>
    </w:p>
    <w:p w:rsidR="0039051E" w:rsidRDefault="0039051E" w:rsidP="002C7E13">
      <w:pPr>
        <w:spacing w:after="0"/>
      </w:pPr>
    </w:p>
    <w:p w:rsidR="0039051E" w:rsidRDefault="0039051E" w:rsidP="002C7E13">
      <w:pPr>
        <w:spacing w:after="0"/>
        <w:rPr>
          <w:b/>
          <w:sz w:val="24"/>
          <w:szCs w:val="24"/>
        </w:rPr>
      </w:pPr>
    </w:p>
    <w:p w:rsidR="002C7E13" w:rsidRPr="00835AD4" w:rsidRDefault="002C7E13" w:rsidP="002C7E13">
      <w:pPr>
        <w:spacing w:after="0"/>
        <w:rPr>
          <w:b/>
          <w:sz w:val="24"/>
          <w:szCs w:val="24"/>
        </w:rPr>
      </w:pPr>
      <w:r w:rsidRPr="00835AD4">
        <w:rPr>
          <w:b/>
          <w:sz w:val="24"/>
          <w:szCs w:val="24"/>
        </w:rPr>
        <w:t>K</w:t>
      </w:r>
      <w:r w:rsidR="004B275F">
        <w:rPr>
          <w:b/>
          <w:sz w:val="24"/>
          <w:szCs w:val="24"/>
        </w:rPr>
        <w:t>EY</w:t>
      </w:r>
      <w:r w:rsidRPr="00835AD4">
        <w:rPr>
          <w:b/>
          <w:sz w:val="24"/>
          <w:szCs w:val="24"/>
        </w:rPr>
        <w:t xml:space="preserve"> S</w:t>
      </w:r>
      <w:r w:rsidR="004B275F">
        <w:rPr>
          <w:b/>
          <w:sz w:val="24"/>
          <w:szCs w:val="24"/>
        </w:rPr>
        <w:t>KILLS</w:t>
      </w:r>
      <w:r w:rsidRPr="00835AD4">
        <w:rPr>
          <w:b/>
          <w:sz w:val="24"/>
          <w:szCs w:val="24"/>
        </w:rPr>
        <w:t>&amp; S</w:t>
      </w:r>
      <w:r w:rsidR="004B275F">
        <w:rPr>
          <w:b/>
          <w:sz w:val="24"/>
          <w:szCs w:val="24"/>
        </w:rPr>
        <w:t>ELECTED ACHIEVEMENTS</w:t>
      </w:r>
    </w:p>
    <w:p w:rsidR="002C7E13" w:rsidRPr="00835AD4" w:rsidRDefault="00835AD4" w:rsidP="002C7E13">
      <w:pPr>
        <w:widowControl w:val="0"/>
        <w:numPr>
          <w:ilvl w:val="0"/>
          <w:numId w:val="1"/>
        </w:numPr>
        <w:autoSpaceDE w:val="0"/>
        <w:autoSpaceDN w:val="0"/>
        <w:adjustRightInd w:val="0"/>
        <w:spacing w:after="0" w:line="240" w:lineRule="auto"/>
        <w:ind w:right="-170"/>
        <w:jc w:val="both"/>
        <w:rPr>
          <w:b/>
        </w:rPr>
      </w:pPr>
      <w:r>
        <w:t>Strong attention to details and analytical skills demonstrated through accurate production and compilation of meeting reports, agendas and meeting minutes.</w:t>
      </w:r>
    </w:p>
    <w:p w:rsidR="00D93CBF" w:rsidRPr="00835AD4" w:rsidRDefault="00D93CBF" w:rsidP="00D93CBF">
      <w:pPr>
        <w:widowControl w:val="0"/>
        <w:numPr>
          <w:ilvl w:val="0"/>
          <w:numId w:val="1"/>
        </w:numPr>
        <w:autoSpaceDE w:val="0"/>
        <w:autoSpaceDN w:val="0"/>
        <w:adjustRightInd w:val="0"/>
        <w:spacing w:after="0" w:line="240" w:lineRule="auto"/>
        <w:ind w:right="-170"/>
        <w:jc w:val="both"/>
        <w:rPr>
          <w:sz w:val="24"/>
          <w:szCs w:val="24"/>
        </w:rPr>
      </w:pPr>
      <w:r w:rsidRPr="00835AD4">
        <w:rPr>
          <w:rFonts w:cs="Calibri"/>
        </w:rPr>
        <w:t xml:space="preserve">A good communicator who excelled at disseminating information from senior management </w:t>
      </w:r>
      <w:r>
        <w:rPr>
          <w:rFonts w:cs="Calibri"/>
        </w:rPr>
        <w:t>down and up to Board level.</w:t>
      </w:r>
      <w:r w:rsidR="00C80209">
        <w:rPr>
          <w:rFonts w:cs="Calibri"/>
        </w:rPr>
        <w:t xml:space="preserve"> Strong writing skills (English), having written SOPs, company directives and minutes.</w:t>
      </w:r>
    </w:p>
    <w:p w:rsidR="00214C1E" w:rsidRDefault="00214C1E" w:rsidP="00835AD4">
      <w:pPr>
        <w:pStyle w:val="NoSpacing"/>
        <w:numPr>
          <w:ilvl w:val="0"/>
          <w:numId w:val="1"/>
        </w:numPr>
      </w:pPr>
      <w:r>
        <w:t>Successfully provided project support in specific projects.</w:t>
      </w:r>
    </w:p>
    <w:p w:rsidR="00214C1E" w:rsidRDefault="00214C1E" w:rsidP="00214C1E">
      <w:pPr>
        <w:pStyle w:val="NoSpacing"/>
        <w:numPr>
          <w:ilvl w:val="0"/>
          <w:numId w:val="1"/>
        </w:numPr>
      </w:pPr>
      <w:r>
        <w:t xml:space="preserve">Proven leadership skills having managed </w:t>
      </w:r>
      <w:r w:rsidR="00671324">
        <w:t>HR executives</w:t>
      </w:r>
      <w:proofErr w:type="gramStart"/>
      <w:r w:rsidR="00671324">
        <w:t>,</w:t>
      </w:r>
      <w:r w:rsidR="00F15187">
        <w:t xml:space="preserve"> </w:t>
      </w:r>
      <w:r w:rsidR="00671324">
        <w:t xml:space="preserve"> administration</w:t>
      </w:r>
      <w:proofErr w:type="gramEnd"/>
      <w:r w:rsidR="00671324">
        <w:t xml:space="preserve"> assistants, receptionists and despatch clerk.</w:t>
      </w:r>
      <w:r w:rsidR="00C80209">
        <w:t xml:space="preserve"> </w:t>
      </w:r>
    </w:p>
    <w:p w:rsidR="0048392F" w:rsidRDefault="0048392F" w:rsidP="0048392F">
      <w:pPr>
        <w:pStyle w:val="NoSpacing"/>
        <w:ind w:left="720"/>
      </w:pPr>
    </w:p>
    <w:p w:rsidR="00CE013A" w:rsidRDefault="00892449" w:rsidP="0048392F">
      <w:pPr>
        <w:spacing w:after="0"/>
        <w:rPr>
          <w:b/>
          <w:sz w:val="24"/>
          <w:szCs w:val="24"/>
        </w:rPr>
      </w:pPr>
      <w:r>
        <w:rPr>
          <w:b/>
          <w:sz w:val="24"/>
          <w:szCs w:val="24"/>
        </w:rPr>
        <w:br/>
      </w:r>
      <w:r w:rsidR="009B6ACF">
        <w:rPr>
          <w:b/>
          <w:sz w:val="24"/>
          <w:szCs w:val="24"/>
        </w:rPr>
        <w:t>PROFESSIONAL EXPERIENCE</w:t>
      </w:r>
      <w:r w:rsidR="002B7CB4">
        <w:rPr>
          <w:b/>
          <w:sz w:val="24"/>
          <w:szCs w:val="24"/>
        </w:rPr>
        <w:br/>
      </w:r>
      <w:r w:rsidR="00CE013A">
        <w:rPr>
          <w:b/>
          <w:sz w:val="24"/>
          <w:szCs w:val="24"/>
        </w:rPr>
        <w:t>Sept 2012</w:t>
      </w:r>
      <w:r w:rsidR="00770988">
        <w:rPr>
          <w:b/>
          <w:sz w:val="24"/>
          <w:szCs w:val="24"/>
        </w:rPr>
        <w:t xml:space="preserve"> </w:t>
      </w:r>
      <w:r w:rsidR="00CE013A">
        <w:rPr>
          <w:b/>
          <w:sz w:val="24"/>
          <w:szCs w:val="24"/>
        </w:rPr>
        <w:t>-</w:t>
      </w:r>
      <w:r w:rsidR="00770988">
        <w:rPr>
          <w:b/>
          <w:sz w:val="24"/>
          <w:szCs w:val="24"/>
        </w:rPr>
        <w:t xml:space="preserve"> </w:t>
      </w:r>
      <w:r w:rsidR="00CE013A">
        <w:rPr>
          <w:b/>
          <w:sz w:val="24"/>
          <w:szCs w:val="24"/>
        </w:rPr>
        <w:t>Present, HR &amp; Admin Manager</w:t>
      </w:r>
    </w:p>
    <w:p w:rsidR="00CE013A" w:rsidRDefault="00CE013A" w:rsidP="0048392F">
      <w:pPr>
        <w:spacing w:after="0"/>
        <w:rPr>
          <w:b/>
        </w:rPr>
      </w:pPr>
      <w:r w:rsidRPr="00CE013A">
        <w:rPr>
          <w:b/>
        </w:rPr>
        <w:t xml:space="preserve">Swiss Bio </w:t>
      </w:r>
      <w:proofErr w:type="spellStart"/>
      <w:r w:rsidRPr="00CE013A">
        <w:rPr>
          <w:b/>
        </w:rPr>
        <w:t>Pharma</w:t>
      </w:r>
      <w:proofErr w:type="spellEnd"/>
      <w:r w:rsidRPr="00CE013A">
        <w:rPr>
          <w:b/>
        </w:rPr>
        <w:t xml:space="preserve">, </w:t>
      </w:r>
      <w:proofErr w:type="spellStart"/>
      <w:r w:rsidRPr="00CE013A">
        <w:rPr>
          <w:b/>
        </w:rPr>
        <w:t>Petaling</w:t>
      </w:r>
      <w:proofErr w:type="spellEnd"/>
      <w:r w:rsidRPr="00CE013A">
        <w:rPr>
          <w:b/>
        </w:rPr>
        <w:t xml:space="preserve"> Jaya</w:t>
      </w:r>
    </w:p>
    <w:p w:rsidR="00C944CC" w:rsidRPr="00C944CC" w:rsidRDefault="00C944CC" w:rsidP="00C944CC">
      <w:pPr>
        <w:pStyle w:val="ListParagraph"/>
        <w:numPr>
          <w:ilvl w:val="0"/>
          <w:numId w:val="21"/>
        </w:numPr>
        <w:spacing w:after="0"/>
      </w:pPr>
      <w:r w:rsidRPr="00C944CC">
        <w:t>First joined the company</w:t>
      </w:r>
      <w:r>
        <w:t xml:space="preserve"> as Recruitment Manager and later moved on to do HR</w:t>
      </w:r>
    </w:p>
    <w:p w:rsidR="002B7CB4" w:rsidRDefault="00CE013A" w:rsidP="002B7CB4">
      <w:pPr>
        <w:pStyle w:val="ListParagraph"/>
        <w:numPr>
          <w:ilvl w:val="0"/>
          <w:numId w:val="21"/>
        </w:numPr>
        <w:rPr>
          <w:rFonts w:cs="Arial"/>
        </w:rPr>
      </w:pPr>
      <w:r w:rsidRPr="002B7CB4">
        <w:rPr>
          <w:rFonts w:cs="Arial"/>
        </w:rPr>
        <w:t>Develop HR policies</w:t>
      </w:r>
      <w:r w:rsidR="00BC1D27">
        <w:rPr>
          <w:rFonts w:cs="Arial"/>
        </w:rPr>
        <w:t>/programs</w:t>
      </w:r>
      <w:r w:rsidRPr="002B7CB4">
        <w:rPr>
          <w:rFonts w:cs="Arial"/>
        </w:rPr>
        <w:t xml:space="preserve"> and directing/ coordinating human resources activities such employment, labo</w:t>
      </w:r>
      <w:r w:rsidR="00770988">
        <w:rPr>
          <w:rFonts w:cs="Arial"/>
        </w:rPr>
        <w:t>u</w:t>
      </w:r>
      <w:r w:rsidRPr="002B7CB4">
        <w:rPr>
          <w:rFonts w:cs="Arial"/>
        </w:rPr>
        <w:t>r relations, training and employee services</w:t>
      </w:r>
    </w:p>
    <w:p w:rsidR="002B7CB4" w:rsidRDefault="002B7CB4" w:rsidP="002B7CB4">
      <w:pPr>
        <w:pStyle w:val="ListParagraph"/>
        <w:numPr>
          <w:ilvl w:val="0"/>
          <w:numId w:val="21"/>
        </w:numPr>
        <w:rPr>
          <w:rFonts w:cs="Arial"/>
        </w:rPr>
      </w:pPr>
      <w:r w:rsidRPr="002B7CB4">
        <w:rPr>
          <w:rFonts w:cs="Arial"/>
        </w:rPr>
        <w:t>Create and post job advertise</w:t>
      </w:r>
      <w:r w:rsidR="00671324">
        <w:rPr>
          <w:rFonts w:cs="Arial"/>
        </w:rPr>
        <w:t>ments, pre</w:t>
      </w:r>
      <w:r w:rsidR="00F15187">
        <w:rPr>
          <w:rFonts w:cs="Arial"/>
        </w:rPr>
        <w:t>-</w:t>
      </w:r>
      <w:r w:rsidR="00671324">
        <w:rPr>
          <w:rFonts w:cs="Arial"/>
        </w:rPr>
        <w:t xml:space="preserve">screen and shortlist </w:t>
      </w:r>
      <w:r w:rsidRPr="002B7CB4">
        <w:rPr>
          <w:rFonts w:cs="Arial"/>
        </w:rPr>
        <w:t>interview candidates to fill vacant positions.</w:t>
      </w:r>
      <w:r w:rsidR="00FC6E2D">
        <w:rPr>
          <w:rFonts w:cs="Arial"/>
        </w:rPr>
        <w:t xml:space="preserve"> Conduct first interview for most positions.</w:t>
      </w:r>
    </w:p>
    <w:p w:rsidR="007825A3" w:rsidRDefault="002B7CB4" w:rsidP="002B7CB4">
      <w:pPr>
        <w:pStyle w:val="ListParagraph"/>
        <w:numPr>
          <w:ilvl w:val="0"/>
          <w:numId w:val="21"/>
        </w:numPr>
        <w:spacing w:after="0"/>
        <w:rPr>
          <w:rFonts w:cs="Arial"/>
        </w:rPr>
      </w:pPr>
      <w:r w:rsidRPr="002B7CB4">
        <w:rPr>
          <w:rFonts w:cs="Arial"/>
        </w:rPr>
        <w:t>Plan and conduct new employee orientation to foster positive attitude toward Company culture and goals.</w:t>
      </w:r>
      <w:r w:rsidR="007825A3">
        <w:rPr>
          <w:rFonts w:cs="Arial"/>
        </w:rPr>
        <w:t xml:space="preserve"> </w:t>
      </w:r>
    </w:p>
    <w:p w:rsidR="002B7CB4" w:rsidRDefault="007825A3" w:rsidP="002B7CB4">
      <w:pPr>
        <w:pStyle w:val="ListParagraph"/>
        <w:numPr>
          <w:ilvl w:val="0"/>
          <w:numId w:val="21"/>
        </w:numPr>
        <w:spacing w:after="0"/>
        <w:rPr>
          <w:rFonts w:cs="Arial"/>
        </w:rPr>
      </w:pPr>
      <w:r>
        <w:rPr>
          <w:rFonts w:cs="Arial"/>
        </w:rPr>
        <w:t xml:space="preserve">Identify, coordinate and provide skills training to </w:t>
      </w:r>
      <w:r w:rsidR="003F143E">
        <w:rPr>
          <w:rFonts w:cs="Arial"/>
        </w:rPr>
        <w:t>product advisors</w:t>
      </w:r>
      <w:r>
        <w:rPr>
          <w:rFonts w:cs="Arial"/>
        </w:rPr>
        <w:t xml:space="preserve"> (</w:t>
      </w:r>
      <w:r w:rsidR="003F143E">
        <w:rPr>
          <w:rFonts w:cs="Arial"/>
        </w:rPr>
        <w:t>promoters</w:t>
      </w:r>
      <w:r>
        <w:rPr>
          <w:rFonts w:cs="Arial"/>
        </w:rPr>
        <w:t>)</w:t>
      </w:r>
      <w:r w:rsidR="003F143E">
        <w:rPr>
          <w:rFonts w:cs="Arial"/>
        </w:rPr>
        <w:t>.</w:t>
      </w:r>
    </w:p>
    <w:p w:rsidR="002B7CB4" w:rsidRPr="002B7CB4" w:rsidRDefault="002B7CB4" w:rsidP="002B7CB4">
      <w:pPr>
        <w:pStyle w:val="ListParagraph"/>
        <w:numPr>
          <w:ilvl w:val="0"/>
          <w:numId w:val="21"/>
        </w:numPr>
        <w:spacing w:after="0"/>
        <w:rPr>
          <w:rFonts w:cs="Arial"/>
        </w:rPr>
      </w:pPr>
      <w:r>
        <w:rPr>
          <w:rFonts w:cs="Arial"/>
        </w:rPr>
        <w:t>Wr</w:t>
      </w:r>
      <w:r w:rsidRPr="002B7CB4">
        <w:rPr>
          <w:rFonts w:cs="Arial"/>
        </w:rPr>
        <w:t xml:space="preserve">ite and develop SOPP/directives advising department managers/employees of new or change in </w:t>
      </w:r>
      <w:r>
        <w:rPr>
          <w:rStyle w:val="f15x4n21"/>
          <w:rFonts w:cs="Arial"/>
          <w:color w:val="auto"/>
          <w:u w:val="none"/>
          <w:specVanish w:val="0"/>
        </w:rPr>
        <w:t>c</w:t>
      </w:r>
      <w:r w:rsidRPr="002B7CB4">
        <w:rPr>
          <w:rStyle w:val="f15x4n21"/>
          <w:rFonts w:cs="Arial"/>
          <w:color w:val="auto"/>
          <w:u w:val="none"/>
          <w:specVanish w:val="0"/>
        </w:rPr>
        <w:t>ompany policy</w:t>
      </w:r>
      <w:r w:rsidRPr="002B7CB4">
        <w:rPr>
          <w:rFonts w:cs="Arial"/>
        </w:rPr>
        <w:t xml:space="preserve"> or human resources policies and practices</w:t>
      </w:r>
      <w:r w:rsidRPr="002B7CB4">
        <w:t>.</w:t>
      </w:r>
    </w:p>
    <w:p w:rsidR="002B7CB4" w:rsidRPr="00EA61DA" w:rsidRDefault="002B7CB4" w:rsidP="002B7CB4">
      <w:pPr>
        <w:pStyle w:val="NormalWeb"/>
        <w:numPr>
          <w:ilvl w:val="0"/>
          <w:numId w:val="21"/>
        </w:numPr>
        <w:spacing w:before="0" w:after="0"/>
        <w:rPr>
          <w:rFonts w:ascii="Calibri" w:hAnsi="Calibri" w:cs="Arial"/>
          <w:sz w:val="22"/>
          <w:szCs w:val="22"/>
        </w:rPr>
      </w:pPr>
      <w:r w:rsidRPr="00EA61DA">
        <w:rPr>
          <w:rFonts w:ascii="Calibri" w:hAnsi="Calibri" w:cs="Arial"/>
          <w:sz w:val="22"/>
          <w:szCs w:val="22"/>
        </w:rPr>
        <w:t xml:space="preserve">Prepare letters for hiring, </w:t>
      </w:r>
      <w:r>
        <w:rPr>
          <w:rFonts w:ascii="Calibri" w:hAnsi="Calibri" w:cs="Arial"/>
          <w:sz w:val="22"/>
          <w:szCs w:val="22"/>
        </w:rPr>
        <w:t xml:space="preserve">confirmation, </w:t>
      </w:r>
      <w:r w:rsidRPr="00EA61DA">
        <w:rPr>
          <w:rFonts w:ascii="Calibri" w:hAnsi="Calibri" w:cs="Arial"/>
          <w:sz w:val="22"/>
          <w:szCs w:val="22"/>
        </w:rPr>
        <w:t>promotion, warning and separation/termination notices and related documentation, and conduct exit interviews.</w:t>
      </w:r>
    </w:p>
    <w:p w:rsidR="002B7CB4" w:rsidRPr="00EA61DA" w:rsidRDefault="002B7CB4" w:rsidP="002B7CB4">
      <w:pPr>
        <w:pStyle w:val="NormalWeb"/>
        <w:numPr>
          <w:ilvl w:val="0"/>
          <w:numId w:val="21"/>
        </w:numPr>
        <w:spacing w:before="0" w:after="0"/>
        <w:rPr>
          <w:rFonts w:ascii="Calibri" w:hAnsi="Calibri" w:cs="Arial"/>
          <w:sz w:val="22"/>
          <w:szCs w:val="22"/>
        </w:rPr>
      </w:pPr>
      <w:r w:rsidRPr="00EA61DA">
        <w:rPr>
          <w:rFonts w:ascii="Calibri" w:hAnsi="Calibri" w:cs="Arial"/>
          <w:sz w:val="22"/>
          <w:szCs w:val="22"/>
        </w:rPr>
        <w:t>Conduct hearing and domestic inquiry before issuing show cause/warning letter.</w:t>
      </w:r>
    </w:p>
    <w:p w:rsidR="002B7CB4" w:rsidRPr="00EA61DA" w:rsidRDefault="002B7CB4" w:rsidP="002B7CB4">
      <w:pPr>
        <w:pStyle w:val="NormalWeb"/>
        <w:numPr>
          <w:ilvl w:val="0"/>
          <w:numId w:val="21"/>
        </w:numPr>
        <w:spacing w:before="0" w:after="0"/>
        <w:rPr>
          <w:rFonts w:ascii="Calibri" w:hAnsi="Calibri" w:cs="Arial"/>
          <w:sz w:val="22"/>
          <w:szCs w:val="22"/>
        </w:rPr>
      </w:pPr>
      <w:r w:rsidRPr="00EA61DA">
        <w:rPr>
          <w:rFonts w:ascii="Calibri" w:hAnsi="Calibri" w:cs="Arial"/>
          <w:sz w:val="22"/>
          <w:szCs w:val="22"/>
        </w:rPr>
        <w:t>Develop and maintain a HR &amp; Admin system that meets management and employees information needs. Also look into relevant forms creation.</w:t>
      </w:r>
    </w:p>
    <w:p w:rsidR="00CE013A" w:rsidRPr="00CE013A" w:rsidRDefault="002B7CB4" w:rsidP="002B7CB4">
      <w:pPr>
        <w:pStyle w:val="ListParagraph"/>
        <w:numPr>
          <w:ilvl w:val="0"/>
          <w:numId w:val="21"/>
        </w:numPr>
        <w:spacing w:after="0"/>
        <w:rPr>
          <w:b/>
        </w:rPr>
      </w:pPr>
      <w:r w:rsidRPr="00EA61DA">
        <w:rPr>
          <w:rFonts w:cs="Arial"/>
        </w:rPr>
        <w:t>Supervise HR executives and provide direction for the successful implementation of policies by the HR team</w:t>
      </w:r>
      <w:r w:rsidRPr="00EA61DA">
        <w:rPr>
          <w:rFonts w:cs="Arial"/>
          <w:color w:val="333333"/>
        </w:rPr>
        <w:t>.</w:t>
      </w:r>
    </w:p>
    <w:p w:rsidR="00CE013A" w:rsidRDefault="00CE013A" w:rsidP="00CE013A">
      <w:pPr>
        <w:spacing w:after="0"/>
        <w:rPr>
          <w:b/>
        </w:rPr>
      </w:pPr>
    </w:p>
    <w:p w:rsidR="001B1FF6" w:rsidRDefault="001B1FF6" w:rsidP="0048392F">
      <w:pPr>
        <w:spacing w:after="0"/>
        <w:rPr>
          <w:b/>
          <w:sz w:val="24"/>
          <w:szCs w:val="24"/>
        </w:rPr>
      </w:pPr>
    </w:p>
    <w:p w:rsidR="001B1FF6" w:rsidRDefault="001B1FF6" w:rsidP="0048392F">
      <w:pPr>
        <w:spacing w:after="0"/>
        <w:rPr>
          <w:b/>
          <w:sz w:val="24"/>
          <w:szCs w:val="24"/>
        </w:rPr>
      </w:pPr>
    </w:p>
    <w:p w:rsidR="001B1FF6" w:rsidRDefault="001B1FF6" w:rsidP="0048392F">
      <w:pPr>
        <w:spacing w:after="0"/>
        <w:rPr>
          <w:b/>
          <w:sz w:val="24"/>
          <w:szCs w:val="24"/>
        </w:rPr>
      </w:pPr>
    </w:p>
    <w:p w:rsidR="00892449" w:rsidRDefault="00892449" w:rsidP="0048392F">
      <w:pPr>
        <w:spacing w:after="0"/>
        <w:rPr>
          <w:b/>
          <w:sz w:val="24"/>
          <w:szCs w:val="24"/>
        </w:rPr>
      </w:pPr>
      <w:bookmarkStart w:id="0" w:name="_GoBack"/>
      <w:bookmarkEnd w:id="0"/>
      <w:r>
        <w:rPr>
          <w:b/>
          <w:sz w:val="24"/>
          <w:szCs w:val="24"/>
        </w:rPr>
        <w:lastRenderedPageBreak/>
        <w:t>AUSTRALIA</w:t>
      </w:r>
    </w:p>
    <w:tbl>
      <w:tblPr>
        <w:tblStyle w:val="TableGrid"/>
        <w:tblW w:w="0" w:type="auto"/>
        <w:tblLook w:val="04A0" w:firstRow="1" w:lastRow="0" w:firstColumn="1" w:lastColumn="0" w:noHBand="0" w:noVBand="1"/>
      </w:tblPr>
      <w:tblGrid>
        <w:gridCol w:w="6228"/>
      </w:tblGrid>
      <w:tr w:rsidR="00983413" w:rsidTr="00652474">
        <w:tc>
          <w:tcPr>
            <w:tcW w:w="6228" w:type="dxa"/>
          </w:tcPr>
          <w:p w:rsidR="00983413" w:rsidRDefault="00983413" w:rsidP="00652474">
            <w:pPr>
              <w:spacing w:after="0"/>
              <w:rPr>
                <w:b/>
                <w:sz w:val="24"/>
                <w:szCs w:val="24"/>
              </w:rPr>
            </w:pPr>
            <w:r>
              <w:rPr>
                <w:b/>
                <w:sz w:val="24"/>
                <w:szCs w:val="24"/>
              </w:rPr>
              <w:t>In Australia I</w:t>
            </w:r>
            <w:r w:rsidR="00652474">
              <w:rPr>
                <w:b/>
                <w:sz w:val="24"/>
                <w:szCs w:val="24"/>
              </w:rPr>
              <w:t xml:space="preserve"> took on mainly contract roles (</w:t>
            </w:r>
            <w:r>
              <w:rPr>
                <w:b/>
                <w:sz w:val="24"/>
                <w:szCs w:val="24"/>
              </w:rPr>
              <w:t>6 to 12 months</w:t>
            </w:r>
            <w:r w:rsidR="00652474">
              <w:rPr>
                <w:b/>
                <w:sz w:val="24"/>
                <w:szCs w:val="24"/>
              </w:rPr>
              <w:t>)</w:t>
            </w:r>
          </w:p>
        </w:tc>
      </w:tr>
    </w:tbl>
    <w:p w:rsidR="00983413" w:rsidRDefault="00983413" w:rsidP="0048392F">
      <w:pPr>
        <w:spacing w:after="0"/>
        <w:rPr>
          <w:b/>
          <w:sz w:val="24"/>
          <w:szCs w:val="24"/>
        </w:rPr>
      </w:pPr>
    </w:p>
    <w:p w:rsidR="00BA21EC" w:rsidRDefault="00BA21EC" w:rsidP="00BA21EC">
      <w:pPr>
        <w:spacing w:after="0"/>
        <w:rPr>
          <w:b/>
          <w:sz w:val="24"/>
          <w:szCs w:val="24"/>
        </w:rPr>
      </w:pPr>
      <w:r>
        <w:rPr>
          <w:b/>
        </w:rPr>
        <w:t xml:space="preserve">Administration Manager        </w:t>
      </w:r>
      <w:r>
        <w:rPr>
          <w:b/>
        </w:rPr>
        <w:tab/>
      </w:r>
      <w:proofErr w:type="spellStart"/>
      <w:r>
        <w:rPr>
          <w:b/>
        </w:rPr>
        <w:t>Charterhall</w:t>
      </w:r>
      <w:proofErr w:type="spellEnd"/>
      <w:r>
        <w:rPr>
          <w:b/>
        </w:rPr>
        <w:t xml:space="preserve"> Real Estate, Perth     </w:t>
      </w:r>
      <w:r w:rsidR="000C0A31">
        <w:rPr>
          <w:b/>
        </w:rPr>
        <w:tab/>
      </w:r>
      <w:r w:rsidR="000C0A31">
        <w:rPr>
          <w:b/>
        </w:rPr>
        <w:tab/>
      </w:r>
      <w:r>
        <w:rPr>
          <w:b/>
        </w:rPr>
        <w:t xml:space="preserve"> </w:t>
      </w:r>
      <w:r w:rsidR="000C0A31">
        <w:rPr>
          <w:b/>
        </w:rPr>
        <w:t xml:space="preserve"> </w:t>
      </w:r>
      <w:r>
        <w:rPr>
          <w:b/>
        </w:rPr>
        <w:t>(</w:t>
      </w:r>
      <w:r w:rsidR="00671324">
        <w:rPr>
          <w:b/>
        </w:rPr>
        <w:t>Jan</w:t>
      </w:r>
      <w:r w:rsidR="00F7620B">
        <w:rPr>
          <w:b/>
        </w:rPr>
        <w:t xml:space="preserve"> 2010</w:t>
      </w:r>
      <w:r w:rsidR="00F15187">
        <w:rPr>
          <w:b/>
        </w:rPr>
        <w:t>-May</w:t>
      </w:r>
      <w:r w:rsidR="00F7620B">
        <w:rPr>
          <w:b/>
        </w:rPr>
        <w:t>2011</w:t>
      </w:r>
      <w:r>
        <w:rPr>
          <w:b/>
        </w:rPr>
        <w:t>)</w:t>
      </w:r>
    </w:p>
    <w:p w:rsidR="00BA21EC" w:rsidRPr="00225E1D" w:rsidRDefault="00BA21EC" w:rsidP="00BA21EC">
      <w:pPr>
        <w:pStyle w:val="ListParagraph"/>
        <w:numPr>
          <w:ilvl w:val="0"/>
          <w:numId w:val="6"/>
        </w:numPr>
        <w:suppressAutoHyphens/>
        <w:spacing w:after="0" w:line="240" w:lineRule="auto"/>
      </w:pPr>
      <w:r>
        <w:t>Worked closely with the Facilities Manager in facilities management</w:t>
      </w:r>
    </w:p>
    <w:p w:rsidR="00BA21EC" w:rsidRPr="00225E1D" w:rsidRDefault="00BA21EC" w:rsidP="00BA21EC">
      <w:pPr>
        <w:pStyle w:val="ListParagraph"/>
        <w:numPr>
          <w:ilvl w:val="0"/>
          <w:numId w:val="6"/>
        </w:numPr>
        <w:suppressAutoHyphens/>
        <w:spacing w:after="0" w:line="240" w:lineRule="auto"/>
      </w:pPr>
      <w:r w:rsidRPr="00225E1D">
        <w:t>Collect</w:t>
      </w:r>
      <w:r>
        <w:t>ed</w:t>
      </w:r>
      <w:r w:rsidRPr="00225E1D">
        <w:t xml:space="preserve"> and report</w:t>
      </w:r>
      <w:r>
        <w:t>ed</w:t>
      </w:r>
      <w:r w:rsidRPr="00225E1D">
        <w:t xml:space="preserve"> on specialty turnover</w:t>
      </w:r>
    </w:p>
    <w:p w:rsidR="00BA21EC" w:rsidRPr="00225E1D" w:rsidRDefault="00BA21EC" w:rsidP="00BA21EC">
      <w:pPr>
        <w:pStyle w:val="ListParagraph"/>
        <w:numPr>
          <w:ilvl w:val="0"/>
          <w:numId w:val="6"/>
        </w:numPr>
        <w:suppressAutoHyphens/>
        <w:spacing w:after="0" w:line="240" w:lineRule="auto"/>
      </w:pPr>
      <w:r w:rsidRPr="00225E1D">
        <w:t>Manage</w:t>
      </w:r>
      <w:r>
        <w:t>d</w:t>
      </w:r>
      <w:r w:rsidRPr="00225E1D">
        <w:t xml:space="preserve"> Casual Lease enquiries and bookings</w:t>
      </w:r>
    </w:p>
    <w:p w:rsidR="00BA21EC" w:rsidRPr="00225E1D" w:rsidRDefault="00BA21EC" w:rsidP="00BA21EC">
      <w:pPr>
        <w:pStyle w:val="ListParagraph"/>
        <w:numPr>
          <w:ilvl w:val="0"/>
          <w:numId w:val="6"/>
        </w:numPr>
        <w:suppressAutoHyphens/>
        <w:spacing w:after="0" w:line="240" w:lineRule="auto"/>
      </w:pPr>
      <w:r w:rsidRPr="00225E1D">
        <w:t>Raise</w:t>
      </w:r>
      <w:r>
        <w:t>d</w:t>
      </w:r>
      <w:r w:rsidRPr="00225E1D">
        <w:t xml:space="preserve"> purchase orders and processing invoices</w:t>
      </w:r>
    </w:p>
    <w:p w:rsidR="00BA21EC" w:rsidRDefault="00BA21EC" w:rsidP="00BA21EC">
      <w:pPr>
        <w:pStyle w:val="ListParagraph"/>
        <w:numPr>
          <w:ilvl w:val="0"/>
          <w:numId w:val="6"/>
        </w:numPr>
        <w:suppressAutoHyphens/>
        <w:spacing w:after="0" w:line="240" w:lineRule="auto"/>
      </w:pPr>
      <w:r w:rsidRPr="00ED41D4">
        <w:t>Supervise</w:t>
      </w:r>
      <w:r>
        <w:t xml:space="preserve">d and trained </w:t>
      </w:r>
      <w:r w:rsidRPr="00ED41D4">
        <w:t>administration assistan</w:t>
      </w:r>
      <w:r>
        <w:t>t in other administrative tasks like travel arrangements, office processes, banking, mailing, etc.</w:t>
      </w:r>
    </w:p>
    <w:p w:rsidR="000D7FAA" w:rsidRPr="000D7FAA" w:rsidRDefault="00BA21EC" w:rsidP="000D7FAA">
      <w:pPr>
        <w:pStyle w:val="ListParagraph"/>
        <w:suppressAutoHyphens/>
        <w:spacing w:after="0" w:line="240" w:lineRule="auto"/>
        <w:ind w:left="0"/>
        <w:rPr>
          <w:b/>
        </w:rPr>
      </w:pPr>
      <w:r>
        <w:rPr>
          <w:b/>
        </w:rPr>
        <w:t>Executive Assistant</w:t>
      </w:r>
      <w:r>
        <w:rPr>
          <w:b/>
        </w:rPr>
        <w:tab/>
      </w:r>
      <w:r>
        <w:rPr>
          <w:b/>
        </w:rPr>
        <w:tab/>
      </w:r>
      <w:r w:rsidR="000D7FAA" w:rsidRPr="000D7FAA">
        <w:rPr>
          <w:b/>
        </w:rPr>
        <w:t xml:space="preserve">Teachers Union Health, Brisbane   </w:t>
      </w:r>
      <w:r w:rsidR="00D93CBF">
        <w:rPr>
          <w:b/>
        </w:rPr>
        <w:tab/>
      </w:r>
      <w:r w:rsidR="00D93CBF">
        <w:rPr>
          <w:b/>
        </w:rPr>
        <w:tab/>
      </w:r>
      <w:r w:rsidR="00770988">
        <w:rPr>
          <w:b/>
        </w:rPr>
        <w:t xml:space="preserve"> </w:t>
      </w:r>
      <w:r w:rsidR="000D7FAA" w:rsidRPr="000D7FAA">
        <w:rPr>
          <w:b/>
        </w:rPr>
        <w:t>(</w:t>
      </w:r>
      <w:r w:rsidR="000C0A31">
        <w:rPr>
          <w:b/>
        </w:rPr>
        <w:t>Mar</w:t>
      </w:r>
      <w:r w:rsidR="00F15187">
        <w:rPr>
          <w:b/>
        </w:rPr>
        <w:t>-</w:t>
      </w:r>
      <w:r w:rsidR="000C0A31">
        <w:rPr>
          <w:b/>
        </w:rPr>
        <w:t xml:space="preserve"> Dec 2009</w:t>
      </w:r>
      <w:r w:rsidR="000D7FAA" w:rsidRPr="000D7FAA">
        <w:rPr>
          <w:b/>
        </w:rPr>
        <w:t>)</w:t>
      </w:r>
    </w:p>
    <w:p w:rsidR="00E57F34" w:rsidRDefault="00E57F34" w:rsidP="00E57F34">
      <w:pPr>
        <w:pStyle w:val="ListParagraph"/>
        <w:numPr>
          <w:ilvl w:val="0"/>
          <w:numId w:val="4"/>
        </w:numPr>
        <w:suppressAutoHyphens/>
        <w:spacing w:after="0" w:line="240" w:lineRule="auto"/>
      </w:pPr>
      <w:r w:rsidRPr="008B2E46">
        <w:t xml:space="preserve">Full Board level coordination of </w:t>
      </w:r>
      <w:r>
        <w:t xml:space="preserve">Board and Committee </w:t>
      </w:r>
      <w:r w:rsidRPr="008B2E46">
        <w:t>meetin</w:t>
      </w:r>
      <w:r>
        <w:t>gs, agendas, minutes, collation of reports</w:t>
      </w:r>
    </w:p>
    <w:p w:rsidR="00E57F34" w:rsidRPr="008D64EB" w:rsidRDefault="00E57F34" w:rsidP="00E57F34">
      <w:pPr>
        <w:pStyle w:val="ListParagraph"/>
        <w:numPr>
          <w:ilvl w:val="0"/>
          <w:numId w:val="4"/>
        </w:numPr>
        <w:suppressAutoHyphens/>
        <w:spacing w:after="0" w:line="240" w:lineRule="auto"/>
      </w:pPr>
      <w:r>
        <w:rPr>
          <w:rFonts w:cs="Arial"/>
        </w:rPr>
        <w:t>Monitored</w:t>
      </w:r>
      <w:r w:rsidRPr="008D64EB">
        <w:rPr>
          <w:rFonts w:cs="Arial"/>
        </w:rPr>
        <w:t xml:space="preserve"> all communication channels (telephone, mail, email) entering an</w:t>
      </w:r>
      <w:r>
        <w:rPr>
          <w:rFonts w:cs="Arial"/>
        </w:rPr>
        <w:t>d leaving the Executive office</w:t>
      </w:r>
    </w:p>
    <w:p w:rsidR="00E57F34" w:rsidRPr="008265D6" w:rsidRDefault="00E57F34" w:rsidP="00E57F34">
      <w:pPr>
        <w:pStyle w:val="ListParagraph"/>
        <w:numPr>
          <w:ilvl w:val="0"/>
          <w:numId w:val="4"/>
        </w:numPr>
        <w:suppressAutoHyphens/>
        <w:spacing w:after="0" w:line="240" w:lineRule="auto"/>
      </w:pPr>
      <w:r w:rsidRPr="008D64EB">
        <w:rPr>
          <w:rFonts w:cs="Arial"/>
        </w:rPr>
        <w:t>Coordinate</w:t>
      </w:r>
      <w:r>
        <w:rPr>
          <w:rFonts w:cs="Arial"/>
        </w:rPr>
        <w:t xml:space="preserve">d </w:t>
      </w:r>
      <w:r w:rsidRPr="008D64EB">
        <w:rPr>
          <w:rFonts w:cs="Arial"/>
        </w:rPr>
        <w:t>travel arrangements for the CEO,  Executive Managers  and Directors including liaison with providers, bookings, itineraries, receipts, reconciliation &amp; maintenance of related</w:t>
      </w:r>
      <w:r>
        <w:rPr>
          <w:rFonts w:cs="Arial"/>
        </w:rPr>
        <w:t xml:space="preserve"> records</w:t>
      </w:r>
    </w:p>
    <w:p w:rsidR="00E57F34" w:rsidRPr="00976C47" w:rsidRDefault="008265D6" w:rsidP="00E57F34">
      <w:pPr>
        <w:pStyle w:val="ListParagraph"/>
        <w:numPr>
          <w:ilvl w:val="0"/>
          <w:numId w:val="4"/>
        </w:numPr>
        <w:suppressAutoHyphens/>
        <w:spacing w:after="0" w:line="240" w:lineRule="auto"/>
      </w:pPr>
      <w:r>
        <w:rPr>
          <w:iCs/>
        </w:rPr>
        <w:t>P</w:t>
      </w:r>
      <w:r w:rsidR="00E57F34" w:rsidRPr="00821300">
        <w:rPr>
          <w:iCs/>
        </w:rPr>
        <w:t>erform</w:t>
      </w:r>
      <w:r w:rsidR="00E57F34">
        <w:rPr>
          <w:iCs/>
        </w:rPr>
        <w:t>ed</w:t>
      </w:r>
      <w:r w:rsidR="00E57F34" w:rsidRPr="00821300">
        <w:rPr>
          <w:iCs/>
        </w:rPr>
        <w:t xml:space="preserve"> and provid</w:t>
      </w:r>
      <w:r w:rsidR="00E57F34">
        <w:rPr>
          <w:iCs/>
        </w:rPr>
        <w:t>ed</w:t>
      </w:r>
      <w:r w:rsidR="00E57F34" w:rsidRPr="00821300">
        <w:rPr>
          <w:iCs/>
        </w:rPr>
        <w:t xml:space="preserve"> all administrative services with a focus on quality; provide</w:t>
      </w:r>
      <w:r w:rsidR="00E57F34">
        <w:rPr>
          <w:iCs/>
        </w:rPr>
        <w:t>d</w:t>
      </w:r>
      <w:r w:rsidR="00E57F34" w:rsidRPr="00821300">
        <w:rPr>
          <w:iCs/>
        </w:rPr>
        <w:t xml:space="preserve"> on</w:t>
      </w:r>
      <w:r w:rsidR="007754D3">
        <w:rPr>
          <w:iCs/>
        </w:rPr>
        <w:t>-</w:t>
      </w:r>
      <w:r w:rsidR="00E57F34" w:rsidRPr="00821300">
        <w:rPr>
          <w:iCs/>
        </w:rPr>
        <w:t>going recommendations about business and service</w:t>
      </w:r>
      <w:r w:rsidR="002B7A3D">
        <w:rPr>
          <w:iCs/>
        </w:rPr>
        <w:t xml:space="preserve"> </w:t>
      </w:r>
      <w:r w:rsidR="00E57F34" w:rsidRPr="00821300">
        <w:rPr>
          <w:iCs/>
        </w:rPr>
        <w:t>improvement</w:t>
      </w:r>
    </w:p>
    <w:p w:rsidR="00E57F34" w:rsidRDefault="00E57F34" w:rsidP="00E57F34">
      <w:pPr>
        <w:pStyle w:val="ListParagraph"/>
        <w:numPr>
          <w:ilvl w:val="0"/>
          <w:numId w:val="4"/>
        </w:numPr>
        <w:suppressAutoHyphens/>
        <w:spacing w:after="0" w:line="240" w:lineRule="auto"/>
      </w:pPr>
      <w:r w:rsidRPr="00821300">
        <w:t>Supervise</w:t>
      </w:r>
      <w:r>
        <w:t>d the administrative assistant</w:t>
      </w:r>
    </w:p>
    <w:p w:rsidR="00892449" w:rsidRDefault="00892449" w:rsidP="00892449">
      <w:pPr>
        <w:pStyle w:val="ListParagraph"/>
        <w:suppressAutoHyphens/>
        <w:spacing w:after="0" w:line="240" w:lineRule="auto"/>
      </w:pPr>
    </w:p>
    <w:p w:rsidR="006C1B1F" w:rsidRPr="000D7FAA" w:rsidRDefault="006C1B1F" w:rsidP="006C1B1F">
      <w:pPr>
        <w:pStyle w:val="ListParagraph"/>
        <w:suppressAutoHyphens/>
        <w:spacing w:after="0" w:line="240" w:lineRule="auto"/>
        <w:ind w:left="0"/>
        <w:rPr>
          <w:b/>
        </w:rPr>
      </w:pPr>
      <w:r w:rsidRPr="000D7FAA">
        <w:rPr>
          <w:b/>
        </w:rPr>
        <w:t>Executive</w:t>
      </w:r>
      <w:r>
        <w:rPr>
          <w:b/>
        </w:rPr>
        <w:t xml:space="preserve"> Support Officer             Royal Children’s </w:t>
      </w:r>
      <w:proofErr w:type="gramStart"/>
      <w:r>
        <w:rPr>
          <w:b/>
        </w:rPr>
        <w:t>Hospital</w:t>
      </w:r>
      <w:r w:rsidR="00983413">
        <w:rPr>
          <w:b/>
        </w:rPr>
        <w:t xml:space="preserve"> </w:t>
      </w:r>
      <w:r>
        <w:rPr>
          <w:b/>
        </w:rPr>
        <w:t>,Brisbane</w:t>
      </w:r>
      <w:proofErr w:type="gramEnd"/>
      <w:r w:rsidR="00D93CBF">
        <w:rPr>
          <w:b/>
        </w:rPr>
        <w:tab/>
      </w:r>
      <w:r w:rsidR="00D93CBF">
        <w:rPr>
          <w:b/>
        </w:rPr>
        <w:tab/>
      </w:r>
      <w:r w:rsidR="00770988">
        <w:rPr>
          <w:b/>
        </w:rPr>
        <w:t xml:space="preserve">   </w:t>
      </w:r>
      <w:r w:rsidRPr="000D7FAA">
        <w:rPr>
          <w:b/>
        </w:rPr>
        <w:t>(</w:t>
      </w:r>
      <w:r w:rsidR="00DA6D1A">
        <w:rPr>
          <w:b/>
        </w:rPr>
        <w:t>Apr 2008-Feb 2009</w:t>
      </w:r>
      <w:r w:rsidRPr="000D7FAA">
        <w:rPr>
          <w:b/>
        </w:rPr>
        <w:t>)</w:t>
      </w:r>
    </w:p>
    <w:p w:rsidR="0041025A" w:rsidRDefault="0041025A" w:rsidP="0041025A">
      <w:pPr>
        <w:numPr>
          <w:ilvl w:val="0"/>
          <w:numId w:val="11"/>
        </w:numPr>
        <w:suppressAutoHyphens/>
        <w:spacing w:after="0" w:line="240" w:lineRule="auto"/>
      </w:pPr>
      <w:r w:rsidRPr="007910E6">
        <w:t xml:space="preserve">Preparation of meeting agenda </w:t>
      </w:r>
      <w:r w:rsidR="005F7963">
        <w:t>and collation of meeting papers;  ex</w:t>
      </w:r>
      <w:r w:rsidRPr="00500A55">
        <w:t xml:space="preserve">tensive </w:t>
      </w:r>
      <w:r>
        <w:t>minutes</w:t>
      </w:r>
      <w:r w:rsidR="00DA6D1A">
        <w:t xml:space="preserve"> </w:t>
      </w:r>
      <w:r>
        <w:t>taking</w:t>
      </w:r>
    </w:p>
    <w:p w:rsidR="0041025A" w:rsidRPr="00500A55" w:rsidRDefault="0041025A" w:rsidP="0041025A">
      <w:pPr>
        <w:numPr>
          <w:ilvl w:val="0"/>
          <w:numId w:val="11"/>
        </w:numPr>
        <w:suppressAutoHyphens/>
        <w:spacing w:after="0" w:line="240" w:lineRule="auto"/>
      </w:pPr>
      <w:r w:rsidRPr="00500A55">
        <w:t>Document control</w:t>
      </w:r>
      <w:r>
        <w:t>/m</w:t>
      </w:r>
      <w:r w:rsidRPr="00500A55">
        <w:t>aintena</w:t>
      </w:r>
      <w:r>
        <w:t>nce of r</w:t>
      </w:r>
      <w:r w:rsidRPr="00500A55">
        <w:t>egisters</w:t>
      </w:r>
    </w:p>
    <w:p w:rsidR="0041025A" w:rsidRPr="007910E6" w:rsidRDefault="0041025A" w:rsidP="0041025A">
      <w:pPr>
        <w:numPr>
          <w:ilvl w:val="0"/>
          <w:numId w:val="11"/>
        </w:numPr>
        <w:suppressAutoHyphens/>
        <w:spacing w:after="0" w:line="240" w:lineRule="auto"/>
      </w:pPr>
      <w:r w:rsidRPr="007910E6">
        <w:t>Update of Nurses Vacancy Report and Workload Grievances Forms</w:t>
      </w:r>
    </w:p>
    <w:p w:rsidR="0041025A" w:rsidRPr="00696673" w:rsidRDefault="0041025A" w:rsidP="0041025A">
      <w:pPr>
        <w:numPr>
          <w:ilvl w:val="0"/>
          <w:numId w:val="11"/>
        </w:numPr>
        <w:suppressAutoHyphens/>
        <w:spacing w:after="0" w:line="240" w:lineRule="auto"/>
      </w:pPr>
      <w:r>
        <w:t>Schedule nursing di</w:t>
      </w:r>
      <w:r w:rsidRPr="00696673">
        <w:t xml:space="preserve">rectors </w:t>
      </w:r>
      <w:r>
        <w:t>for weekly/fortnightly meeting to discuss</w:t>
      </w:r>
      <w:r w:rsidRPr="00696673">
        <w:t xml:space="preserve"> outstanding issues </w:t>
      </w:r>
    </w:p>
    <w:p w:rsidR="0041025A" w:rsidRDefault="0041025A" w:rsidP="0041025A">
      <w:pPr>
        <w:numPr>
          <w:ilvl w:val="0"/>
          <w:numId w:val="11"/>
        </w:numPr>
        <w:suppressAutoHyphens/>
        <w:spacing w:after="0" w:line="240" w:lineRule="auto"/>
      </w:pPr>
      <w:r>
        <w:t>HR and Recruitment processes</w:t>
      </w:r>
    </w:p>
    <w:p w:rsidR="0041025A" w:rsidRDefault="0041025A" w:rsidP="005F7963">
      <w:pPr>
        <w:suppressAutoHyphens/>
        <w:spacing w:after="0" w:line="240" w:lineRule="auto"/>
        <w:ind w:left="720"/>
      </w:pPr>
    </w:p>
    <w:p w:rsidR="00875DDD" w:rsidRPr="000D7FAA" w:rsidRDefault="00214C1E" w:rsidP="00875DDD">
      <w:pPr>
        <w:pStyle w:val="ListParagraph"/>
        <w:suppressAutoHyphens/>
        <w:spacing w:after="0" w:line="240" w:lineRule="auto"/>
        <w:ind w:left="0"/>
        <w:rPr>
          <w:b/>
        </w:rPr>
      </w:pPr>
      <w:r>
        <w:rPr>
          <w:b/>
        </w:rPr>
        <w:t>Projects &amp; Administration</w:t>
      </w:r>
      <w:r w:rsidR="00875DDD">
        <w:rPr>
          <w:b/>
        </w:rPr>
        <w:t xml:space="preserve"> Officer         </w:t>
      </w:r>
      <w:proofErr w:type="spellStart"/>
      <w:r>
        <w:rPr>
          <w:b/>
        </w:rPr>
        <w:t>Suncorp</w:t>
      </w:r>
      <w:proofErr w:type="spellEnd"/>
      <w:r>
        <w:rPr>
          <w:b/>
        </w:rPr>
        <w:t xml:space="preserve"> Bank</w:t>
      </w:r>
      <w:r w:rsidR="00875DDD">
        <w:rPr>
          <w:b/>
        </w:rPr>
        <w:t>, Brisbane</w:t>
      </w:r>
      <w:r w:rsidR="00D93CBF">
        <w:rPr>
          <w:b/>
        </w:rPr>
        <w:tab/>
      </w:r>
      <w:r w:rsidR="00D93CBF">
        <w:rPr>
          <w:b/>
        </w:rPr>
        <w:tab/>
      </w:r>
      <w:r w:rsidR="00D93CBF">
        <w:rPr>
          <w:b/>
        </w:rPr>
        <w:tab/>
      </w:r>
      <w:r w:rsidR="00770988">
        <w:rPr>
          <w:b/>
        </w:rPr>
        <w:t xml:space="preserve">   </w:t>
      </w:r>
      <w:r w:rsidR="00875DDD" w:rsidRPr="000D7FAA">
        <w:rPr>
          <w:b/>
        </w:rPr>
        <w:t>(</w:t>
      </w:r>
      <w:r w:rsidR="000C0A31">
        <w:rPr>
          <w:b/>
        </w:rPr>
        <w:t>Feb 2006-Mar 2007)</w:t>
      </w:r>
      <w:r w:rsidR="0079196A">
        <w:rPr>
          <w:b/>
        </w:rPr>
        <w:t xml:space="preserve"> </w:t>
      </w:r>
    </w:p>
    <w:p w:rsidR="00875DDD" w:rsidRPr="005A75C9" w:rsidRDefault="00875DDD" w:rsidP="00875DDD">
      <w:pPr>
        <w:numPr>
          <w:ilvl w:val="0"/>
          <w:numId w:val="11"/>
        </w:numPr>
        <w:suppressAutoHyphens/>
        <w:spacing w:after="0" w:line="240" w:lineRule="auto"/>
      </w:pPr>
      <w:r w:rsidRPr="005A75C9">
        <w:t xml:space="preserve">Diary </w:t>
      </w:r>
      <w:r>
        <w:t xml:space="preserve">and email </w:t>
      </w:r>
      <w:r w:rsidRPr="005A75C9">
        <w:t xml:space="preserve">management </w:t>
      </w:r>
      <w:r>
        <w:t>for the National Man</w:t>
      </w:r>
      <w:r w:rsidRPr="005A75C9">
        <w:t>ager</w:t>
      </w:r>
      <w:r>
        <w:t>, Corporate &amp; International Trade Finance</w:t>
      </w:r>
    </w:p>
    <w:p w:rsidR="00875DDD" w:rsidRDefault="00875DDD" w:rsidP="00875DDD">
      <w:pPr>
        <w:numPr>
          <w:ilvl w:val="0"/>
          <w:numId w:val="11"/>
        </w:numPr>
        <w:suppressAutoHyphens/>
        <w:spacing w:after="0" w:line="240" w:lineRule="auto"/>
      </w:pPr>
      <w:r>
        <w:t>Maintain</w:t>
      </w:r>
      <w:r w:rsidR="00214C1E">
        <w:t>ed</w:t>
      </w:r>
      <w:r>
        <w:t xml:space="preserve"> and audit</w:t>
      </w:r>
      <w:r w:rsidR="00214C1E">
        <w:t>ed</w:t>
      </w:r>
      <w:r>
        <w:t xml:space="preserve"> customer databases for mailing and communication purposes</w:t>
      </w:r>
    </w:p>
    <w:p w:rsidR="00875DDD" w:rsidRDefault="00875DDD" w:rsidP="00875DDD">
      <w:pPr>
        <w:numPr>
          <w:ilvl w:val="0"/>
          <w:numId w:val="11"/>
        </w:numPr>
        <w:suppressAutoHyphens/>
        <w:spacing w:after="0" w:line="240" w:lineRule="auto"/>
      </w:pPr>
      <w:r w:rsidRPr="00702114">
        <w:t>Accounts Payable, AMEX and DHL reconciliation</w:t>
      </w:r>
    </w:p>
    <w:p w:rsidR="00875DDD" w:rsidRPr="005A75C9" w:rsidRDefault="00875DDD" w:rsidP="00875DDD">
      <w:pPr>
        <w:numPr>
          <w:ilvl w:val="0"/>
          <w:numId w:val="11"/>
        </w:numPr>
        <w:suppressAutoHyphens/>
        <w:spacing w:after="0" w:line="240" w:lineRule="auto"/>
      </w:pPr>
      <w:r w:rsidRPr="005A75C9">
        <w:t xml:space="preserve">Office/workstation relocations and </w:t>
      </w:r>
      <w:r>
        <w:t>n</w:t>
      </w:r>
      <w:r w:rsidRPr="005A75C9">
        <w:t>ew staff security access application</w:t>
      </w:r>
    </w:p>
    <w:p w:rsidR="00875DDD" w:rsidRDefault="00875DDD" w:rsidP="00875DDD">
      <w:pPr>
        <w:numPr>
          <w:ilvl w:val="0"/>
          <w:numId w:val="11"/>
        </w:numPr>
        <w:suppressAutoHyphens/>
        <w:spacing w:after="0" w:line="240" w:lineRule="auto"/>
      </w:pPr>
      <w:r>
        <w:t>Project support given in the division’s restructuring, from assisting with planning papers, auditing customers’ database through to implementation.</w:t>
      </w:r>
    </w:p>
    <w:p w:rsidR="0079196A" w:rsidRDefault="0079196A" w:rsidP="00933EBC">
      <w:pPr>
        <w:pStyle w:val="ListParagraph"/>
        <w:suppressAutoHyphens/>
        <w:spacing w:after="0" w:line="240" w:lineRule="auto"/>
        <w:ind w:left="0"/>
        <w:rPr>
          <w:b/>
        </w:rPr>
      </w:pPr>
    </w:p>
    <w:p w:rsidR="00933EBC" w:rsidRDefault="00933EBC" w:rsidP="00933EBC">
      <w:pPr>
        <w:pStyle w:val="ListParagraph"/>
        <w:suppressAutoHyphens/>
        <w:spacing w:after="0" w:line="240" w:lineRule="auto"/>
        <w:ind w:left="0"/>
        <w:rPr>
          <w:b/>
        </w:rPr>
      </w:pPr>
      <w:r>
        <w:rPr>
          <w:b/>
        </w:rPr>
        <w:t xml:space="preserve">Office Administrator         </w:t>
      </w:r>
      <w:r w:rsidR="00D93CBF">
        <w:rPr>
          <w:b/>
        </w:rPr>
        <w:tab/>
      </w:r>
      <w:r w:rsidR="00D93CBF">
        <w:rPr>
          <w:b/>
        </w:rPr>
        <w:tab/>
      </w:r>
      <w:r>
        <w:rPr>
          <w:b/>
        </w:rPr>
        <w:t>VHT Partnership, Sydney</w:t>
      </w:r>
      <w:r w:rsidR="007F551E">
        <w:rPr>
          <w:b/>
        </w:rPr>
        <w:tab/>
      </w:r>
      <w:r w:rsidR="007F551E">
        <w:rPr>
          <w:b/>
        </w:rPr>
        <w:tab/>
      </w:r>
      <w:r w:rsidR="00DA6D1A">
        <w:rPr>
          <w:b/>
        </w:rPr>
        <w:tab/>
        <w:t>(</w:t>
      </w:r>
      <w:r w:rsidR="007F551E">
        <w:rPr>
          <w:b/>
        </w:rPr>
        <w:t>F</w:t>
      </w:r>
      <w:r>
        <w:rPr>
          <w:b/>
        </w:rPr>
        <w:t>eb-Dec</w:t>
      </w:r>
      <w:r w:rsidRPr="000D7FAA">
        <w:rPr>
          <w:b/>
        </w:rPr>
        <w:t xml:space="preserve"> 200</w:t>
      </w:r>
      <w:r>
        <w:rPr>
          <w:b/>
        </w:rPr>
        <w:t>5</w:t>
      </w:r>
      <w:r w:rsidR="00DA6D1A">
        <w:rPr>
          <w:b/>
        </w:rPr>
        <w:t>)</w:t>
      </w:r>
    </w:p>
    <w:p w:rsidR="00933EBC" w:rsidRDefault="002B7A3D" w:rsidP="00365DA5">
      <w:pPr>
        <w:numPr>
          <w:ilvl w:val="0"/>
          <w:numId w:val="13"/>
        </w:numPr>
        <w:tabs>
          <w:tab w:val="left" w:pos="360"/>
          <w:tab w:val="left" w:pos="406"/>
        </w:tabs>
        <w:suppressAutoHyphens/>
        <w:spacing w:after="0" w:line="240" w:lineRule="auto"/>
        <w:ind w:left="720" w:hanging="360"/>
      </w:pPr>
      <w:r>
        <w:t>Overall running/</w:t>
      </w:r>
      <w:r w:rsidR="00933EBC">
        <w:t>administration of the office</w:t>
      </w:r>
    </w:p>
    <w:p w:rsidR="00933EBC" w:rsidRDefault="00933EBC" w:rsidP="008903D7">
      <w:pPr>
        <w:numPr>
          <w:ilvl w:val="0"/>
          <w:numId w:val="13"/>
        </w:numPr>
        <w:tabs>
          <w:tab w:val="left" w:pos="360"/>
          <w:tab w:val="left" w:pos="406"/>
        </w:tabs>
        <w:suppressAutoHyphens/>
        <w:spacing w:after="0" w:line="240" w:lineRule="auto"/>
        <w:ind w:left="720" w:hanging="360"/>
      </w:pPr>
      <w:r>
        <w:t>PA support to the directors, diary and contacts management</w:t>
      </w:r>
    </w:p>
    <w:p w:rsidR="00933EBC" w:rsidRDefault="00933EBC" w:rsidP="008903D7">
      <w:pPr>
        <w:numPr>
          <w:ilvl w:val="0"/>
          <w:numId w:val="13"/>
        </w:numPr>
        <w:tabs>
          <w:tab w:val="left" w:pos="360"/>
          <w:tab w:val="left" w:pos="406"/>
        </w:tabs>
        <w:suppressAutoHyphens/>
        <w:spacing w:after="0" w:line="240" w:lineRule="auto"/>
        <w:ind w:left="720" w:hanging="360"/>
      </w:pPr>
      <w:r>
        <w:t>Filing –</w:t>
      </w:r>
      <w:r w:rsidR="00BA21EC">
        <w:t xml:space="preserve"> setting up of </w:t>
      </w:r>
      <w:r>
        <w:t>filing system for the office</w:t>
      </w:r>
    </w:p>
    <w:p w:rsidR="00933EBC" w:rsidRDefault="00933EBC" w:rsidP="008903D7">
      <w:pPr>
        <w:numPr>
          <w:ilvl w:val="0"/>
          <w:numId w:val="13"/>
        </w:numPr>
        <w:tabs>
          <w:tab w:val="left" w:pos="360"/>
          <w:tab w:val="left" w:pos="406"/>
        </w:tabs>
        <w:suppressAutoHyphens/>
        <w:spacing w:after="0" w:line="240" w:lineRule="auto"/>
        <w:ind w:left="720" w:hanging="360"/>
      </w:pPr>
      <w:r>
        <w:t>Maintenance of office supplies, equipments and general office cleanliness</w:t>
      </w:r>
    </w:p>
    <w:p w:rsidR="00933EBC" w:rsidRDefault="0079196A" w:rsidP="008903D7">
      <w:pPr>
        <w:numPr>
          <w:ilvl w:val="0"/>
          <w:numId w:val="13"/>
        </w:numPr>
        <w:tabs>
          <w:tab w:val="left" w:pos="360"/>
          <w:tab w:val="left" w:pos="406"/>
        </w:tabs>
        <w:suppressAutoHyphens/>
        <w:spacing w:after="0" w:line="240" w:lineRule="auto"/>
        <w:ind w:left="720" w:hanging="360"/>
      </w:pPr>
      <w:r>
        <w:t xml:space="preserve">Petty cash, accounts payable, </w:t>
      </w:r>
      <w:r w:rsidR="00933EBC">
        <w:t>purchasing</w:t>
      </w:r>
      <w:r>
        <w:t>, bill payments, banking</w:t>
      </w:r>
    </w:p>
    <w:p w:rsidR="008265D6" w:rsidRDefault="008265D6" w:rsidP="00FC222D">
      <w:pPr>
        <w:pStyle w:val="ListParagraph"/>
        <w:suppressAutoHyphens/>
        <w:spacing w:after="0" w:line="240" w:lineRule="auto"/>
        <w:ind w:left="0"/>
        <w:rPr>
          <w:b/>
        </w:rPr>
      </w:pPr>
    </w:p>
    <w:p w:rsidR="00FC222D" w:rsidRPr="000D7FAA" w:rsidRDefault="00916377" w:rsidP="00FC222D">
      <w:pPr>
        <w:pStyle w:val="ListParagraph"/>
        <w:suppressAutoHyphens/>
        <w:spacing w:after="0" w:line="240" w:lineRule="auto"/>
        <w:ind w:left="0"/>
        <w:rPr>
          <w:b/>
        </w:rPr>
      </w:pPr>
      <w:r>
        <w:rPr>
          <w:b/>
        </w:rPr>
        <w:t>PA/</w:t>
      </w:r>
      <w:r w:rsidR="00FC222D">
        <w:rPr>
          <w:b/>
        </w:rPr>
        <w:t xml:space="preserve">Secretary to CFO                      Westfield Limited, Sydney             </w:t>
      </w:r>
      <w:r w:rsidR="007F551E">
        <w:rPr>
          <w:b/>
        </w:rPr>
        <w:tab/>
      </w:r>
      <w:r w:rsidR="00671324">
        <w:rPr>
          <w:b/>
        </w:rPr>
        <w:tab/>
      </w:r>
      <w:r w:rsidR="00DA6D1A">
        <w:rPr>
          <w:b/>
        </w:rPr>
        <w:tab/>
        <w:t>(</w:t>
      </w:r>
      <w:r w:rsidR="00892449">
        <w:rPr>
          <w:b/>
        </w:rPr>
        <w:t>J</w:t>
      </w:r>
      <w:r w:rsidR="00FC222D">
        <w:rPr>
          <w:b/>
        </w:rPr>
        <w:t>ul-Dec</w:t>
      </w:r>
      <w:r w:rsidR="00FC222D" w:rsidRPr="000D7FAA">
        <w:rPr>
          <w:b/>
        </w:rPr>
        <w:t xml:space="preserve"> 20</w:t>
      </w:r>
      <w:r w:rsidR="00FC222D">
        <w:rPr>
          <w:b/>
        </w:rPr>
        <w:t>0</w:t>
      </w:r>
      <w:r w:rsidR="00DA615E">
        <w:rPr>
          <w:b/>
        </w:rPr>
        <w:t>4</w:t>
      </w:r>
      <w:r w:rsidR="00FC222D" w:rsidRPr="000D7FAA">
        <w:rPr>
          <w:b/>
        </w:rPr>
        <w:t>)</w:t>
      </w:r>
    </w:p>
    <w:p w:rsidR="00FC222D" w:rsidRDefault="00FC222D" w:rsidP="00365DA5">
      <w:pPr>
        <w:numPr>
          <w:ilvl w:val="0"/>
          <w:numId w:val="14"/>
        </w:numPr>
        <w:tabs>
          <w:tab w:val="left" w:pos="360"/>
          <w:tab w:val="left" w:pos="406"/>
        </w:tabs>
        <w:suppressAutoHyphens/>
        <w:spacing w:after="0" w:line="240" w:lineRule="auto"/>
        <w:ind w:left="720" w:hanging="360"/>
      </w:pPr>
      <w:r>
        <w:t>Diary management of the Chief Financial Controller and Financial Controller</w:t>
      </w:r>
    </w:p>
    <w:p w:rsidR="00FC222D" w:rsidRPr="007A4C95" w:rsidRDefault="00FC222D" w:rsidP="008903D7">
      <w:pPr>
        <w:numPr>
          <w:ilvl w:val="0"/>
          <w:numId w:val="14"/>
        </w:numPr>
        <w:tabs>
          <w:tab w:val="left" w:pos="360"/>
          <w:tab w:val="left" w:pos="406"/>
        </w:tabs>
        <w:suppressAutoHyphens/>
        <w:spacing w:after="0" w:line="240" w:lineRule="auto"/>
        <w:ind w:left="720" w:hanging="360"/>
      </w:pPr>
      <w:r w:rsidRPr="007A4C95">
        <w:t>Collation and distribution of M</w:t>
      </w:r>
      <w:r>
        <w:t>anagement Report and AEC Report</w:t>
      </w:r>
    </w:p>
    <w:p w:rsidR="00FC222D" w:rsidRDefault="00FC222D" w:rsidP="008903D7">
      <w:pPr>
        <w:numPr>
          <w:ilvl w:val="0"/>
          <w:numId w:val="14"/>
        </w:numPr>
        <w:tabs>
          <w:tab w:val="left" w:pos="360"/>
          <w:tab w:val="left" w:pos="406"/>
        </w:tabs>
        <w:suppressAutoHyphens/>
        <w:spacing w:after="0" w:line="240" w:lineRule="auto"/>
        <w:ind w:left="720" w:hanging="360"/>
        <w:jc w:val="both"/>
      </w:pPr>
      <w:r>
        <w:t>Handling of corporate credit cards, i.e. maintaining proper files and records for all cardholders and getting paperwork done for new applications, replacements and cancellations.  Also had to liaise with the bank as an authorised representative</w:t>
      </w:r>
    </w:p>
    <w:p w:rsidR="00FC222D" w:rsidRDefault="00FC222D" w:rsidP="008903D7">
      <w:pPr>
        <w:numPr>
          <w:ilvl w:val="0"/>
          <w:numId w:val="14"/>
        </w:numPr>
        <w:tabs>
          <w:tab w:val="left" w:pos="360"/>
          <w:tab w:val="left" w:pos="406"/>
        </w:tabs>
        <w:suppressAutoHyphens/>
        <w:spacing w:after="0" w:line="240" w:lineRule="auto"/>
        <w:ind w:left="720" w:hanging="360"/>
        <w:jc w:val="both"/>
      </w:pPr>
      <w:r>
        <w:t>Bank accounts – was in charge of the documentation for opening/closing of bank accounts for all Westfield centres and bank signatories</w:t>
      </w:r>
    </w:p>
    <w:p w:rsidR="00FC222D" w:rsidRPr="00D231F0" w:rsidRDefault="00FC222D" w:rsidP="008903D7">
      <w:pPr>
        <w:numPr>
          <w:ilvl w:val="0"/>
          <w:numId w:val="14"/>
        </w:numPr>
        <w:tabs>
          <w:tab w:val="left" w:pos="360"/>
          <w:tab w:val="left" w:pos="406"/>
        </w:tabs>
        <w:suppressAutoHyphens/>
        <w:spacing w:after="0" w:line="240" w:lineRule="auto"/>
        <w:ind w:left="720" w:hanging="360"/>
      </w:pPr>
      <w:r w:rsidRPr="00D231F0">
        <w:t>Co-ordinate proper set-up of workstation and telecommunications equipm</w:t>
      </w:r>
      <w:r>
        <w:t>ent for new staff or relocation; m</w:t>
      </w:r>
      <w:r w:rsidRPr="00D231F0">
        <w:t>aintenance of all office equipment, lightings, pantry and toilets;</w:t>
      </w:r>
    </w:p>
    <w:p w:rsidR="00983413" w:rsidRDefault="00983413" w:rsidP="003A58BE">
      <w:pPr>
        <w:pStyle w:val="ListParagraph"/>
        <w:suppressAutoHyphens/>
        <w:spacing w:after="0" w:line="240" w:lineRule="auto"/>
        <w:ind w:left="0"/>
        <w:rPr>
          <w:b/>
        </w:rPr>
      </w:pPr>
      <w:r>
        <w:rPr>
          <w:b/>
        </w:rPr>
        <w:lastRenderedPageBreak/>
        <w:t>MALAYSIA</w:t>
      </w:r>
      <w:r>
        <w:rPr>
          <w:b/>
        </w:rPr>
        <w:br/>
      </w:r>
    </w:p>
    <w:p w:rsidR="003A58BE" w:rsidRPr="000D7FAA" w:rsidRDefault="003A58BE" w:rsidP="003A58BE">
      <w:pPr>
        <w:pStyle w:val="ListParagraph"/>
        <w:suppressAutoHyphens/>
        <w:spacing w:after="0" w:line="240" w:lineRule="auto"/>
        <w:ind w:left="0"/>
        <w:rPr>
          <w:b/>
        </w:rPr>
      </w:pPr>
      <w:r>
        <w:rPr>
          <w:b/>
        </w:rPr>
        <w:t>Executive Secretary/Corporate Administrator          TANGS Departmental Store         Jun 1997-Nov 2003</w:t>
      </w:r>
    </w:p>
    <w:p w:rsidR="00136417" w:rsidRDefault="003A58BE" w:rsidP="00365DA5">
      <w:pPr>
        <w:numPr>
          <w:ilvl w:val="0"/>
          <w:numId w:val="15"/>
        </w:numPr>
        <w:tabs>
          <w:tab w:val="left" w:pos="360"/>
          <w:tab w:val="left" w:pos="406"/>
        </w:tabs>
        <w:suppressAutoHyphens/>
        <w:spacing w:after="0" w:line="240" w:lineRule="auto"/>
        <w:ind w:left="720" w:hanging="360"/>
        <w:jc w:val="both"/>
      </w:pPr>
      <w:r>
        <w:t xml:space="preserve">Provided PA </w:t>
      </w:r>
      <w:r w:rsidR="00136417">
        <w:t>support to the Store Director and corporate support to the Chairman and Ch</w:t>
      </w:r>
      <w:r w:rsidR="00DA6D1A">
        <w:t>ief Operating Officer when the</w:t>
      </w:r>
      <w:r w:rsidR="00136417">
        <w:t xml:space="preserve"> Singapore directors were working from Kuala Lumpur.</w:t>
      </w:r>
    </w:p>
    <w:p w:rsidR="00136417" w:rsidRDefault="00136417" w:rsidP="008903D7">
      <w:pPr>
        <w:numPr>
          <w:ilvl w:val="0"/>
          <w:numId w:val="15"/>
        </w:numPr>
        <w:tabs>
          <w:tab w:val="left" w:pos="360"/>
          <w:tab w:val="left" w:pos="406"/>
        </w:tabs>
        <w:suppressAutoHyphens/>
        <w:spacing w:after="0" w:line="240" w:lineRule="auto"/>
        <w:ind w:left="720" w:hanging="360"/>
        <w:jc w:val="both"/>
      </w:pPr>
      <w:r>
        <w:t>Field inquiries in the absence of the Store Director and followed up on issues that required feedbacks from the department heads</w:t>
      </w:r>
    </w:p>
    <w:p w:rsidR="00993423" w:rsidRDefault="00136417" w:rsidP="008903D7">
      <w:pPr>
        <w:numPr>
          <w:ilvl w:val="0"/>
          <w:numId w:val="15"/>
        </w:numPr>
        <w:tabs>
          <w:tab w:val="left" w:pos="360"/>
          <w:tab w:val="left" w:pos="406"/>
        </w:tabs>
        <w:suppressAutoHyphens/>
        <w:spacing w:after="0" w:line="240" w:lineRule="auto"/>
        <w:ind w:left="720" w:hanging="360"/>
      </w:pPr>
      <w:r>
        <w:t>Compilation and submission of Management Reports to the directors.  Also prepared mo</w:t>
      </w:r>
      <w:r w:rsidR="00993423">
        <w:t>nthly sales trends chart/report</w:t>
      </w:r>
    </w:p>
    <w:p w:rsidR="00136417" w:rsidRDefault="00136417" w:rsidP="008903D7">
      <w:pPr>
        <w:numPr>
          <w:ilvl w:val="0"/>
          <w:numId w:val="15"/>
        </w:numPr>
        <w:tabs>
          <w:tab w:val="left" w:pos="360"/>
          <w:tab w:val="left" w:pos="406"/>
        </w:tabs>
        <w:suppressAutoHyphens/>
        <w:spacing w:after="0" w:line="240" w:lineRule="auto"/>
        <w:ind w:left="720" w:hanging="360"/>
      </w:pPr>
      <w:r>
        <w:t>Minute</w:t>
      </w:r>
      <w:r w:rsidR="003A58BE">
        <w:t>s</w:t>
      </w:r>
      <w:r>
        <w:t xml:space="preserve"> taking at Management Meeting, Department Meeting, Merchandising Meeting</w:t>
      </w:r>
      <w:r w:rsidR="00993423">
        <w:t>, others</w:t>
      </w:r>
      <w:r>
        <w:t>;</w:t>
      </w:r>
    </w:p>
    <w:p w:rsidR="00136417" w:rsidRDefault="00136417" w:rsidP="008903D7">
      <w:pPr>
        <w:numPr>
          <w:ilvl w:val="0"/>
          <w:numId w:val="15"/>
        </w:numPr>
        <w:tabs>
          <w:tab w:val="left" w:pos="360"/>
          <w:tab w:val="left" w:pos="406"/>
        </w:tabs>
        <w:suppressAutoHyphens/>
        <w:spacing w:after="0" w:line="240" w:lineRule="auto"/>
        <w:ind w:left="720" w:hanging="360"/>
      </w:pPr>
      <w:r>
        <w:t>Maintained and updated concessionaires agreements;</w:t>
      </w:r>
    </w:p>
    <w:p w:rsidR="00136417" w:rsidRDefault="00136417" w:rsidP="008903D7">
      <w:pPr>
        <w:numPr>
          <w:ilvl w:val="0"/>
          <w:numId w:val="15"/>
        </w:numPr>
        <w:tabs>
          <w:tab w:val="left" w:pos="360"/>
          <w:tab w:val="left" w:pos="406"/>
        </w:tabs>
        <w:suppressAutoHyphens/>
        <w:spacing w:after="0" w:line="240" w:lineRule="auto"/>
        <w:ind w:left="720" w:hanging="360"/>
      </w:pPr>
      <w:r>
        <w:t>Supervised 5 staff, i.e. 2 receptionists, despatch clerk, tea-lady and driver</w:t>
      </w:r>
    </w:p>
    <w:p w:rsidR="00993423" w:rsidRDefault="00993423" w:rsidP="004F5E8D">
      <w:pPr>
        <w:pStyle w:val="ListParagraph"/>
        <w:suppressAutoHyphens/>
        <w:spacing w:after="0" w:line="240" w:lineRule="auto"/>
        <w:ind w:left="0"/>
        <w:rPr>
          <w:b/>
        </w:rPr>
      </w:pPr>
    </w:p>
    <w:p w:rsidR="004F5E8D" w:rsidRPr="000D7FAA" w:rsidRDefault="004F5E8D" w:rsidP="004F5E8D">
      <w:pPr>
        <w:pStyle w:val="ListParagraph"/>
        <w:suppressAutoHyphens/>
        <w:spacing w:after="0" w:line="240" w:lineRule="auto"/>
        <w:ind w:left="0"/>
        <w:rPr>
          <w:b/>
        </w:rPr>
      </w:pPr>
      <w:r>
        <w:rPr>
          <w:b/>
        </w:rPr>
        <w:t xml:space="preserve">Confidential Secretary                                 </w:t>
      </w:r>
      <w:r w:rsidR="00D93CBF">
        <w:rPr>
          <w:b/>
        </w:rPr>
        <w:t>B</w:t>
      </w:r>
      <w:r>
        <w:rPr>
          <w:b/>
        </w:rPr>
        <w:t xml:space="preserve">erjaya Leisure </w:t>
      </w:r>
      <w:proofErr w:type="spellStart"/>
      <w:r>
        <w:rPr>
          <w:b/>
        </w:rPr>
        <w:t>Berhad</w:t>
      </w:r>
      <w:proofErr w:type="spellEnd"/>
      <w:r w:rsidR="00D93CBF">
        <w:rPr>
          <w:b/>
        </w:rPr>
        <w:tab/>
      </w:r>
      <w:r w:rsidR="00D93CBF">
        <w:rPr>
          <w:b/>
        </w:rPr>
        <w:tab/>
      </w:r>
      <w:r w:rsidR="00770988">
        <w:rPr>
          <w:b/>
        </w:rPr>
        <w:t xml:space="preserve">       May </w:t>
      </w:r>
      <w:r>
        <w:rPr>
          <w:b/>
        </w:rPr>
        <w:t>199</w:t>
      </w:r>
      <w:r w:rsidR="00E91178">
        <w:rPr>
          <w:b/>
        </w:rPr>
        <w:t>3</w:t>
      </w:r>
      <w:r>
        <w:rPr>
          <w:b/>
        </w:rPr>
        <w:t>-Jun 1997</w:t>
      </w:r>
    </w:p>
    <w:p w:rsidR="004F5E8D" w:rsidRDefault="004F5E8D" w:rsidP="00F1575B">
      <w:pPr>
        <w:numPr>
          <w:ilvl w:val="0"/>
          <w:numId w:val="16"/>
        </w:numPr>
        <w:tabs>
          <w:tab w:val="clear" w:pos="720"/>
          <w:tab w:val="left" w:pos="360"/>
          <w:tab w:val="left" w:pos="406"/>
        </w:tabs>
        <w:suppressAutoHyphens/>
        <w:spacing w:after="0" w:line="240" w:lineRule="auto"/>
        <w:ind w:left="720" w:hanging="360"/>
        <w:jc w:val="both"/>
      </w:pPr>
      <w:r>
        <w:t>Assisted the Vice-President, Operations  in discharging his responsibilities to all 7 hotels and resorts, 3 prestigious clubs, bowling entertainment complex, a service apartment, a luxury cruise liner and 3 restaurants</w:t>
      </w:r>
    </w:p>
    <w:p w:rsidR="004F5E8D" w:rsidRDefault="004F5E8D" w:rsidP="008903D7">
      <w:pPr>
        <w:numPr>
          <w:ilvl w:val="0"/>
          <w:numId w:val="16"/>
        </w:numPr>
        <w:tabs>
          <w:tab w:val="left" w:pos="360"/>
          <w:tab w:val="left" w:pos="406"/>
        </w:tabs>
        <w:suppressAutoHyphens/>
        <w:spacing w:after="0" w:line="240" w:lineRule="auto"/>
        <w:ind w:left="720" w:hanging="360"/>
      </w:pPr>
      <w:r>
        <w:t xml:space="preserve">Produced and compiled new Policies, Standards and Procedures </w:t>
      </w:r>
      <w:r w:rsidR="00993423">
        <w:t xml:space="preserve">for </w:t>
      </w:r>
      <w:r>
        <w:t>distribution to all properties</w:t>
      </w:r>
    </w:p>
    <w:p w:rsidR="004F5E8D" w:rsidRDefault="004F5E8D" w:rsidP="008903D7">
      <w:pPr>
        <w:numPr>
          <w:ilvl w:val="0"/>
          <w:numId w:val="16"/>
        </w:numPr>
        <w:tabs>
          <w:tab w:val="left" w:pos="360"/>
          <w:tab w:val="left" w:pos="406"/>
        </w:tabs>
        <w:suppressAutoHyphens/>
        <w:spacing w:after="0" w:line="240" w:lineRule="auto"/>
        <w:ind w:left="720" w:hanging="360"/>
      </w:pPr>
      <w:r>
        <w:t>Diary management and arrangements of travel and accommodation</w:t>
      </w:r>
    </w:p>
    <w:p w:rsidR="004F5E8D" w:rsidRDefault="004F5E8D" w:rsidP="008903D7">
      <w:pPr>
        <w:numPr>
          <w:ilvl w:val="0"/>
          <w:numId w:val="16"/>
        </w:numPr>
        <w:tabs>
          <w:tab w:val="left" w:pos="360"/>
          <w:tab w:val="left" w:pos="406"/>
        </w:tabs>
        <w:suppressAutoHyphens/>
        <w:spacing w:after="0" w:line="240" w:lineRule="auto"/>
        <w:ind w:left="720" w:hanging="360"/>
      </w:pPr>
      <w:r>
        <w:t>Acted as relief PA to the Executive Director in the absence of his secretary</w:t>
      </w:r>
    </w:p>
    <w:p w:rsidR="004F5E8D" w:rsidRDefault="004F5E8D" w:rsidP="008903D7">
      <w:pPr>
        <w:numPr>
          <w:ilvl w:val="0"/>
          <w:numId w:val="16"/>
        </w:numPr>
        <w:tabs>
          <w:tab w:val="left" w:pos="360"/>
          <w:tab w:val="left" w:pos="406"/>
        </w:tabs>
        <w:suppressAutoHyphens/>
        <w:spacing w:after="0" w:line="240" w:lineRule="auto"/>
        <w:ind w:left="720" w:hanging="360"/>
      </w:pPr>
      <w:r>
        <w:t>Co-organised events like annual staff dinner/gathering, Sec</w:t>
      </w:r>
      <w:r w:rsidR="008903D7">
        <w:t>retaries’ Week celebration, etc.</w:t>
      </w:r>
    </w:p>
    <w:p w:rsidR="004F5E8D" w:rsidRDefault="004F5E8D" w:rsidP="008903D7">
      <w:pPr>
        <w:tabs>
          <w:tab w:val="left" w:pos="360"/>
          <w:tab w:val="left" w:pos="406"/>
        </w:tabs>
        <w:suppressAutoHyphens/>
        <w:spacing w:after="0" w:line="240" w:lineRule="auto"/>
        <w:ind w:left="360"/>
      </w:pPr>
    </w:p>
    <w:p w:rsidR="000F464A" w:rsidRPr="000D7FAA" w:rsidRDefault="000F464A" w:rsidP="000F464A">
      <w:pPr>
        <w:pStyle w:val="ListParagraph"/>
        <w:suppressAutoHyphens/>
        <w:spacing w:after="0" w:line="240" w:lineRule="auto"/>
        <w:ind w:left="0"/>
        <w:rPr>
          <w:b/>
        </w:rPr>
      </w:pPr>
      <w:r>
        <w:rPr>
          <w:b/>
        </w:rPr>
        <w:t xml:space="preserve">Confidential Secretary                    Shangri-La’s Rasa </w:t>
      </w:r>
      <w:proofErr w:type="spellStart"/>
      <w:r>
        <w:rPr>
          <w:b/>
        </w:rPr>
        <w:t>Sayang</w:t>
      </w:r>
      <w:proofErr w:type="spellEnd"/>
      <w:r>
        <w:rPr>
          <w:b/>
        </w:rPr>
        <w:t xml:space="preserve"> Hotel, Penang                      </w:t>
      </w:r>
      <w:r w:rsidR="00E91178">
        <w:rPr>
          <w:b/>
        </w:rPr>
        <w:t>Feb</w:t>
      </w:r>
      <w:r>
        <w:rPr>
          <w:b/>
        </w:rPr>
        <w:t xml:space="preserve"> 1991-</w:t>
      </w:r>
      <w:r w:rsidR="00E91178">
        <w:rPr>
          <w:b/>
        </w:rPr>
        <w:t>Apr</w:t>
      </w:r>
      <w:r>
        <w:rPr>
          <w:b/>
        </w:rPr>
        <w:t xml:space="preserve"> 199</w:t>
      </w:r>
      <w:r w:rsidR="00E91178">
        <w:rPr>
          <w:b/>
        </w:rPr>
        <w:t>3</w:t>
      </w:r>
    </w:p>
    <w:p w:rsidR="000F464A" w:rsidRDefault="00E91178" w:rsidP="00F1575B">
      <w:pPr>
        <w:numPr>
          <w:ilvl w:val="0"/>
          <w:numId w:val="16"/>
        </w:numPr>
        <w:tabs>
          <w:tab w:val="left" w:pos="360"/>
          <w:tab w:val="left" w:pos="406"/>
        </w:tabs>
        <w:suppressAutoHyphens/>
        <w:spacing w:after="0" w:line="240" w:lineRule="auto"/>
        <w:ind w:left="720" w:hanging="360"/>
        <w:jc w:val="both"/>
      </w:pPr>
      <w:r>
        <w:t xml:space="preserve">Compilation </w:t>
      </w:r>
      <w:r w:rsidR="000F464A">
        <w:t>and distribution of Shangri-La Group’s (Penang) m</w:t>
      </w:r>
      <w:r w:rsidR="00993423">
        <w:t>anagement and financial reports</w:t>
      </w:r>
    </w:p>
    <w:p w:rsidR="000F464A" w:rsidRDefault="000F464A" w:rsidP="008903D7">
      <w:pPr>
        <w:numPr>
          <w:ilvl w:val="0"/>
          <w:numId w:val="17"/>
        </w:numPr>
        <w:tabs>
          <w:tab w:val="left" w:pos="360"/>
          <w:tab w:val="left" w:pos="406"/>
        </w:tabs>
        <w:suppressAutoHyphens/>
        <w:spacing w:after="0" w:line="240" w:lineRule="auto"/>
        <w:ind w:left="720" w:hanging="360"/>
      </w:pPr>
      <w:r>
        <w:t>Took minutes of Credit Meeting, F&amp;B Cost Control Meeting, Capital Expenditure Meeting, Budget Meeting, Department Heads Me</w:t>
      </w:r>
      <w:r w:rsidR="00993423">
        <w:t>eting and other ad hoc meetings</w:t>
      </w:r>
    </w:p>
    <w:p w:rsidR="000F464A" w:rsidRDefault="000F464A" w:rsidP="008903D7">
      <w:pPr>
        <w:numPr>
          <w:ilvl w:val="0"/>
          <w:numId w:val="17"/>
        </w:numPr>
        <w:tabs>
          <w:tab w:val="left" w:pos="360"/>
          <w:tab w:val="left" w:pos="406"/>
        </w:tabs>
        <w:suppressAutoHyphens/>
        <w:spacing w:after="0" w:line="240" w:lineRule="auto"/>
        <w:ind w:left="720" w:hanging="360"/>
      </w:pPr>
      <w:r>
        <w:t xml:space="preserve">Assisted the accountant to liaise with relevant government bodies on the application and </w:t>
      </w:r>
      <w:r w:rsidR="00993423">
        <w:t>renewal of the hotels’ licenses</w:t>
      </w:r>
    </w:p>
    <w:p w:rsidR="000F464A" w:rsidRDefault="000F464A" w:rsidP="008903D7">
      <w:pPr>
        <w:numPr>
          <w:ilvl w:val="0"/>
          <w:numId w:val="17"/>
        </w:numPr>
        <w:tabs>
          <w:tab w:val="left" w:pos="360"/>
          <w:tab w:val="left" w:pos="406"/>
        </w:tabs>
        <w:suppressAutoHyphens/>
        <w:spacing w:after="0" w:line="240" w:lineRule="auto"/>
        <w:ind w:left="720" w:hanging="360"/>
      </w:pPr>
      <w:r>
        <w:t>Diary management, travel arrangements and other adminis</w:t>
      </w:r>
      <w:r w:rsidR="00993423">
        <w:t>trative and secretarial support</w:t>
      </w:r>
    </w:p>
    <w:p w:rsidR="004F5E8D" w:rsidRDefault="004F5E8D" w:rsidP="004F5E8D">
      <w:pPr>
        <w:tabs>
          <w:tab w:val="left" w:pos="360"/>
          <w:tab w:val="left" w:pos="406"/>
        </w:tabs>
        <w:suppressAutoHyphens/>
        <w:spacing w:after="0" w:line="240" w:lineRule="auto"/>
      </w:pPr>
    </w:p>
    <w:p w:rsidR="008903D7" w:rsidRPr="008903D7" w:rsidRDefault="008903D7" w:rsidP="004F5E8D">
      <w:pPr>
        <w:tabs>
          <w:tab w:val="left" w:pos="360"/>
          <w:tab w:val="left" w:pos="406"/>
        </w:tabs>
        <w:suppressAutoHyphens/>
        <w:spacing w:after="0" w:line="240" w:lineRule="auto"/>
        <w:rPr>
          <w:b/>
        </w:rPr>
      </w:pPr>
      <w:r w:rsidRPr="008903D7">
        <w:rPr>
          <w:b/>
        </w:rPr>
        <w:t>TECHNICAL SKILLS AND QUALIFICATIONS</w:t>
      </w:r>
    </w:p>
    <w:p w:rsidR="008903D7" w:rsidRDefault="008903D7" w:rsidP="008903D7">
      <w:pPr>
        <w:numPr>
          <w:ilvl w:val="0"/>
          <w:numId w:val="19"/>
        </w:numPr>
        <w:suppressAutoHyphens/>
        <w:spacing w:after="0" w:line="240" w:lineRule="auto"/>
      </w:pPr>
      <w:r>
        <w:t xml:space="preserve">Diploma in Executive </w:t>
      </w:r>
      <w:proofErr w:type="spellStart"/>
      <w:r>
        <w:t>Secretaryship</w:t>
      </w:r>
      <w:proofErr w:type="spellEnd"/>
      <w:r>
        <w:t xml:space="preserve"> – Stamford Group of Colleges, Singapore &amp; Malaysia</w:t>
      </w:r>
    </w:p>
    <w:p w:rsidR="008903D7" w:rsidRDefault="008903D7" w:rsidP="008903D7">
      <w:pPr>
        <w:pStyle w:val="ListParagraph"/>
        <w:suppressAutoHyphens/>
        <w:spacing w:after="0" w:line="240" w:lineRule="auto"/>
        <w:ind w:left="0"/>
        <w:rPr>
          <w:b/>
        </w:rPr>
      </w:pPr>
    </w:p>
    <w:p w:rsidR="008903D7" w:rsidRPr="000D7FAA" w:rsidRDefault="008903D7" w:rsidP="008903D7">
      <w:pPr>
        <w:pStyle w:val="ListParagraph"/>
        <w:suppressAutoHyphens/>
        <w:spacing w:after="0" w:line="240" w:lineRule="auto"/>
        <w:ind w:left="360"/>
        <w:rPr>
          <w:b/>
        </w:rPr>
      </w:pPr>
      <w:r>
        <w:rPr>
          <w:b/>
        </w:rPr>
        <w:t xml:space="preserve">Computer Skills             </w:t>
      </w:r>
    </w:p>
    <w:p w:rsidR="008903D7" w:rsidRDefault="008903D7" w:rsidP="008903D7">
      <w:pPr>
        <w:numPr>
          <w:ilvl w:val="0"/>
          <w:numId w:val="18"/>
        </w:numPr>
        <w:tabs>
          <w:tab w:val="left" w:pos="7513"/>
        </w:tabs>
        <w:suppressAutoHyphens/>
        <w:snapToGrid w:val="0"/>
        <w:spacing w:after="0" w:line="240" w:lineRule="auto"/>
      </w:pPr>
      <w:r>
        <w:t>MS Word</w:t>
      </w:r>
      <w:r w:rsidR="00993423">
        <w:t>/Ms Excel</w:t>
      </w:r>
      <w:r>
        <w:t xml:space="preserve"> → Intermediate - Advanced</w:t>
      </w:r>
    </w:p>
    <w:p w:rsidR="008903D7" w:rsidRDefault="008903D7" w:rsidP="008903D7">
      <w:pPr>
        <w:pStyle w:val="ListParagraph"/>
        <w:numPr>
          <w:ilvl w:val="0"/>
          <w:numId w:val="18"/>
        </w:numPr>
        <w:tabs>
          <w:tab w:val="left" w:pos="7513"/>
        </w:tabs>
        <w:suppressAutoHyphens/>
        <w:spacing w:after="0" w:line="240" w:lineRule="auto"/>
      </w:pPr>
      <w:r w:rsidRPr="00C20E2C">
        <w:t xml:space="preserve">MS </w:t>
      </w:r>
      <w:proofErr w:type="spellStart"/>
      <w:r w:rsidRPr="00C20E2C">
        <w:t>Powerpoint</w:t>
      </w:r>
      <w:proofErr w:type="spellEnd"/>
      <w:r w:rsidRPr="00C20E2C">
        <w:t xml:space="preserve"> → Intermediate</w:t>
      </w:r>
    </w:p>
    <w:p w:rsidR="008903D7" w:rsidRPr="00C20E2C" w:rsidRDefault="008903D7" w:rsidP="008903D7">
      <w:pPr>
        <w:pStyle w:val="ListParagraph"/>
        <w:numPr>
          <w:ilvl w:val="0"/>
          <w:numId w:val="18"/>
        </w:numPr>
        <w:tabs>
          <w:tab w:val="left" w:pos="7513"/>
        </w:tabs>
        <w:suppressAutoHyphens/>
        <w:spacing w:after="0" w:line="240" w:lineRule="auto"/>
      </w:pPr>
      <w:r w:rsidRPr="00C20E2C">
        <w:t xml:space="preserve">MS Access </w:t>
      </w:r>
      <w:r>
        <w:sym w:font="Symbol" w:char="F0AE"/>
      </w:r>
      <w:r w:rsidRPr="00C20E2C">
        <w:t xml:space="preserve"> Basic - Intermediate</w:t>
      </w:r>
    </w:p>
    <w:p w:rsidR="008903D7" w:rsidRDefault="008903D7" w:rsidP="008903D7">
      <w:pPr>
        <w:numPr>
          <w:ilvl w:val="0"/>
          <w:numId w:val="18"/>
        </w:numPr>
        <w:suppressAutoHyphens/>
        <w:spacing w:after="0" w:line="240" w:lineRule="auto"/>
      </w:pPr>
      <w:r>
        <w:t xml:space="preserve">SAP </w:t>
      </w:r>
      <w:r>
        <w:sym w:font="Symbol" w:char="F0AE"/>
      </w:r>
      <w:r w:rsidR="0039051E">
        <w:t xml:space="preserve">Basic - </w:t>
      </w:r>
      <w:r>
        <w:t>Intermediate</w:t>
      </w:r>
    </w:p>
    <w:sectPr w:rsidR="008903D7" w:rsidSect="00983413">
      <w:pgSz w:w="11906" w:h="16838"/>
      <w:pgMar w:top="864" w:right="1253" w:bottom="720" w:left="1138"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pPr>
      <w:rPr>
        <w:rFonts w:ascii="Symbol" w:hAnsi="Symbol"/>
      </w:rPr>
    </w:lvl>
  </w:abstractNum>
  <w:abstractNum w:abstractNumId="2">
    <w:nsid w:val="00000003"/>
    <w:multiLevelType w:val="singleLevel"/>
    <w:tmpl w:val="00000003"/>
    <w:lvl w:ilvl="0">
      <w:start w:val="1"/>
      <w:numFmt w:val="bullet"/>
      <w:lvlText w:val=""/>
      <w:lvlJc w:val="left"/>
      <w:pPr>
        <w:tabs>
          <w:tab w:val="num" w:pos="720"/>
        </w:tabs>
      </w:pPr>
      <w:rPr>
        <w:rFonts w:ascii="Symbol" w:hAnsi="Symbol"/>
      </w:rPr>
    </w:lvl>
  </w:abstractNum>
  <w:abstractNum w:abstractNumId="3">
    <w:nsid w:val="00000004"/>
    <w:multiLevelType w:val="singleLevel"/>
    <w:tmpl w:val="00000004"/>
    <w:lvl w:ilvl="0">
      <w:start w:val="1"/>
      <w:numFmt w:val="bullet"/>
      <w:lvlText w:val=""/>
      <w:lvlJc w:val="left"/>
      <w:pPr>
        <w:tabs>
          <w:tab w:val="num" w:pos="720"/>
        </w:tabs>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pPr>
      <w:rPr>
        <w:rFonts w:ascii="Symbol" w:hAnsi="Symbol"/>
      </w:rPr>
    </w:lvl>
  </w:abstractNum>
  <w:abstractNum w:abstractNumId="5">
    <w:nsid w:val="0F893174"/>
    <w:multiLevelType w:val="hybridMultilevel"/>
    <w:tmpl w:val="FB22D2A4"/>
    <w:lvl w:ilvl="0" w:tplc="0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1A916FA2"/>
    <w:multiLevelType w:val="hybridMultilevel"/>
    <w:tmpl w:val="5776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72F71"/>
    <w:multiLevelType w:val="hybridMultilevel"/>
    <w:tmpl w:val="5F0491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1F820665"/>
    <w:multiLevelType w:val="hybridMultilevel"/>
    <w:tmpl w:val="60587282"/>
    <w:lvl w:ilvl="0" w:tplc="A5ECC3DC">
      <w:start w:val="2004"/>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219207A4"/>
    <w:multiLevelType w:val="hybridMultilevel"/>
    <w:tmpl w:val="E690AB18"/>
    <w:lvl w:ilvl="0" w:tplc="2EFE146A">
      <w:start w:val="31"/>
      <w:numFmt w:val="bullet"/>
      <w:lvlText w:val=""/>
      <w:lvlJc w:val="left"/>
      <w:pPr>
        <w:tabs>
          <w:tab w:val="num" w:pos="432"/>
        </w:tabs>
        <w:ind w:left="432" w:hanging="288"/>
      </w:pPr>
      <w:rPr>
        <w:rFonts w:ascii="Symbol" w:eastAsia="Times New Roman" w:hAnsi="Symbol" w:cs="Times New Roman" w:hint="default"/>
        <w:lang w:val="en-U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49826AA"/>
    <w:multiLevelType w:val="hybridMultilevel"/>
    <w:tmpl w:val="E522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8D2E52"/>
    <w:multiLevelType w:val="hybridMultilevel"/>
    <w:tmpl w:val="8E62C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A40A45"/>
    <w:multiLevelType w:val="hybridMultilevel"/>
    <w:tmpl w:val="11A40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25C7AF0"/>
    <w:multiLevelType w:val="hybridMultilevel"/>
    <w:tmpl w:val="48A2CD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nsid w:val="465919EE"/>
    <w:multiLevelType w:val="multilevel"/>
    <w:tmpl w:val="E9D2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A62EE6"/>
    <w:multiLevelType w:val="hybridMultilevel"/>
    <w:tmpl w:val="ED4050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2FE773A"/>
    <w:multiLevelType w:val="hybridMultilevel"/>
    <w:tmpl w:val="8D2A1D82"/>
    <w:lvl w:ilvl="0" w:tplc="0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nsid w:val="646D74D7"/>
    <w:multiLevelType w:val="hybridMultilevel"/>
    <w:tmpl w:val="92CA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4F3BD6"/>
    <w:multiLevelType w:val="multilevel"/>
    <w:tmpl w:val="8D9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440E29"/>
    <w:multiLevelType w:val="hybridMultilevel"/>
    <w:tmpl w:val="DE5CF5A6"/>
    <w:lvl w:ilvl="0" w:tplc="0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nsid w:val="77DE5875"/>
    <w:multiLevelType w:val="hybridMultilevel"/>
    <w:tmpl w:val="C318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B7591C"/>
    <w:multiLevelType w:val="hybridMultilevel"/>
    <w:tmpl w:val="EC40D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D655BA0"/>
    <w:multiLevelType w:val="hybridMultilevel"/>
    <w:tmpl w:val="B720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8"/>
  </w:num>
  <w:num w:numId="4">
    <w:abstractNumId w:val="6"/>
  </w:num>
  <w:num w:numId="5">
    <w:abstractNumId w:val="7"/>
  </w:num>
  <w:num w:numId="6">
    <w:abstractNumId w:val="22"/>
  </w:num>
  <w:num w:numId="7">
    <w:abstractNumId w:val="16"/>
  </w:num>
  <w:num w:numId="8">
    <w:abstractNumId w:val="19"/>
  </w:num>
  <w:num w:numId="9">
    <w:abstractNumId w:val="17"/>
  </w:num>
  <w:num w:numId="10">
    <w:abstractNumId w:val="5"/>
  </w:num>
  <w:num w:numId="11">
    <w:abstractNumId w:val="12"/>
  </w:num>
  <w:num w:numId="12">
    <w:abstractNumId w:val="15"/>
  </w:num>
  <w:num w:numId="13">
    <w:abstractNumId w:val="3"/>
  </w:num>
  <w:num w:numId="14">
    <w:abstractNumId w:val="1"/>
  </w:num>
  <w:num w:numId="15">
    <w:abstractNumId w:val="2"/>
  </w:num>
  <w:num w:numId="16">
    <w:abstractNumId w:val="0"/>
  </w:num>
  <w:num w:numId="17">
    <w:abstractNumId w:val="4"/>
  </w:num>
  <w:num w:numId="18">
    <w:abstractNumId w:val="21"/>
  </w:num>
  <w:num w:numId="19">
    <w:abstractNumId w:val="11"/>
  </w:num>
  <w:num w:numId="20">
    <w:abstractNumId w:val="10"/>
  </w:num>
  <w:num w:numId="21">
    <w:abstractNumId w:val="20"/>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A5"/>
    <w:rsid w:val="000524EF"/>
    <w:rsid w:val="000A5CDC"/>
    <w:rsid w:val="000C0A31"/>
    <w:rsid w:val="000D7FAA"/>
    <w:rsid w:val="000F464A"/>
    <w:rsid w:val="000F613D"/>
    <w:rsid w:val="00102AC2"/>
    <w:rsid w:val="00120996"/>
    <w:rsid w:val="00136417"/>
    <w:rsid w:val="0014117F"/>
    <w:rsid w:val="001862FD"/>
    <w:rsid w:val="001A69C2"/>
    <w:rsid w:val="001B1FF6"/>
    <w:rsid w:val="001B38AF"/>
    <w:rsid w:val="001E5AF0"/>
    <w:rsid w:val="00214C1E"/>
    <w:rsid w:val="00272084"/>
    <w:rsid w:val="002A2756"/>
    <w:rsid w:val="002B7A3D"/>
    <w:rsid w:val="002B7CB4"/>
    <w:rsid w:val="002C7E13"/>
    <w:rsid w:val="003429F7"/>
    <w:rsid w:val="00365DA5"/>
    <w:rsid w:val="00366A93"/>
    <w:rsid w:val="0039051E"/>
    <w:rsid w:val="003A58BE"/>
    <w:rsid w:val="003C06BB"/>
    <w:rsid w:val="003D0204"/>
    <w:rsid w:val="003E4987"/>
    <w:rsid w:val="003F143E"/>
    <w:rsid w:val="00406AA5"/>
    <w:rsid w:val="0041025A"/>
    <w:rsid w:val="0048392F"/>
    <w:rsid w:val="004B275F"/>
    <w:rsid w:val="004F5E8D"/>
    <w:rsid w:val="00504846"/>
    <w:rsid w:val="00543ACC"/>
    <w:rsid w:val="005F7963"/>
    <w:rsid w:val="00652474"/>
    <w:rsid w:val="006643D3"/>
    <w:rsid w:val="00671324"/>
    <w:rsid w:val="00671D4A"/>
    <w:rsid w:val="006819E2"/>
    <w:rsid w:val="006924F8"/>
    <w:rsid w:val="006A3044"/>
    <w:rsid w:val="006C1B1F"/>
    <w:rsid w:val="006E0BB3"/>
    <w:rsid w:val="006E713C"/>
    <w:rsid w:val="0073505C"/>
    <w:rsid w:val="00737C6D"/>
    <w:rsid w:val="00770988"/>
    <w:rsid w:val="007754D3"/>
    <w:rsid w:val="007825A3"/>
    <w:rsid w:val="0079196A"/>
    <w:rsid w:val="00796AAB"/>
    <w:rsid w:val="007A723C"/>
    <w:rsid w:val="007F09BB"/>
    <w:rsid w:val="007F551E"/>
    <w:rsid w:val="00814D85"/>
    <w:rsid w:val="00824D17"/>
    <w:rsid w:val="008265D6"/>
    <w:rsid w:val="008308DC"/>
    <w:rsid w:val="00835AD4"/>
    <w:rsid w:val="00875DDD"/>
    <w:rsid w:val="0088176A"/>
    <w:rsid w:val="008903D7"/>
    <w:rsid w:val="00892449"/>
    <w:rsid w:val="008C7DB6"/>
    <w:rsid w:val="008E28AC"/>
    <w:rsid w:val="008F65D5"/>
    <w:rsid w:val="00916377"/>
    <w:rsid w:val="00933EBC"/>
    <w:rsid w:val="00976C47"/>
    <w:rsid w:val="009825C4"/>
    <w:rsid w:val="00983413"/>
    <w:rsid w:val="0098421A"/>
    <w:rsid w:val="00993423"/>
    <w:rsid w:val="009B6ACF"/>
    <w:rsid w:val="00A1240C"/>
    <w:rsid w:val="00A432DB"/>
    <w:rsid w:val="00B05A10"/>
    <w:rsid w:val="00B326E2"/>
    <w:rsid w:val="00B35527"/>
    <w:rsid w:val="00BA21EC"/>
    <w:rsid w:val="00BC1D27"/>
    <w:rsid w:val="00BE2E00"/>
    <w:rsid w:val="00C80209"/>
    <w:rsid w:val="00C92295"/>
    <w:rsid w:val="00C944CC"/>
    <w:rsid w:val="00CE013A"/>
    <w:rsid w:val="00D13725"/>
    <w:rsid w:val="00D55A10"/>
    <w:rsid w:val="00D80FF9"/>
    <w:rsid w:val="00D93CBF"/>
    <w:rsid w:val="00D970C1"/>
    <w:rsid w:val="00DA615E"/>
    <w:rsid w:val="00DA6D1A"/>
    <w:rsid w:val="00E0096D"/>
    <w:rsid w:val="00E400BD"/>
    <w:rsid w:val="00E57F34"/>
    <w:rsid w:val="00E91178"/>
    <w:rsid w:val="00EE0DBC"/>
    <w:rsid w:val="00F120E9"/>
    <w:rsid w:val="00F15187"/>
    <w:rsid w:val="00F15394"/>
    <w:rsid w:val="00F1575B"/>
    <w:rsid w:val="00F50D00"/>
    <w:rsid w:val="00F7620B"/>
    <w:rsid w:val="00FC222D"/>
    <w:rsid w:val="00FC6E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AC2"/>
    <w:pPr>
      <w:spacing w:after="200" w:line="276" w:lineRule="auto"/>
    </w:pPr>
    <w:rPr>
      <w:sz w:val="22"/>
      <w:szCs w:val="22"/>
      <w:lang w:val="en-MY"/>
    </w:rPr>
  </w:style>
  <w:style w:type="paragraph" w:styleId="Heading1">
    <w:name w:val="heading 1"/>
    <w:basedOn w:val="Normal"/>
    <w:next w:val="Normal"/>
    <w:link w:val="Heading1Char"/>
    <w:uiPriority w:val="9"/>
    <w:qFormat/>
    <w:rsid w:val="006E0BB3"/>
    <w:pPr>
      <w:keepNext/>
      <w:keepLines/>
      <w:spacing w:before="480" w:after="0"/>
      <w:outlineLvl w:val="0"/>
    </w:pPr>
    <w:rPr>
      <w:rFonts w:ascii="Cambria" w:eastAsia="Times New Roman" w:hAnsi="Cambria"/>
      <w:b/>
      <w:bCs/>
      <w:color w:val="365F91"/>
      <w:sz w:val="28"/>
      <w:szCs w:val="28"/>
    </w:rPr>
  </w:style>
  <w:style w:type="paragraph" w:styleId="Heading4">
    <w:name w:val="heading 4"/>
    <w:basedOn w:val="Normal"/>
    <w:next w:val="Normal"/>
    <w:link w:val="Heading4Char"/>
    <w:uiPriority w:val="9"/>
    <w:qFormat/>
    <w:rsid w:val="0048392F"/>
    <w:pPr>
      <w:keepNext/>
      <w:suppressAutoHyphens/>
      <w:spacing w:after="0" w:line="240" w:lineRule="auto"/>
      <w:outlineLvl w:val="3"/>
    </w:pPr>
    <w:rPr>
      <w:rFonts w:ascii="Times New Roman" w:eastAsia="Times New Roman" w:hAnsi="Times New Roman"/>
      <w:b/>
      <w:bCs/>
      <w:szCs w:val="20"/>
      <w:lang w:val="en-AU" w:eastAsia="ar-SA"/>
    </w:rPr>
  </w:style>
  <w:style w:type="paragraph" w:styleId="Heading5">
    <w:name w:val="heading 5"/>
    <w:basedOn w:val="Normal"/>
    <w:next w:val="Normal"/>
    <w:link w:val="Heading5Char"/>
    <w:uiPriority w:val="9"/>
    <w:semiHidden/>
    <w:unhideWhenUsed/>
    <w:qFormat/>
    <w:rsid w:val="006E0BB3"/>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E13"/>
    <w:rPr>
      <w:rFonts w:ascii="Tahoma" w:hAnsi="Tahoma" w:cs="Tahoma"/>
      <w:sz w:val="16"/>
      <w:szCs w:val="16"/>
    </w:rPr>
  </w:style>
  <w:style w:type="paragraph" w:customStyle="1" w:styleId="H2">
    <w:name w:val="H2"/>
    <w:basedOn w:val="Normal"/>
    <w:next w:val="Normal"/>
    <w:rsid w:val="002C7E13"/>
    <w:pPr>
      <w:keepNext/>
      <w:suppressAutoHyphens/>
      <w:spacing w:before="100" w:after="100" w:line="240" w:lineRule="auto"/>
    </w:pPr>
    <w:rPr>
      <w:rFonts w:ascii="Times New Roman" w:eastAsia="Times New Roman" w:hAnsi="Times New Roman"/>
      <w:b/>
      <w:sz w:val="36"/>
      <w:szCs w:val="20"/>
      <w:lang w:val="en-AU" w:eastAsia="ar-SA"/>
    </w:rPr>
  </w:style>
  <w:style w:type="paragraph" w:styleId="BodyText2">
    <w:name w:val="Body Text 2"/>
    <w:basedOn w:val="Normal"/>
    <w:link w:val="BodyText2Char"/>
    <w:uiPriority w:val="99"/>
    <w:semiHidden/>
    <w:rsid w:val="002C7E13"/>
    <w:pPr>
      <w:suppressAutoHyphens/>
      <w:snapToGrid w:val="0"/>
      <w:spacing w:after="0" w:line="240" w:lineRule="auto"/>
      <w:jc w:val="both"/>
    </w:pPr>
    <w:rPr>
      <w:rFonts w:ascii="Times New Roman" w:eastAsia="Times New Roman" w:hAnsi="Times New Roman"/>
      <w:szCs w:val="20"/>
      <w:lang w:val="en-AU" w:eastAsia="ar-SA"/>
    </w:rPr>
  </w:style>
  <w:style w:type="character" w:customStyle="1" w:styleId="BodyText2Char">
    <w:name w:val="Body Text 2 Char"/>
    <w:basedOn w:val="DefaultParagraphFont"/>
    <w:link w:val="BodyText2"/>
    <w:uiPriority w:val="99"/>
    <w:semiHidden/>
    <w:rsid w:val="002C7E13"/>
    <w:rPr>
      <w:rFonts w:ascii="Times New Roman" w:eastAsia="Times New Roman" w:hAnsi="Times New Roman" w:cs="Times New Roman"/>
      <w:szCs w:val="20"/>
      <w:lang w:val="en-AU" w:eastAsia="ar-SA"/>
    </w:rPr>
  </w:style>
  <w:style w:type="paragraph" w:styleId="ListParagraph">
    <w:name w:val="List Paragraph"/>
    <w:basedOn w:val="Normal"/>
    <w:uiPriority w:val="34"/>
    <w:qFormat/>
    <w:rsid w:val="002C7E13"/>
    <w:pPr>
      <w:ind w:left="720"/>
      <w:contextualSpacing/>
    </w:pPr>
  </w:style>
  <w:style w:type="paragraph" w:styleId="NoSpacing">
    <w:name w:val="No Spacing"/>
    <w:uiPriority w:val="1"/>
    <w:qFormat/>
    <w:rsid w:val="00835AD4"/>
    <w:rPr>
      <w:sz w:val="22"/>
      <w:szCs w:val="22"/>
      <w:lang w:val="en-GB"/>
    </w:rPr>
  </w:style>
  <w:style w:type="character" w:customStyle="1" w:styleId="Heading4Char">
    <w:name w:val="Heading 4 Char"/>
    <w:basedOn w:val="DefaultParagraphFont"/>
    <w:link w:val="Heading4"/>
    <w:uiPriority w:val="9"/>
    <w:rsid w:val="0048392F"/>
    <w:rPr>
      <w:rFonts w:ascii="Times New Roman" w:eastAsia="Times New Roman" w:hAnsi="Times New Roman" w:cs="Times New Roman"/>
      <w:b/>
      <w:bCs/>
      <w:szCs w:val="20"/>
      <w:lang w:val="en-AU" w:eastAsia="ar-SA"/>
    </w:rPr>
  </w:style>
  <w:style w:type="character" w:customStyle="1" w:styleId="Heading1Char">
    <w:name w:val="Heading 1 Char"/>
    <w:basedOn w:val="DefaultParagraphFont"/>
    <w:link w:val="Heading1"/>
    <w:uiPriority w:val="9"/>
    <w:rsid w:val="006E0BB3"/>
    <w:rPr>
      <w:rFonts w:ascii="Cambria" w:eastAsia="Times New Roman" w:hAnsi="Cambria" w:cs="Times New Roman"/>
      <w:b/>
      <w:bCs/>
      <w:color w:val="365F91"/>
      <w:sz w:val="28"/>
      <w:szCs w:val="28"/>
    </w:rPr>
  </w:style>
  <w:style w:type="character" w:customStyle="1" w:styleId="Heading5Char">
    <w:name w:val="Heading 5 Char"/>
    <w:basedOn w:val="DefaultParagraphFont"/>
    <w:link w:val="Heading5"/>
    <w:uiPriority w:val="9"/>
    <w:semiHidden/>
    <w:rsid w:val="006E0BB3"/>
    <w:rPr>
      <w:rFonts w:ascii="Cambria" w:eastAsia="Times New Roman" w:hAnsi="Cambria" w:cs="Times New Roman"/>
      <w:color w:val="243F60"/>
    </w:rPr>
  </w:style>
  <w:style w:type="character" w:customStyle="1" w:styleId="WW8Num1z0">
    <w:name w:val="WW8Num1z0"/>
    <w:rsid w:val="001862FD"/>
    <w:rPr>
      <w:rFonts w:ascii="Symbol" w:hAnsi="Symbol"/>
    </w:rPr>
  </w:style>
  <w:style w:type="table" w:styleId="TableGrid">
    <w:name w:val="Table Grid"/>
    <w:basedOn w:val="TableNormal"/>
    <w:uiPriority w:val="59"/>
    <w:rsid w:val="00186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BodyText"/>
    <w:uiPriority w:val="99"/>
    <w:semiHidden/>
    <w:rsid w:val="001862FD"/>
    <w:pPr>
      <w:suppressAutoHyphens/>
      <w:spacing w:line="240" w:lineRule="auto"/>
    </w:pPr>
    <w:rPr>
      <w:rFonts w:ascii="Times New Roman" w:eastAsia="Times New Roman" w:hAnsi="Times New Roman" w:cs="Tahoma"/>
      <w:sz w:val="24"/>
      <w:szCs w:val="20"/>
      <w:lang w:val="en-AU" w:eastAsia="ar-SA"/>
    </w:rPr>
  </w:style>
  <w:style w:type="paragraph" w:styleId="BodyText">
    <w:name w:val="Body Text"/>
    <w:basedOn w:val="Normal"/>
    <w:link w:val="BodyTextChar"/>
    <w:uiPriority w:val="99"/>
    <w:semiHidden/>
    <w:unhideWhenUsed/>
    <w:rsid w:val="001862FD"/>
    <w:pPr>
      <w:spacing w:after="120"/>
    </w:pPr>
  </w:style>
  <w:style w:type="character" w:customStyle="1" w:styleId="BodyTextChar">
    <w:name w:val="Body Text Char"/>
    <w:basedOn w:val="DefaultParagraphFont"/>
    <w:link w:val="BodyText"/>
    <w:uiPriority w:val="99"/>
    <w:semiHidden/>
    <w:rsid w:val="001862FD"/>
  </w:style>
  <w:style w:type="paragraph" w:styleId="Footer">
    <w:name w:val="footer"/>
    <w:basedOn w:val="Normal"/>
    <w:link w:val="FooterChar"/>
    <w:rsid w:val="002B7CB4"/>
    <w:pPr>
      <w:tabs>
        <w:tab w:val="center" w:pos="4320"/>
        <w:tab w:val="right" w:pos="8640"/>
      </w:tabs>
      <w:spacing w:after="0" w:line="240" w:lineRule="auto"/>
    </w:pPr>
    <w:rPr>
      <w:rFonts w:ascii="Times New Roman" w:eastAsia="Times New Roman" w:hAnsi="Times New Roman"/>
      <w:sz w:val="24"/>
      <w:szCs w:val="24"/>
      <w:lang w:val="en-US"/>
    </w:rPr>
  </w:style>
  <w:style w:type="character" w:customStyle="1" w:styleId="FooterChar">
    <w:name w:val="Footer Char"/>
    <w:basedOn w:val="DefaultParagraphFont"/>
    <w:link w:val="Footer"/>
    <w:rsid w:val="002B7CB4"/>
    <w:rPr>
      <w:rFonts w:ascii="Times New Roman" w:eastAsia="Times New Roman" w:hAnsi="Times New Roman"/>
      <w:sz w:val="24"/>
      <w:szCs w:val="24"/>
    </w:rPr>
  </w:style>
  <w:style w:type="paragraph" w:styleId="NormalWeb">
    <w:name w:val="Normal (Web)"/>
    <w:basedOn w:val="Normal"/>
    <w:uiPriority w:val="99"/>
    <w:unhideWhenUsed/>
    <w:rsid w:val="002B7CB4"/>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f15x4n21">
    <w:name w:val="f15x4n21"/>
    <w:rsid w:val="002B7CB4"/>
    <w:rPr>
      <w:b w:val="0"/>
      <w:bCs w:val="0"/>
      <w:vanish w:val="0"/>
      <w:webHidden w:val="0"/>
      <w:color w:val="009900"/>
      <w:u w:val="single"/>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AC2"/>
    <w:pPr>
      <w:spacing w:after="200" w:line="276" w:lineRule="auto"/>
    </w:pPr>
    <w:rPr>
      <w:sz w:val="22"/>
      <w:szCs w:val="22"/>
      <w:lang w:val="en-MY"/>
    </w:rPr>
  </w:style>
  <w:style w:type="paragraph" w:styleId="Heading1">
    <w:name w:val="heading 1"/>
    <w:basedOn w:val="Normal"/>
    <w:next w:val="Normal"/>
    <w:link w:val="Heading1Char"/>
    <w:uiPriority w:val="9"/>
    <w:qFormat/>
    <w:rsid w:val="006E0BB3"/>
    <w:pPr>
      <w:keepNext/>
      <w:keepLines/>
      <w:spacing w:before="480" w:after="0"/>
      <w:outlineLvl w:val="0"/>
    </w:pPr>
    <w:rPr>
      <w:rFonts w:ascii="Cambria" w:eastAsia="Times New Roman" w:hAnsi="Cambria"/>
      <w:b/>
      <w:bCs/>
      <w:color w:val="365F91"/>
      <w:sz w:val="28"/>
      <w:szCs w:val="28"/>
    </w:rPr>
  </w:style>
  <w:style w:type="paragraph" w:styleId="Heading4">
    <w:name w:val="heading 4"/>
    <w:basedOn w:val="Normal"/>
    <w:next w:val="Normal"/>
    <w:link w:val="Heading4Char"/>
    <w:uiPriority w:val="9"/>
    <w:qFormat/>
    <w:rsid w:val="0048392F"/>
    <w:pPr>
      <w:keepNext/>
      <w:suppressAutoHyphens/>
      <w:spacing w:after="0" w:line="240" w:lineRule="auto"/>
      <w:outlineLvl w:val="3"/>
    </w:pPr>
    <w:rPr>
      <w:rFonts w:ascii="Times New Roman" w:eastAsia="Times New Roman" w:hAnsi="Times New Roman"/>
      <w:b/>
      <w:bCs/>
      <w:szCs w:val="20"/>
      <w:lang w:val="en-AU" w:eastAsia="ar-SA"/>
    </w:rPr>
  </w:style>
  <w:style w:type="paragraph" w:styleId="Heading5">
    <w:name w:val="heading 5"/>
    <w:basedOn w:val="Normal"/>
    <w:next w:val="Normal"/>
    <w:link w:val="Heading5Char"/>
    <w:uiPriority w:val="9"/>
    <w:semiHidden/>
    <w:unhideWhenUsed/>
    <w:qFormat/>
    <w:rsid w:val="006E0BB3"/>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E13"/>
    <w:rPr>
      <w:rFonts w:ascii="Tahoma" w:hAnsi="Tahoma" w:cs="Tahoma"/>
      <w:sz w:val="16"/>
      <w:szCs w:val="16"/>
    </w:rPr>
  </w:style>
  <w:style w:type="paragraph" w:customStyle="1" w:styleId="H2">
    <w:name w:val="H2"/>
    <w:basedOn w:val="Normal"/>
    <w:next w:val="Normal"/>
    <w:rsid w:val="002C7E13"/>
    <w:pPr>
      <w:keepNext/>
      <w:suppressAutoHyphens/>
      <w:spacing w:before="100" w:after="100" w:line="240" w:lineRule="auto"/>
    </w:pPr>
    <w:rPr>
      <w:rFonts w:ascii="Times New Roman" w:eastAsia="Times New Roman" w:hAnsi="Times New Roman"/>
      <w:b/>
      <w:sz w:val="36"/>
      <w:szCs w:val="20"/>
      <w:lang w:val="en-AU" w:eastAsia="ar-SA"/>
    </w:rPr>
  </w:style>
  <w:style w:type="paragraph" w:styleId="BodyText2">
    <w:name w:val="Body Text 2"/>
    <w:basedOn w:val="Normal"/>
    <w:link w:val="BodyText2Char"/>
    <w:uiPriority w:val="99"/>
    <w:semiHidden/>
    <w:rsid w:val="002C7E13"/>
    <w:pPr>
      <w:suppressAutoHyphens/>
      <w:snapToGrid w:val="0"/>
      <w:spacing w:after="0" w:line="240" w:lineRule="auto"/>
      <w:jc w:val="both"/>
    </w:pPr>
    <w:rPr>
      <w:rFonts w:ascii="Times New Roman" w:eastAsia="Times New Roman" w:hAnsi="Times New Roman"/>
      <w:szCs w:val="20"/>
      <w:lang w:val="en-AU" w:eastAsia="ar-SA"/>
    </w:rPr>
  </w:style>
  <w:style w:type="character" w:customStyle="1" w:styleId="BodyText2Char">
    <w:name w:val="Body Text 2 Char"/>
    <w:basedOn w:val="DefaultParagraphFont"/>
    <w:link w:val="BodyText2"/>
    <w:uiPriority w:val="99"/>
    <w:semiHidden/>
    <w:rsid w:val="002C7E13"/>
    <w:rPr>
      <w:rFonts w:ascii="Times New Roman" w:eastAsia="Times New Roman" w:hAnsi="Times New Roman" w:cs="Times New Roman"/>
      <w:szCs w:val="20"/>
      <w:lang w:val="en-AU" w:eastAsia="ar-SA"/>
    </w:rPr>
  </w:style>
  <w:style w:type="paragraph" w:styleId="ListParagraph">
    <w:name w:val="List Paragraph"/>
    <w:basedOn w:val="Normal"/>
    <w:uiPriority w:val="34"/>
    <w:qFormat/>
    <w:rsid w:val="002C7E13"/>
    <w:pPr>
      <w:ind w:left="720"/>
      <w:contextualSpacing/>
    </w:pPr>
  </w:style>
  <w:style w:type="paragraph" w:styleId="NoSpacing">
    <w:name w:val="No Spacing"/>
    <w:uiPriority w:val="1"/>
    <w:qFormat/>
    <w:rsid w:val="00835AD4"/>
    <w:rPr>
      <w:sz w:val="22"/>
      <w:szCs w:val="22"/>
      <w:lang w:val="en-GB"/>
    </w:rPr>
  </w:style>
  <w:style w:type="character" w:customStyle="1" w:styleId="Heading4Char">
    <w:name w:val="Heading 4 Char"/>
    <w:basedOn w:val="DefaultParagraphFont"/>
    <w:link w:val="Heading4"/>
    <w:uiPriority w:val="9"/>
    <w:rsid w:val="0048392F"/>
    <w:rPr>
      <w:rFonts w:ascii="Times New Roman" w:eastAsia="Times New Roman" w:hAnsi="Times New Roman" w:cs="Times New Roman"/>
      <w:b/>
      <w:bCs/>
      <w:szCs w:val="20"/>
      <w:lang w:val="en-AU" w:eastAsia="ar-SA"/>
    </w:rPr>
  </w:style>
  <w:style w:type="character" w:customStyle="1" w:styleId="Heading1Char">
    <w:name w:val="Heading 1 Char"/>
    <w:basedOn w:val="DefaultParagraphFont"/>
    <w:link w:val="Heading1"/>
    <w:uiPriority w:val="9"/>
    <w:rsid w:val="006E0BB3"/>
    <w:rPr>
      <w:rFonts w:ascii="Cambria" w:eastAsia="Times New Roman" w:hAnsi="Cambria" w:cs="Times New Roman"/>
      <w:b/>
      <w:bCs/>
      <w:color w:val="365F91"/>
      <w:sz w:val="28"/>
      <w:szCs w:val="28"/>
    </w:rPr>
  </w:style>
  <w:style w:type="character" w:customStyle="1" w:styleId="Heading5Char">
    <w:name w:val="Heading 5 Char"/>
    <w:basedOn w:val="DefaultParagraphFont"/>
    <w:link w:val="Heading5"/>
    <w:uiPriority w:val="9"/>
    <w:semiHidden/>
    <w:rsid w:val="006E0BB3"/>
    <w:rPr>
      <w:rFonts w:ascii="Cambria" w:eastAsia="Times New Roman" w:hAnsi="Cambria" w:cs="Times New Roman"/>
      <w:color w:val="243F60"/>
    </w:rPr>
  </w:style>
  <w:style w:type="character" w:customStyle="1" w:styleId="WW8Num1z0">
    <w:name w:val="WW8Num1z0"/>
    <w:rsid w:val="001862FD"/>
    <w:rPr>
      <w:rFonts w:ascii="Symbol" w:hAnsi="Symbol"/>
    </w:rPr>
  </w:style>
  <w:style w:type="table" w:styleId="TableGrid">
    <w:name w:val="Table Grid"/>
    <w:basedOn w:val="TableNormal"/>
    <w:uiPriority w:val="59"/>
    <w:rsid w:val="00186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BodyText"/>
    <w:uiPriority w:val="99"/>
    <w:semiHidden/>
    <w:rsid w:val="001862FD"/>
    <w:pPr>
      <w:suppressAutoHyphens/>
      <w:spacing w:line="240" w:lineRule="auto"/>
    </w:pPr>
    <w:rPr>
      <w:rFonts w:ascii="Times New Roman" w:eastAsia="Times New Roman" w:hAnsi="Times New Roman" w:cs="Tahoma"/>
      <w:sz w:val="24"/>
      <w:szCs w:val="20"/>
      <w:lang w:val="en-AU" w:eastAsia="ar-SA"/>
    </w:rPr>
  </w:style>
  <w:style w:type="paragraph" w:styleId="BodyText">
    <w:name w:val="Body Text"/>
    <w:basedOn w:val="Normal"/>
    <w:link w:val="BodyTextChar"/>
    <w:uiPriority w:val="99"/>
    <w:semiHidden/>
    <w:unhideWhenUsed/>
    <w:rsid w:val="001862FD"/>
    <w:pPr>
      <w:spacing w:after="120"/>
    </w:pPr>
  </w:style>
  <w:style w:type="character" w:customStyle="1" w:styleId="BodyTextChar">
    <w:name w:val="Body Text Char"/>
    <w:basedOn w:val="DefaultParagraphFont"/>
    <w:link w:val="BodyText"/>
    <w:uiPriority w:val="99"/>
    <w:semiHidden/>
    <w:rsid w:val="001862FD"/>
  </w:style>
  <w:style w:type="paragraph" w:styleId="Footer">
    <w:name w:val="footer"/>
    <w:basedOn w:val="Normal"/>
    <w:link w:val="FooterChar"/>
    <w:rsid w:val="002B7CB4"/>
    <w:pPr>
      <w:tabs>
        <w:tab w:val="center" w:pos="4320"/>
        <w:tab w:val="right" w:pos="8640"/>
      </w:tabs>
      <w:spacing w:after="0" w:line="240" w:lineRule="auto"/>
    </w:pPr>
    <w:rPr>
      <w:rFonts w:ascii="Times New Roman" w:eastAsia="Times New Roman" w:hAnsi="Times New Roman"/>
      <w:sz w:val="24"/>
      <w:szCs w:val="24"/>
      <w:lang w:val="en-US"/>
    </w:rPr>
  </w:style>
  <w:style w:type="character" w:customStyle="1" w:styleId="FooterChar">
    <w:name w:val="Footer Char"/>
    <w:basedOn w:val="DefaultParagraphFont"/>
    <w:link w:val="Footer"/>
    <w:rsid w:val="002B7CB4"/>
    <w:rPr>
      <w:rFonts w:ascii="Times New Roman" w:eastAsia="Times New Roman" w:hAnsi="Times New Roman"/>
      <w:sz w:val="24"/>
      <w:szCs w:val="24"/>
    </w:rPr>
  </w:style>
  <w:style w:type="paragraph" w:styleId="NormalWeb">
    <w:name w:val="Normal (Web)"/>
    <w:basedOn w:val="Normal"/>
    <w:uiPriority w:val="99"/>
    <w:unhideWhenUsed/>
    <w:rsid w:val="002B7CB4"/>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f15x4n21">
    <w:name w:val="f15x4n21"/>
    <w:rsid w:val="002B7CB4"/>
    <w:rPr>
      <w:b w:val="0"/>
      <w:bCs w:val="0"/>
      <w:vanish w:val="0"/>
      <w:webHidden w:val="0"/>
      <w:color w:val="009900"/>
      <w:u w:val="singl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039579">
      <w:bodyDiv w:val="1"/>
      <w:marLeft w:val="0"/>
      <w:marRight w:val="0"/>
      <w:marTop w:val="0"/>
      <w:marBottom w:val="0"/>
      <w:divBdr>
        <w:top w:val="none" w:sz="0" w:space="0" w:color="auto"/>
        <w:left w:val="none" w:sz="0" w:space="0" w:color="auto"/>
        <w:bottom w:val="none" w:sz="0" w:space="0" w:color="auto"/>
        <w:right w:val="none" w:sz="0" w:space="0" w:color="auto"/>
      </w:divBdr>
    </w:div>
    <w:div w:id="136748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USER-5D8201E1ED\My%20Documents\Resume%20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610AC-9031-4641-83FA-1A31B07C7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2011</Template>
  <TotalTime>12</TotalTime>
  <Pages>3</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Stephanie</cp:lastModifiedBy>
  <cp:revision>5</cp:revision>
  <cp:lastPrinted>2014-07-09T04:42:00Z</cp:lastPrinted>
  <dcterms:created xsi:type="dcterms:W3CDTF">2014-07-14T00:57:00Z</dcterms:created>
  <dcterms:modified xsi:type="dcterms:W3CDTF">2014-07-14T02:20:00Z</dcterms:modified>
</cp:coreProperties>
</file>