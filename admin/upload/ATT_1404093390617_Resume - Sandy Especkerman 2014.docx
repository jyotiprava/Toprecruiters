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6F5" w:rsidRPr="00482B1D" w:rsidRDefault="00482B1D" w:rsidP="000136A8">
      <w:pPr>
        <w:jc w:val="center"/>
        <w:rPr>
          <w:b/>
          <w:bCs/>
          <w:sz w:val="28"/>
          <w:szCs w:val="28"/>
        </w:rPr>
      </w:pPr>
      <w:r w:rsidRPr="00482B1D">
        <w:rPr>
          <w:b/>
          <w:bCs/>
          <w:sz w:val="28"/>
          <w:szCs w:val="28"/>
        </w:rPr>
        <w:t>Sandy Debra Especkerman</w:t>
      </w:r>
      <w:r w:rsidRPr="00482B1D">
        <w:rPr>
          <w:b/>
          <w:bCs/>
          <w:sz w:val="28"/>
          <w:szCs w:val="28"/>
        </w:rPr>
        <w:t xml:space="preserve"> (Sandy) </w:t>
      </w:r>
    </w:p>
    <w:p w:rsidR="00482B1D" w:rsidRDefault="00482B1D" w:rsidP="000136A8">
      <w:pPr>
        <w:jc w:val="center"/>
      </w:pPr>
    </w:p>
    <w:p w:rsidR="00482B1D" w:rsidRPr="00482B1D" w:rsidRDefault="00482B1D" w:rsidP="000136A8">
      <w:pPr>
        <w:jc w:val="center"/>
        <w:rPr>
          <w:sz w:val="40"/>
        </w:rPr>
      </w:pPr>
      <w:r w:rsidRPr="00482B1D">
        <w:rPr>
          <w:szCs w:val="16"/>
        </w:rPr>
        <w:t xml:space="preserve">32F/3 </w:t>
      </w:r>
      <w:proofErr w:type="spellStart"/>
      <w:r w:rsidRPr="00482B1D">
        <w:rPr>
          <w:szCs w:val="16"/>
        </w:rPr>
        <w:t>Jalan</w:t>
      </w:r>
      <w:proofErr w:type="spellEnd"/>
      <w:r w:rsidRPr="00482B1D">
        <w:rPr>
          <w:szCs w:val="16"/>
        </w:rPr>
        <w:t xml:space="preserve"> </w:t>
      </w:r>
      <w:proofErr w:type="spellStart"/>
      <w:r w:rsidRPr="00482B1D">
        <w:rPr>
          <w:szCs w:val="16"/>
        </w:rPr>
        <w:t>Desa</w:t>
      </w:r>
      <w:proofErr w:type="spellEnd"/>
      <w:r w:rsidRPr="00482B1D">
        <w:rPr>
          <w:szCs w:val="16"/>
        </w:rPr>
        <w:t xml:space="preserve"> </w:t>
      </w:r>
      <w:proofErr w:type="spellStart"/>
      <w:r w:rsidRPr="00482B1D">
        <w:rPr>
          <w:szCs w:val="16"/>
        </w:rPr>
        <w:t>Cantik</w:t>
      </w:r>
      <w:proofErr w:type="spellEnd"/>
      <w:r w:rsidRPr="00482B1D">
        <w:rPr>
          <w:szCs w:val="16"/>
        </w:rPr>
        <w:t>, Faber Indah, 5</w:t>
      </w:r>
      <w:r w:rsidRPr="00482B1D">
        <w:rPr>
          <w:szCs w:val="16"/>
        </w:rPr>
        <w:t>8100, Kuala Lumpur</w:t>
      </w:r>
      <w:r w:rsidRPr="00482B1D">
        <w:rPr>
          <w:szCs w:val="16"/>
        </w:rPr>
        <w:t>, Malaysia</w:t>
      </w:r>
      <w:r w:rsidRPr="00482B1D">
        <w:rPr>
          <w:sz w:val="40"/>
        </w:rPr>
        <w:t xml:space="preserve"> </w:t>
      </w:r>
    </w:p>
    <w:p w:rsidR="000136A8" w:rsidRPr="005B46F5" w:rsidRDefault="000136A8" w:rsidP="000136A8">
      <w:pPr>
        <w:jc w:val="center"/>
      </w:pPr>
      <w:r w:rsidRPr="005B46F5">
        <w:t>+</w:t>
      </w:r>
      <w:r w:rsidR="00482B1D">
        <w:t>016 6201158</w:t>
      </w:r>
      <w:r w:rsidRPr="005B46F5">
        <w:t xml:space="preserve"> </w:t>
      </w:r>
      <w:r w:rsidR="005B46F5">
        <w:t>/</w:t>
      </w:r>
      <w:r w:rsidRPr="005B46F5">
        <w:t xml:space="preserve"> </w:t>
      </w:r>
      <w:r w:rsidR="00482B1D" w:rsidRPr="00482B1D">
        <w:rPr>
          <w:szCs w:val="22"/>
        </w:rPr>
        <w:t>sandyespeckerman@yahoo.com</w:t>
      </w:r>
    </w:p>
    <w:p w:rsidR="000136A8" w:rsidRPr="005B46F5" w:rsidRDefault="00E82060" w:rsidP="000136A8">
      <w:pPr>
        <w:jc w:val="center"/>
      </w:pPr>
      <w:r>
        <w:rPr>
          <w:noProof/>
        </w:rPr>
        <w:pict>
          <v:line id="Straight Connector 1" o:spid="_x0000_s1026" style="position:absolute;left:0;text-align:left;z-index:1;visibility:visible" from="-35.95pt,7.75pt" to="468.05pt,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" strokeweight="3pt">
            <v:stroke linestyle="thinThin"/>
            <v:shadow on="t" opacity="24903f" origin=",.5" offset="0,.55556mm"/>
          </v:line>
        </w:pict>
      </w:r>
    </w:p>
    <w:p w:rsidR="000136A8" w:rsidRPr="005B46F5" w:rsidRDefault="000136A8" w:rsidP="000136A8">
      <w:pPr>
        <w:rPr>
          <w:sz w:val="20"/>
          <w:szCs w:val="20"/>
        </w:rPr>
      </w:pPr>
    </w:p>
    <w:p w:rsidR="000136A8" w:rsidRPr="005B46F5" w:rsidRDefault="000136A8" w:rsidP="000136A8">
      <w:pPr>
        <w:rPr>
          <w:sz w:val="20"/>
          <w:szCs w:val="20"/>
        </w:rPr>
      </w:pPr>
    </w:p>
    <w:p w:rsidR="000136A8" w:rsidRPr="005B46F5" w:rsidRDefault="000136A8" w:rsidP="000136A8">
      <w:pPr>
        <w:rPr>
          <w:sz w:val="20"/>
          <w:szCs w:val="20"/>
        </w:rPr>
      </w:pPr>
    </w:p>
    <w:p w:rsidR="000136A8" w:rsidRPr="005B46F5" w:rsidRDefault="000136A8" w:rsidP="000136A8">
      <w:pPr>
        <w:rPr>
          <w:sz w:val="20"/>
          <w:szCs w:val="20"/>
        </w:rPr>
      </w:pPr>
    </w:p>
    <w:p w:rsidR="000136A8" w:rsidRPr="00ED5C76" w:rsidRDefault="000136A8" w:rsidP="000136A8">
      <w:pPr>
        <w:rPr>
          <w:color w:val="000000"/>
          <w:sz w:val="22"/>
          <w:szCs w:val="22"/>
        </w:rPr>
      </w:pPr>
      <w:r w:rsidRPr="00ED5C76">
        <w:rPr>
          <w:color w:val="000000"/>
          <w:sz w:val="22"/>
          <w:szCs w:val="22"/>
        </w:rPr>
        <w:t>Dear</w:t>
      </w:r>
      <w:r w:rsidRPr="00ED5C76">
        <w:rPr>
          <w:b/>
          <w:color w:val="000000"/>
          <w:sz w:val="22"/>
          <w:szCs w:val="22"/>
        </w:rPr>
        <w:t xml:space="preserve"> </w:t>
      </w:r>
      <w:r w:rsidRPr="00ED5C76">
        <w:rPr>
          <w:color w:val="000000"/>
          <w:sz w:val="22"/>
          <w:szCs w:val="22"/>
        </w:rPr>
        <w:t>Si</w:t>
      </w:r>
      <w:r w:rsidR="005B46F5" w:rsidRPr="00ED5C76">
        <w:rPr>
          <w:color w:val="000000"/>
          <w:sz w:val="22"/>
          <w:szCs w:val="22"/>
        </w:rPr>
        <w:t>r/Ma’am</w:t>
      </w:r>
      <w:r w:rsidRPr="00ED5C76">
        <w:rPr>
          <w:color w:val="000000"/>
          <w:sz w:val="22"/>
          <w:szCs w:val="22"/>
        </w:rPr>
        <w:t>,</w:t>
      </w:r>
    </w:p>
    <w:p w:rsidR="000136A8" w:rsidRPr="00ED5C76" w:rsidRDefault="000136A8" w:rsidP="000136A8">
      <w:pPr>
        <w:rPr>
          <w:color w:val="000000"/>
          <w:sz w:val="22"/>
          <w:szCs w:val="22"/>
        </w:rPr>
      </w:pPr>
    </w:p>
    <w:p w:rsidR="00AE5E60" w:rsidRDefault="000136A8" w:rsidP="000136A8">
      <w:pPr>
        <w:rPr>
          <w:color w:val="000000"/>
          <w:sz w:val="22"/>
          <w:szCs w:val="22"/>
        </w:rPr>
      </w:pPr>
      <w:r w:rsidRPr="00ED5C76">
        <w:rPr>
          <w:color w:val="000000"/>
          <w:sz w:val="22"/>
          <w:szCs w:val="22"/>
        </w:rPr>
        <w:t>As y</w:t>
      </w:r>
      <w:r w:rsidR="00AE5E60">
        <w:rPr>
          <w:color w:val="000000"/>
          <w:sz w:val="22"/>
          <w:szCs w:val="22"/>
        </w:rPr>
        <w:t>ou can see from my resume</w:t>
      </w:r>
      <w:r w:rsidRPr="00ED5C76">
        <w:rPr>
          <w:color w:val="000000"/>
          <w:sz w:val="22"/>
          <w:szCs w:val="22"/>
        </w:rPr>
        <w:t xml:space="preserve">, I </w:t>
      </w:r>
      <w:r w:rsidR="00AE5E60">
        <w:rPr>
          <w:color w:val="000000"/>
          <w:sz w:val="22"/>
          <w:szCs w:val="22"/>
        </w:rPr>
        <w:t>have</w:t>
      </w:r>
      <w:r w:rsidRPr="00ED5C76">
        <w:rPr>
          <w:color w:val="000000"/>
          <w:sz w:val="22"/>
          <w:szCs w:val="22"/>
        </w:rPr>
        <w:t xml:space="preserve"> the required qualifications for this role. </w:t>
      </w:r>
    </w:p>
    <w:p w:rsidR="000136A8" w:rsidRPr="00ED5C76" w:rsidRDefault="000136A8" w:rsidP="000136A8">
      <w:pPr>
        <w:rPr>
          <w:color w:val="000000"/>
          <w:sz w:val="22"/>
          <w:szCs w:val="22"/>
        </w:rPr>
      </w:pPr>
      <w:r w:rsidRPr="00ED5C76">
        <w:rPr>
          <w:color w:val="000000"/>
          <w:sz w:val="22"/>
          <w:szCs w:val="22"/>
        </w:rPr>
        <w:t>In addition to this, I have the required skill</w:t>
      </w:r>
      <w:r w:rsidR="00EC2F50" w:rsidRPr="00ED5C76">
        <w:rPr>
          <w:color w:val="000000"/>
          <w:sz w:val="22"/>
          <w:szCs w:val="22"/>
        </w:rPr>
        <w:t>s</w:t>
      </w:r>
      <w:r w:rsidRPr="00ED5C76">
        <w:rPr>
          <w:color w:val="000000"/>
          <w:sz w:val="22"/>
          <w:szCs w:val="22"/>
        </w:rPr>
        <w:t xml:space="preserve"> and attitude that make me fit for this position.</w:t>
      </w:r>
    </w:p>
    <w:p w:rsidR="000136A8" w:rsidRPr="00ED5C76" w:rsidRDefault="000136A8" w:rsidP="000136A8">
      <w:pPr>
        <w:rPr>
          <w:color w:val="000000"/>
          <w:sz w:val="22"/>
          <w:szCs w:val="22"/>
        </w:rPr>
      </w:pPr>
    </w:p>
    <w:p w:rsidR="000136A8" w:rsidRPr="00ED5C76" w:rsidRDefault="00D32912" w:rsidP="000136A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Being in a customer service driven industry it</w:t>
      </w:r>
      <w:r w:rsidR="005B46F5" w:rsidRPr="00ED5C76">
        <w:rPr>
          <w:color w:val="000000"/>
          <w:sz w:val="22"/>
          <w:szCs w:val="22"/>
        </w:rPr>
        <w:t xml:space="preserve"> since taught me the following attributes:</w:t>
      </w:r>
    </w:p>
    <w:p w:rsidR="005B46F5" w:rsidRPr="00ED5C76" w:rsidRDefault="005B46F5" w:rsidP="005B46F5">
      <w:pPr>
        <w:pStyle w:val="ListParagraph"/>
        <w:rPr>
          <w:color w:val="000000"/>
          <w:sz w:val="22"/>
          <w:szCs w:val="22"/>
        </w:rPr>
      </w:pPr>
    </w:p>
    <w:p w:rsidR="00EC2F50" w:rsidRPr="00ED5C76" w:rsidRDefault="005B46F5" w:rsidP="005B46F5">
      <w:pPr>
        <w:pStyle w:val="ListParagraph"/>
        <w:numPr>
          <w:ilvl w:val="0"/>
          <w:numId w:val="4"/>
        </w:numPr>
        <w:rPr>
          <w:color w:val="000000"/>
          <w:sz w:val="22"/>
          <w:szCs w:val="22"/>
        </w:rPr>
      </w:pPr>
      <w:r w:rsidRPr="00ED5C76">
        <w:rPr>
          <w:color w:val="000000"/>
          <w:sz w:val="22"/>
          <w:szCs w:val="22"/>
        </w:rPr>
        <w:t>Effective in maintaining the highest standards of customer service.</w:t>
      </w:r>
    </w:p>
    <w:p w:rsidR="005B46F5" w:rsidRPr="00EC2F50" w:rsidRDefault="00EC2F50" w:rsidP="00EC2F50">
      <w:pPr>
        <w:pStyle w:val="ListParagraph"/>
        <w:numPr>
          <w:ilvl w:val="0"/>
          <w:numId w:val="4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Good</w:t>
      </w:r>
      <w:r w:rsidRPr="00EC2F50">
        <w:rPr>
          <w:color w:val="000000"/>
          <w:sz w:val="22"/>
          <w:szCs w:val="22"/>
        </w:rPr>
        <w:t xml:space="preserve"> control over both verbal and written communicational skills. </w:t>
      </w:r>
    </w:p>
    <w:p w:rsidR="005B46F5" w:rsidRPr="00ED5C76" w:rsidRDefault="000136A8" w:rsidP="005B46F5">
      <w:pPr>
        <w:numPr>
          <w:ilvl w:val="0"/>
          <w:numId w:val="4"/>
        </w:numPr>
        <w:rPr>
          <w:color w:val="000000"/>
          <w:sz w:val="22"/>
          <w:szCs w:val="22"/>
        </w:rPr>
      </w:pPr>
      <w:r w:rsidRPr="00ED5C76">
        <w:rPr>
          <w:color w:val="000000"/>
          <w:sz w:val="22"/>
          <w:szCs w:val="22"/>
        </w:rPr>
        <w:t xml:space="preserve">Adaptability. </w:t>
      </w:r>
    </w:p>
    <w:p w:rsidR="00EC2F50" w:rsidRPr="00ED5C76" w:rsidRDefault="00EC2F50" w:rsidP="00EC2F50">
      <w:pPr>
        <w:ind w:left="720"/>
        <w:rPr>
          <w:color w:val="000000"/>
          <w:sz w:val="22"/>
          <w:szCs w:val="22"/>
        </w:rPr>
      </w:pPr>
    </w:p>
    <w:p w:rsidR="005B46F5" w:rsidRPr="00ED5C76" w:rsidRDefault="005B46F5" w:rsidP="005B46F5">
      <w:pPr>
        <w:pStyle w:val="BodyText"/>
        <w:rPr>
          <w:color w:val="000000"/>
          <w:sz w:val="22"/>
          <w:szCs w:val="22"/>
        </w:rPr>
      </w:pPr>
      <w:r w:rsidRPr="00ED5C76">
        <w:rPr>
          <w:color w:val="000000"/>
          <w:sz w:val="22"/>
          <w:szCs w:val="22"/>
        </w:rPr>
        <w:t>My career objective is to obtain a position in an organization that will benefit from my initiatives, capabilities and contribution. I am interested especially in a position with a potential for advancement and increased decision-making responsibilities with your organization.</w:t>
      </w:r>
    </w:p>
    <w:p w:rsidR="005B46F5" w:rsidRPr="005B46F5" w:rsidRDefault="005B46F5" w:rsidP="000136A8">
      <w:pPr>
        <w:spacing w:before="100" w:beforeAutospacing="1" w:after="100" w:afterAutospacing="1"/>
        <w:rPr>
          <w:color w:val="000000"/>
          <w:sz w:val="22"/>
          <w:szCs w:val="22"/>
          <w:u w:val="single"/>
        </w:rPr>
      </w:pPr>
      <w:r w:rsidRPr="005B46F5">
        <w:rPr>
          <w:color w:val="000000"/>
          <w:sz w:val="22"/>
          <w:szCs w:val="22"/>
        </w:rPr>
        <w:t xml:space="preserve">I can assure you that </w:t>
      </w:r>
      <w:r w:rsidR="00912AB0">
        <w:rPr>
          <w:color w:val="000000"/>
          <w:sz w:val="22"/>
          <w:szCs w:val="22"/>
        </w:rPr>
        <w:t>from my current experience,</w:t>
      </w:r>
      <w:r w:rsidRPr="005B46F5">
        <w:rPr>
          <w:color w:val="000000"/>
          <w:sz w:val="22"/>
          <w:szCs w:val="22"/>
        </w:rPr>
        <w:t xml:space="preserve"> academic record to date plus the required attitude </w:t>
      </w:r>
      <w:r w:rsidR="00D41200">
        <w:rPr>
          <w:color w:val="000000"/>
          <w:sz w:val="22"/>
          <w:szCs w:val="22"/>
        </w:rPr>
        <w:t xml:space="preserve">this </w:t>
      </w:r>
      <w:r w:rsidRPr="005B46F5">
        <w:rPr>
          <w:color w:val="000000"/>
          <w:sz w:val="22"/>
          <w:szCs w:val="22"/>
        </w:rPr>
        <w:t>make</w:t>
      </w:r>
      <w:r w:rsidR="00D41200">
        <w:rPr>
          <w:color w:val="000000"/>
          <w:sz w:val="22"/>
          <w:szCs w:val="22"/>
        </w:rPr>
        <w:t>s</w:t>
      </w:r>
      <w:r w:rsidRPr="005B46F5">
        <w:rPr>
          <w:color w:val="000000"/>
          <w:sz w:val="22"/>
          <w:szCs w:val="22"/>
        </w:rPr>
        <w:t xml:space="preserve"> me a strong candidate for this role. I possess all of the attributes you</w:t>
      </w:r>
      <w:r w:rsidR="00D41200">
        <w:rPr>
          <w:color w:val="000000"/>
          <w:sz w:val="22"/>
          <w:szCs w:val="22"/>
        </w:rPr>
        <w:t xml:space="preserve"> are </w:t>
      </w:r>
      <w:r w:rsidRPr="005B46F5">
        <w:rPr>
          <w:color w:val="000000"/>
          <w:sz w:val="22"/>
          <w:szCs w:val="22"/>
        </w:rPr>
        <w:t>looking for and I believe I can help this organization in achieving its goals.</w:t>
      </w:r>
    </w:p>
    <w:p w:rsidR="005B46F5" w:rsidRPr="00ED5C76" w:rsidRDefault="000136A8" w:rsidP="000136A8">
      <w:pPr>
        <w:spacing w:before="100" w:beforeAutospacing="1" w:after="100" w:afterAutospacing="1"/>
        <w:rPr>
          <w:color w:val="000000"/>
          <w:sz w:val="22"/>
          <w:szCs w:val="22"/>
        </w:rPr>
      </w:pPr>
      <w:r w:rsidRPr="00ED5C76">
        <w:rPr>
          <w:color w:val="000000"/>
          <w:sz w:val="22"/>
          <w:szCs w:val="22"/>
        </w:rPr>
        <w:t>I look forward to hearing from you – my conta</w:t>
      </w:r>
      <w:r w:rsidR="00AE5E60">
        <w:rPr>
          <w:color w:val="000000"/>
          <w:sz w:val="22"/>
          <w:szCs w:val="22"/>
        </w:rPr>
        <w:t>ct details can be found on my resume</w:t>
      </w:r>
      <w:r w:rsidRPr="00ED5C76">
        <w:rPr>
          <w:color w:val="000000"/>
          <w:sz w:val="22"/>
          <w:szCs w:val="22"/>
        </w:rPr>
        <w:t xml:space="preserve">. </w:t>
      </w:r>
    </w:p>
    <w:p w:rsidR="000136A8" w:rsidRPr="00ED5C76" w:rsidRDefault="000136A8" w:rsidP="000136A8">
      <w:pPr>
        <w:spacing w:before="100" w:beforeAutospacing="1" w:after="100" w:afterAutospacing="1"/>
        <w:rPr>
          <w:color w:val="000000"/>
          <w:sz w:val="22"/>
          <w:szCs w:val="22"/>
        </w:rPr>
      </w:pPr>
      <w:r w:rsidRPr="00ED5C76">
        <w:rPr>
          <w:color w:val="000000"/>
          <w:sz w:val="22"/>
          <w:szCs w:val="22"/>
        </w:rPr>
        <w:t xml:space="preserve">I am available </w:t>
      </w:r>
      <w:r w:rsidR="005B46F5" w:rsidRPr="00ED5C76">
        <w:rPr>
          <w:color w:val="000000"/>
          <w:sz w:val="22"/>
          <w:szCs w:val="22"/>
        </w:rPr>
        <w:t>after serving a month’s notice.</w:t>
      </w:r>
      <w:r w:rsidRPr="00ED5C76">
        <w:rPr>
          <w:color w:val="000000"/>
          <w:sz w:val="22"/>
          <w:szCs w:val="22"/>
        </w:rPr>
        <w:t xml:space="preserve"> </w:t>
      </w:r>
    </w:p>
    <w:p w:rsidR="000136A8" w:rsidRPr="00ED5C76" w:rsidRDefault="000136A8" w:rsidP="000136A8">
      <w:pPr>
        <w:spacing w:before="100" w:beforeAutospacing="1" w:after="100" w:afterAutospacing="1"/>
        <w:rPr>
          <w:color w:val="000000"/>
          <w:sz w:val="22"/>
          <w:szCs w:val="22"/>
        </w:rPr>
      </w:pPr>
      <w:r w:rsidRPr="00ED5C76">
        <w:rPr>
          <w:color w:val="000000"/>
          <w:sz w:val="22"/>
          <w:szCs w:val="22"/>
        </w:rPr>
        <w:t xml:space="preserve">Yours sincerely, </w:t>
      </w:r>
    </w:p>
    <w:p w:rsidR="00482B1D" w:rsidRPr="00482B1D" w:rsidRDefault="00482B1D" w:rsidP="00482B1D">
      <w:pPr>
        <w:rPr>
          <w:b/>
          <w:bCs/>
          <w:sz w:val="22"/>
          <w:szCs w:val="28"/>
        </w:rPr>
      </w:pPr>
      <w:r w:rsidRPr="00482B1D">
        <w:rPr>
          <w:b/>
          <w:bCs/>
          <w:sz w:val="22"/>
          <w:szCs w:val="28"/>
        </w:rPr>
        <w:t>Sandy Debra Especkerman</w:t>
      </w:r>
      <w:r w:rsidR="00E82060">
        <w:rPr>
          <w:b/>
          <w:bCs/>
          <w:sz w:val="22"/>
          <w:szCs w:val="28"/>
        </w:rPr>
        <w:t xml:space="preserve"> </w:t>
      </w:r>
      <w:r w:rsidRPr="00482B1D">
        <w:rPr>
          <w:b/>
          <w:bCs/>
          <w:sz w:val="22"/>
          <w:szCs w:val="28"/>
        </w:rPr>
        <w:t xml:space="preserve"> </w:t>
      </w:r>
    </w:p>
    <w:p w:rsidR="00FE6F9A" w:rsidRPr="005B46F5" w:rsidRDefault="00FE6F9A" w:rsidP="00FE6F9A">
      <w:pPr>
        <w:rPr>
          <w:b/>
        </w:rPr>
      </w:pPr>
    </w:p>
    <w:p w:rsidR="000136A8" w:rsidRPr="005B46F5" w:rsidRDefault="000136A8" w:rsidP="00FE6F9A">
      <w:pPr>
        <w:rPr>
          <w:b/>
        </w:rPr>
      </w:pPr>
    </w:p>
    <w:p w:rsidR="000136A8" w:rsidRPr="005B46F5" w:rsidRDefault="000136A8" w:rsidP="00FE6F9A">
      <w:pPr>
        <w:rPr>
          <w:b/>
        </w:rPr>
      </w:pPr>
    </w:p>
    <w:p w:rsidR="000136A8" w:rsidRPr="005B46F5" w:rsidRDefault="000136A8" w:rsidP="00FE6F9A">
      <w:pPr>
        <w:rPr>
          <w:b/>
        </w:rPr>
      </w:pPr>
    </w:p>
    <w:p w:rsidR="000136A8" w:rsidRDefault="000136A8" w:rsidP="00FE6F9A">
      <w:pPr>
        <w:rPr>
          <w:b/>
        </w:rPr>
      </w:pPr>
    </w:p>
    <w:p w:rsidR="005B46F5" w:rsidRPr="005B46F5" w:rsidRDefault="005B46F5" w:rsidP="00FE6F9A">
      <w:pPr>
        <w:rPr>
          <w:b/>
        </w:rPr>
      </w:pPr>
    </w:p>
    <w:p w:rsidR="000136A8" w:rsidRDefault="000136A8" w:rsidP="00FE6F9A">
      <w:pPr>
        <w:rPr>
          <w:b/>
        </w:rPr>
      </w:pPr>
    </w:p>
    <w:p w:rsidR="00482B1D" w:rsidRPr="005B46F5" w:rsidRDefault="00482B1D" w:rsidP="00FE6F9A">
      <w:pPr>
        <w:rPr>
          <w:b/>
        </w:rPr>
      </w:pPr>
    </w:p>
    <w:p w:rsidR="000136A8" w:rsidRDefault="000136A8" w:rsidP="00FE6F9A">
      <w:pPr>
        <w:rPr>
          <w:b/>
        </w:rPr>
      </w:pPr>
    </w:p>
    <w:p w:rsidR="00D32912" w:rsidRPr="005B46F5" w:rsidRDefault="00D32912" w:rsidP="00FE6F9A">
      <w:pPr>
        <w:rPr>
          <w:b/>
        </w:rPr>
      </w:pPr>
    </w:p>
    <w:p w:rsidR="005B46F5" w:rsidRDefault="005B46F5" w:rsidP="00FE6F9A">
      <w:pPr>
        <w:jc w:val="center"/>
        <w:rPr>
          <w:b/>
          <w:bCs/>
        </w:rPr>
      </w:pPr>
    </w:p>
    <w:p w:rsidR="005B46F5" w:rsidRDefault="005B46F5" w:rsidP="00FE6F9A">
      <w:pPr>
        <w:jc w:val="center"/>
        <w:rPr>
          <w:b/>
          <w:bCs/>
        </w:rPr>
      </w:pPr>
    </w:p>
    <w:p w:rsidR="005B46F5" w:rsidRDefault="005B46F5" w:rsidP="00912AB0">
      <w:pPr>
        <w:rPr>
          <w:b/>
          <w:bCs/>
        </w:rPr>
      </w:pPr>
    </w:p>
    <w:p w:rsidR="00FE50BA" w:rsidRDefault="00FE50BA" w:rsidP="00FE50BA">
      <w:pPr>
        <w:rPr>
          <w:b/>
          <w:bCs/>
        </w:rPr>
      </w:pPr>
    </w:p>
    <w:p w:rsidR="00482B1D" w:rsidRDefault="00482B1D" w:rsidP="00FE50BA">
      <w:pPr>
        <w:rPr>
          <w:b/>
          <w:bCs/>
        </w:rPr>
      </w:pPr>
    </w:p>
    <w:p w:rsidR="0026160B" w:rsidRDefault="0026160B" w:rsidP="00FE50BA">
      <w:pPr>
        <w:rPr>
          <w:b/>
          <w:bCs/>
        </w:rPr>
      </w:pPr>
    </w:p>
    <w:p w:rsidR="00482B1D" w:rsidRPr="00482B1D" w:rsidRDefault="00482B1D" w:rsidP="00482B1D">
      <w:pPr>
        <w:jc w:val="center"/>
        <w:rPr>
          <w:b/>
          <w:bCs/>
          <w:sz w:val="28"/>
          <w:szCs w:val="28"/>
        </w:rPr>
      </w:pPr>
      <w:r w:rsidRPr="00482B1D">
        <w:rPr>
          <w:b/>
          <w:bCs/>
          <w:sz w:val="28"/>
          <w:szCs w:val="28"/>
        </w:rPr>
        <w:lastRenderedPageBreak/>
        <w:t>Sandy Debra Especkerman</w:t>
      </w:r>
      <w:r w:rsidR="00E82060">
        <w:rPr>
          <w:b/>
          <w:bCs/>
          <w:sz w:val="28"/>
          <w:szCs w:val="28"/>
        </w:rPr>
        <w:t xml:space="preserve"> </w:t>
      </w:r>
      <w:bookmarkStart w:id="0" w:name="_GoBack"/>
      <w:bookmarkEnd w:id="0"/>
    </w:p>
    <w:p w:rsidR="00FE6F9A" w:rsidRPr="005B46F5" w:rsidRDefault="00FE6F9A" w:rsidP="00FE6F9A">
      <w:pPr>
        <w:jc w:val="center"/>
        <w:rPr>
          <w:b/>
          <w:bCs/>
          <w:sz w:val="22"/>
          <w:szCs w:val="22"/>
        </w:rPr>
      </w:pPr>
    </w:p>
    <w:p w:rsidR="00FE6F9A" w:rsidRPr="003F0532" w:rsidRDefault="00FE6F9A" w:rsidP="00FE6F9A">
      <w:pPr>
        <w:shd w:val="solid" w:color="7F7F7F" w:fill="FFFFFF"/>
        <w:jc w:val="center"/>
        <w:rPr>
          <w:b/>
          <w:bCs/>
          <w:szCs w:val="22"/>
        </w:rPr>
      </w:pPr>
      <w:r w:rsidRPr="003F0532">
        <w:rPr>
          <w:b/>
          <w:bCs/>
          <w:szCs w:val="22"/>
        </w:rPr>
        <w:t>CORE SKILLS &amp; EXPERIENCE</w:t>
      </w:r>
    </w:p>
    <w:p w:rsidR="00FE6F9A" w:rsidRPr="005B46F5" w:rsidRDefault="00FE6F9A" w:rsidP="00FE6F9A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ind w:left="360"/>
        <w:rPr>
          <w:sz w:val="22"/>
          <w:szCs w:val="22"/>
        </w:rPr>
      </w:pPr>
    </w:p>
    <w:p w:rsidR="00FE6F9A" w:rsidRPr="005B46F5" w:rsidRDefault="00720258" w:rsidP="00FE6F9A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rPr>
          <w:sz w:val="22"/>
          <w:szCs w:val="22"/>
        </w:rPr>
      </w:pPr>
      <w:r w:rsidRPr="005B46F5">
        <w:rPr>
          <w:sz w:val="22"/>
          <w:szCs w:val="22"/>
        </w:rPr>
        <w:t>I am an enthusiastic individual with stro</w:t>
      </w:r>
      <w:r w:rsidR="00ED5C76">
        <w:rPr>
          <w:sz w:val="22"/>
          <w:szCs w:val="22"/>
        </w:rPr>
        <w:t>ng leadership and communication</w:t>
      </w:r>
      <w:r w:rsidRPr="005B46F5">
        <w:rPr>
          <w:sz w:val="22"/>
          <w:szCs w:val="22"/>
        </w:rPr>
        <w:t xml:space="preserve"> skills. I have gained these skills from my coursework in university and from the few part-time jobs during the years. I a</w:t>
      </w:r>
      <w:r w:rsidR="00F3268E" w:rsidRPr="005B46F5">
        <w:rPr>
          <w:sz w:val="22"/>
          <w:szCs w:val="22"/>
        </w:rPr>
        <w:t xml:space="preserve">m highly </w:t>
      </w:r>
      <w:r w:rsidRPr="005B46F5">
        <w:rPr>
          <w:sz w:val="22"/>
          <w:szCs w:val="22"/>
        </w:rPr>
        <w:t>adaptable and an eager learner. Also with the academic and curricular achievements</w:t>
      </w:r>
      <w:r w:rsidR="00E869A9" w:rsidRPr="005B46F5">
        <w:rPr>
          <w:sz w:val="22"/>
          <w:szCs w:val="22"/>
        </w:rPr>
        <w:t>,</w:t>
      </w:r>
      <w:r w:rsidRPr="005B46F5">
        <w:rPr>
          <w:sz w:val="22"/>
          <w:szCs w:val="22"/>
        </w:rPr>
        <w:t xml:space="preserve"> I believe I</w:t>
      </w:r>
      <w:r w:rsidR="00E869A9" w:rsidRPr="005B46F5">
        <w:rPr>
          <w:sz w:val="22"/>
          <w:szCs w:val="22"/>
        </w:rPr>
        <w:t xml:space="preserve"> posse</w:t>
      </w:r>
      <w:r w:rsidRPr="005B46F5">
        <w:rPr>
          <w:sz w:val="22"/>
          <w:szCs w:val="22"/>
        </w:rPr>
        <w:t xml:space="preserve">ss the right </w:t>
      </w:r>
      <w:r w:rsidR="00E869A9" w:rsidRPr="005B46F5">
        <w:rPr>
          <w:sz w:val="22"/>
          <w:szCs w:val="22"/>
        </w:rPr>
        <w:t>skills in helping the organization to reach its goals and objectives.</w:t>
      </w:r>
    </w:p>
    <w:p w:rsidR="00E869A9" w:rsidRPr="005B46F5" w:rsidRDefault="00E869A9" w:rsidP="00FE6F9A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rPr>
          <w:sz w:val="22"/>
          <w:szCs w:val="22"/>
        </w:rPr>
      </w:pPr>
    </w:p>
    <w:p w:rsidR="00FE6F9A" w:rsidRPr="003F0532" w:rsidRDefault="00FE6F9A" w:rsidP="00FE6F9A">
      <w:pPr>
        <w:shd w:val="solid" w:color="7F7F7F" w:fill="FFFFFF"/>
        <w:jc w:val="center"/>
        <w:rPr>
          <w:b/>
          <w:bCs/>
          <w:szCs w:val="22"/>
        </w:rPr>
      </w:pPr>
      <w:r w:rsidRPr="003F0532">
        <w:rPr>
          <w:b/>
          <w:bCs/>
          <w:szCs w:val="22"/>
        </w:rPr>
        <w:t>PERSONAL DETAILS</w:t>
      </w:r>
    </w:p>
    <w:p w:rsidR="00FE6F9A" w:rsidRPr="005B46F5" w:rsidRDefault="00FE6F9A" w:rsidP="00FE6F9A">
      <w:pPr>
        <w:jc w:val="center"/>
        <w:rPr>
          <w:b/>
          <w:bCs/>
          <w:sz w:val="22"/>
          <w:szCs w:val="22"/>
        </w:rPr>
      </w:pPr>
    </w:p>
    <w:p w:rsidR="00FE6F9A" w:rsidRPr="00912AB0" w:rsidRDefault="00FE6F9A" w:rsidP="00197ED9">
      <w:pPr>
        <w:keepNext/>
        <w:rPr>
          <w:b/>
          <w:bCs/>
          <w:sz w:val="22"/>
          <w:szCs w:val="22"/>
        </w:rPr>
      </w:pPr>
      <w:r w:rsidRPr="00912AB0">
        <w:rPr>
          <w:b/>
          <w:bCs/>
          <w:sz w:val="22"/>
          <w:szCs w:val="22"/>
        </w:rPr>
        <w:t>ADDRESS</w:t>
      </w:r>
      <w:r w:rsidR="00197ED9" w:rsidRPr="00912AB0">
        <w:rPr>
          <w:b/>
          <w:bCs/>
          <w:sz w:val="22"/>
          <w:szCs w:val="22"/>
        </w:rPr>
        <w:tab/>
      </w:r>
      <w:r w:rsidR="00197ED9" w:rsidRPr="00912AB0">
        <w:rPr>
          <w:b/>
          <w:bCs/>
          <w:sz w:val="22"/>
          <w:szCs w:val="22"/>
        </w:rPr>
        <w:tab/>
      </w:r>
      <w:r w:rsidR="00E869A9" w:rsidRPr="00912AB0">
        <w:rPr>
          <w:b/>
          <w:bCs/>
          <w:sz w:val="22"/>
          <w:szCs w:val="22"/>
        </w:rPr>
        <w:t xml:space="preserve">: </w:t>
      </w:r>
      <w:r w:rsidR="00515836" w:rsidRPr="00515836">
        <w:rPr>
          <w:sz w:val="22"/>
          <w:szCs w:val="16"/>
        </w:rPr>
        <w:t xml:space="preserve">32F/3 </w:t>
      </w:r>
      <w:proofErr w:type="spellStart"/>
      <w:r w:rsidR="00515836" w:rsidRPr="00515836">
        <w:rPr>
          <w:sz w:val="22"/>
          <w:szCs w:val="16"/>
        </w:rPr>
        <w:t>Jalan</w:t>
      </w:r>
      <w:proofErr w:type="spellEnd"/>
      <w:r w:rsidR="00515836" w:rsidRPr="00515836">
        <w:rPr>
          <w:sz w:val="22"/>
          <w:szCs w:val="16"/>
        </w:rPr>
        <w:t xml:space="preserve"> </w:t>
      </w:r>
      <w:proofErr w:type="spellStart"/>
      <w:r w:rsidR="00515836" w:rsidRPr="00515836">
        <w:rPr>
          <w:sz w:val="22"/>
          <w:szCs w:val="16"/>
        </w:rPr>
        <w:t>Desa</w:t>
      </w:r>
      <w:proofErr w:type="spellEnd"/>
      <w:r w:rsidR="00515836" w:rsidRPr="00515836">
        <w:rPr>
          <w:sz w:val="22"/>
          <w:szCs w:val="16"/>
        </w:rPr>
        <w:t xml:space="preserve"> </w:t>
      </w:r>
      <w:proofErr w:type="spellStart"/>
      <w:r w:rsidR="00515836" w:rsidRPr="00515836">
        <w:rPr>
          <w:sz w:val="22"/>
          <w:szCs w:val="16"/>
        </w:rPr>
        <w:t>Cantik</w:t>
      </w:r>
      <w:proofErr w:type="spellEnd"/>
      <w:r w:rsidR="00515836" w:rsidRPr="00515836">
        <w:rPr>
          <w:sz w:val="22"/>
          <w:szCs w:val="16"/>
        </w:rPr>
        <w:t>, Faber Indah, 58100, Kuala Lumpur</w:t>
      </w:r>
      <w:r w:rsidR="00515836">
        <w:rPr>
          <w:sz w:val="22"/>
          <w:szCs w:val="16"/>
        </w:rPr>
        <w:t xml:space="preserve">,    </w:t>
      </w:r>
      <w:r w:rsidR="00515836">
        <w:rPr>
          <w:sz w:val="22"/>
          <w:szCs w:val="16"/>
        </w:rPr>
        <w:br/>
        <w:t xml:space="preserve">                                          </w:t>
      </w:r>
      <w:r w:rsidR="00515836" w:rsidRPr="00515836">
        <w:rPr>
          <w:sz w:val="22"/>
          <w:szCs w:val="16"/>
        </w:rPr>
        <w:t>Malaysia</w:t>
      </w:r>
      <w:r w:rsidRPr="00912AB0">
        <w:rPr>
          <w:sz w:val="22"/>
          <w:szCs w:val="22"/>
        </w:rPr>
        <w:tab/>
      </w:r>
      <w:r w:rsidRPr="00912AB0">
        <w:rPr>
          <w:sz w:val="22"/>
          <w:szCs w:val="22"/>
        </w:rPr>
        <w:tab/>
      </w:r>
      <w:r w:rsidRPr="00912AB0">
        <w:rPr>
          <w:sz w:val="22"/>
          <w:szCs w:val="22"/>
        </w:rPr>
        <w:tab/>
      </w:r>
      <w:r w:rsidRPr="00912AB0">
        <w:rPr>
          <w:sz w:val="22"/>
          <w:szCs w:val="22"/>
        </w:rPr>
        <w:tab/>
      </w:r>
      <w:r w:rsidRPr="00912AB0">
        <w:rPr>
          <w:sz w:val="22"/>
          <w:szCs w:val="22"/>
        </w:rPr>
        <w:br/>
      </w:r>
      <w:r w:rsidRPr="00912AB0">
        <w:rPr>
          <w:sz w:val="22"/>
          <w:szCs w:val="22"/>
        </w:rPr>
        <w:tab/>
      </w:r>
      <w:r w:rsidRPr="00912AB0">
        <w:rPr>
          <w:sz w:val="22"/>
          <w:szCs w:val="22"/>
        </w:rPr>
        <w:tab/>
      </w:r>
      <w:r w:rsidRPr="00912AB0">
        <w:rPr>
          <w:sz w:val="22"/>
          <w:szCs w:val="22"/>
        </w:rPr>
        <w:tab/>
      </w:r>
      <w:r w:rsidRPr="00912AB0">
        <w:rPr>
          <w:sz w:val="22"/>
          <w:szCs w:val="22"/>
        </w:rPr>
        <w:tab/>
      </w:r>
      <w:r w:rsidRPr="00912AB0">
        <w:rPr>
          <w:sz w:val="22"/>
          <w:szCs w:val="22"/>
        </w:rPr>
        <w:tab/>
      </w:r>
      <w:r w:rsidRPr="00912AB0">
        <w:rPr>
          <w:sz w:val="22"/>
          <w:szCs w:val="22"/>
        </w:rPr>
        <w:tab/>
      </w:r>
      <w:r w:rsidRPr="00912AB0">
        <w:rPr>
          <w:sz w:val="22"/>
          <w:szCs w:val="22"/>
        </w:rPr>
        <w:tab/>
      </w:r>
      <w:r w:rsidRPr="00912AB0">
        <w:rPr>
          <w:sz w:val="22"/>
          <w:szCs w:val="22"/>
        </w:rPr>
        <w:tab/>
      </w:r>
    </w:p>
    <w:p w:rsidR="00515836" w:rsidRPr="00482B1D" w:rsidRDefault="00FE6F9A" w:rsidP="00515836">
      <w:pPr>
        <w:rPr>
          <w:sz w:val="40"/>
        </w:rPr>
      </w:pPr>
      <w:r w:rsidRPr="00912AB0">
        <w:rPr>
          <w:b/>
          <w:bCs/>
          <w:sz w:val="22"/>
          <w:szCs w:val="22"/>
        </w:rPr>
        <w:t xml:space="preserve">EMAIL </w:t>
      </w:r>
      <w:r w:rsidRPr="00912AB0">
        <w:rPr>
          <w:b/>
          <w:bCs/>
          <w:sz w:val="22"/>
          <w:szCs w:val="22"/>
        </w:rPr>
        <w:tab/>
      </w:r>
      <w:r w:rsidR="00197ED9" w:rsidRPr="00912AB0">
        <w:rPr>
          <w:b/>
          <w:bCs/>
          <w:sz w:val="22"/>
          <w:szCs w:val="22"/>
        </w:rPr>
        <w:tab/>
      </w:r>
      <w:r w:rsidR="00B50860" w:rsidRPr="00912AB0">
        <w:rPr>
          <w:b/>
          <w:bCs/>
          <w:sz w:val="22"/>
          <w:szCs w:val="22"/>
        </w:rPr>
        <w:t xml:space="preserve">: </w:t>
      </w:r>
      <w:r w:rsidR="00515836" w:rsidRPr="00515836">
        <w:rPr>
          <w:sz w:val="22"/>
          <w:szCs w:val="22"/>
        </w:rPr>
        <w:t>sandyespeckerman@yahoo.com</w:t>
      </w:r>
    </w:p>
    <w:p w:rsidR="00FE6F9A" w:rsidRPr="00912AB0" w:rsidRDefault="00FE6F9A" w:rsidP="00FE6F9A">
      <w:pPr>
        <w:rPr>
          <w:sz w:val="22"/>
          <w:szCs w:val="22"/>
        </w:rPr>
      </w:pPr>
    </w:p>
    <w:p w:rsidR="00FE6F9A" w:rsidRPr="00912AB0" w:rsidRDefault="00FE6F9A" w:rsidP="00FE6F9A">
      <w:pPr>
        <w:rPr>
          <w:sz w:val="22"/>
          <w:szCs w:val="22"/>
        </w:rPr>
      </w:pPr>
      <w:r w:rsidRPr="00912AB0">
        <w:rPr>
          <w:b/>
          <w:bCs/>
          <w:sz w:val="22"/>
          <w:szCs w:val="22"/>
        </w:rPr>
        <w:t>TELEPHONE</w:t>
      </w:r>
      <w:r w:rsidR="00B50860" w:rsidRPr="00912AB0">
        <w:rPr>
          <w:b/>
          <w:bCs/>
          <w:sz w:val="22"/>
          <w:szCs w:val="22"/>
        </w:rPr>
        <w:tab/>
      </w:r>
      <w:r w:rsidR="00912AB0" w:rsidRPr="00912AB0">
        <w:rPr>
          <w:b/>
          <w:bCs/>
          <w:sz w:val="22"/>
          <w:szCs w:val="22"/>
        </w:rPr>
        <w:t xml:space="preserve">             </w:t>
      </w:r>
      <w:r w:rsidR="00B50860" w:rsidRPr="00912AB0">
        <w:rPr>
          <w:b/>
          <w:bCs/>
          <w:sz w:val="22"/>
          <w:szCs w:val="22"/>
        </w:rPr>
        <w:t xml:space="preserve">: </w:t>
      </w:r>
      <w:r w:rsidR="00912AB0" w:rsidRPr="00912AB0">
        <w:rPr>
          <w:sz w:val="22"/>
          <w:szCs w:val="22"/>
        </w:rPr>
        <w:t>+</w:t>
      </w:r>
      <w:r w:rsidR="00515836">
        <w:rPr>
          <w:sz w:val="22"/>
          <w:szCs w:val="22"/>
        </w:rPr>
        <w:t>016 6201158</w:t>
      </w:r>
    </w:p>
    <w:p w:rsidR="00B50860" w:rsidRPr="00912AB0" w:rsidRDefault="00B50860" w:rsidP="00FE6F9A">
      <w:pPr>
        <w:rPr>
          <w:sz w:val="22"/>
          <w:szCs w:val="22"/>
        </w:rPr>
      </w:pPr>
    </w:p>
    <w:p w:rsidR="00B50860" w:rsidRPr="00912AB0" w:rsidRDefault="00B50860" w:rsidP="00FE6F9A">
      <w:pPr>
        <w:rPr>
          <w:sz w:val="22"/>
          <w:szCs w:val="22"/>
        </w:rPr>
      </w:pPr>
      <w:r w:rsidRPr="00912AB0">
        <w:rPr>
          <w:b/>
          <w:sz w:val="22"/>
          <w:szCs w:val="22"/>
        </w:rPr>
        <w:t>AGE</w:t>
      </w:r>
      <w:r w:rsidRPr="00912AB0">
        <w:rPr>
          <w:b/>
          <w:sz w:val="22"/>
          <w:szCs w:val="22"/>
        </w:rPr>
        <w:tab/>
      </w:r>
      <w:r w:rsidRPr="00912AB0">
        <w:rPr>
          <w:b/>
          <w:sz w:val="22"/>
          <w:szCs w:val="22"/>
        </w:rPr>
        <w:tab/>
      </w:r>
      <w:r w:rsidR="00197ED9" w:rsidRPr="00912AB0">
        <w:rPr>
          <w:b/>
          <w:sz w:val="22"/>
          <w:szCs w:val="22"/>
        </w:rPr>
        <w:tab/>
      </w:r>
      <w:r w:rsidRPr="00912AB0">
        <w:rPr>
          <w:b/>
          <w:sz w:val="22"/>
          <w:szCs w:val="22"/>
        </w:rPr>
        <w:t>:</w:t>
      </w:r>
      <w:r w:rsidR="00515836">
        <w:rPr>
          <w:sz w:val="22"/>
          <w:szCs w:val="22"/>
        </w:rPr>
        <w:t xml:space="preserve"> 26</w:t>
      </w:r>
    </w:p>
    <w:p w:rsidR="00B50860" w:rsidRPr="00912AB0" w:rsidRDefault="00B50860" w:rsidP="00FE6F9A">
      <w:pPr>
        <w:rPr>
          <w:sz w:val="22"/>
          <w:szCs w:val="22"/>
        </w:rPr>
      </w:pPr>
    </w:p>
    <w:p w:rsidR="00D11CF7" w:rsidRPr="00912AB0" w:rsidRDefault="00B50860" w:rsidP="00FE6F9A">
      <w:pPr>
        <w:rPr>
          <w:sz w:val="22"/>
          <w:szCs w:val="22"/>
        </w:rPr>
      </w:pPr>
      <w:r w:rsidRPr="00912AB0">
        <w:rPr>
          <w:b/>
          <w:sz w:val="22"/>
          <w:szCs w:val="22"/>
        </w:rPr>
        <w:t>STATUS</w:t>
      </w:r>
      <w:r w:rsidRPr="00912AB0">
        <w:rPr>
          <w:b/>
          <w:sz w:val="22"/>
          <w:szCs w:val="22"/>
        </w:rPr>
        <w:tab/>
      </w:r>
      <w:r w:rsidR="00197ED9" w:rsidRPr="00912AB0">
        <w:rPr>
          <w:b/>
          <w:sz w:val="22"/>
          <w:szCs w:val="22"/>
        </w:rPr>
        <w:tab/>
      </w:r>
      <w:r w:rsidRPr="00912AB0">
        <w:rPr>
          <w:b/>
          <w:sz w:val="22"/>
          <w:szCs w:val="22"/>
        </w:rPr>
        <w:t>:</w:t>
      </w:r>
      <w:r w:rsidRPr="00912AB0">
        <w:rPr>
          <w:sz w:val="22"/>
          <w:szCs w:val="22"/>
        </w:rPr>
        <w:t xml:space="preserve"> Single</w:t>
      </w:r>
    </w:p>
    <w:p w:rsidR="00197ED9" w:rsidRPr="00912AB0" w:rsidRDefault="00197ED9" w:rsidP="00FE6F9A">
      <w:pPr>
        <w:rPr>
          <w:sz w:val="22"/>
          <w:szCs w:val="22"/>
        </w:rPr>
      </w:pPr>
    </w:p>
    <w:p w:rsidR="00D11CF7" w:rsidRPr="00912AB0" w:rsidRDefault="00F3268E" w:rsidP="00FE6F9A">
      <w:pPr>
        <w:rPr>
          <w:sz w:val="22"/>
          <w:szCs w:val="22"/>
        </w:rPr>
      </w:pPr>
      <w:r w:rsidRPr="00912AB0">
        <w:rPr>
          <w:b/>
          <w:sz w:val="22"/>
          <w:szCs w:val="22"/>
        </w:rPr>
        <w:t>NATIONALITY</w:t>
      </w:r>
      <w:r w:rsidR="00197ED9" w:rsidRPr="00912AB0">
        <w:rPr>
          <w:b/>
          <w:sz w:val="22"/>
          <w:szCs w:val="22"/>
        </w:rPr>
        <w:tab/>
      </w:r>
      <w:r w:rsidR="00D11CF7" w:rsidRPr="00912AB0">
        <w:rPr>
          <w:b/>
          <w:sz w:val="22"/>
          <w:szCs w:val="22"/>
        </w:rPr>
        <w:t>:</w:t>
      </w:r>
      <w:r w:rsidR="00D11CF7" w:rsidRPr="00912AB0">
        <w:rPr>
          <w:sz w:val="22"/>
          <w:szCs w:val="22"/>
        </w:rPr>
        <w:t xml:space="preserve"> Malaysian</w:t>
      </w:r>
    </w:p>
    <w:p w:rsidR="00F13CCA" w:rsidRPr="005B46F5" w:rsidRDefault="00F13CCA" w:rsidP="00FE6F9A">
      <w:pPr>
        <w:rPr>
          <w:color w:val="FF0000"/>
          <w:sz w:val="22"/>
          <w:szCs w:val="22"/>
        </w:rPr>
      </w:pPr>
    </w:p>
    <w:p w:rsidR="00F13CCA" w:rsidRPr="00912AB0" w:rsidRDefault="00F13CCA" w:rsidP="00F13CCA">
      <w:pPr>
        <w:keepNext/>
        <w:shd w:val="solid" w:color="7F7F7F" w:fill="FFFFFF"/>
        <w:jc w:val="center"/>
        <w:rPr>
          <w:b/>
          <w:bCs/>
          <w:szCs w:val="22"/>
        </w:rPr>
      </w:pPr>
      <w:r w:rsidRPr="00912AB0">
        <w:rPr>
          <w:b/>
          <w:bCs/>
          <w:szCs w:val="22"/>
        </w:rPr>
        <w:t>EDUCATION</w:t>
      </w:r>
    </w:p>
    <w:p w:rsidR="00F13CCA" w:rsidRPr="005B46F5" w:rsidRDefault="00F13CCA" w:rsidP="0046454A">
      <w:pPr>
        <w:tabs>
          <w:tab w:val="left" w:pos="1440"/>
        </w:tabs>
        <w:rPr>
          <w:b/>
          <w:bCs/>
          <w:color w:val="FF0000"/>
          <w:sz w:val="22"/>
          <w:szCs w:val="22"/>
        </w:rPr>
      </w:pPr>
    </w:p>
    <w:p w:rsidR="00F13CCA" w:rsidRPr="0041424C" w:rsidRDefault="0046454A" w:rsidP="00F13CCA">
      <w:pPr>
        <w:tabs>
          <w:tab w:val="left" w:pos="1440"/>
        </w:tabs>
        <w:ind w:left="1440" w:hanging="1440"/>
        <w:rPr>
          <w:bCs/>
        </w:rPr>
      </w:pPr>
      <w:r>
        <w:rPr>
          <w:b/>
          <w:bCs/>
        </w:rPr>
        <w:t>2004</w:t>
      </w:r>
      <w:r w:rsidR="00197ED9" w:rsidRPr="003F0532">
        <w:rPr>
          <w:b/>
          <w:bCs/>
        </w:rPr>
        <w:tab/>
      </w:r>
      <w:r w:rsidR="0077724A">
        <w:rPr>
          <w:b/>
          <w:bCs/>
        </w:rPr>
        <w:t xml:space="preserve">            </w:t>
      </w:r>
      <w:r w:rsidR="004326FC" w:rsidRPr="003F0532">
        <w:rPr>
          <w:b/>
          <w:bCs/>
        </w:rPr>
        <w:t xml:space="preserve">: </w:t>
      </w:r>
      <w:r w:rsidRPr="0041424C">
        <w:rPr>
          <w:szCs w:val="22"/>
        </w:rPr>
        <w:t>Grade B/2nd Class Upper</w:t>
      </w:r>
    </w:p>
    <w:p w:rsidR="001D1131" w:rsidRPr="0041424C" w:rsidRDefault="0046454A" w:rsidP="003F0532">
      <w:pPr>
        <w:tabs>
          <w:tab w:val="left" w:pos="1440"/>
        </w:tabs>
        <w:rPr>
          <w:bCs/>
        </w:rPr>
      </w:pPr>
      <w:r w:rsidRPr="0041424C">
        <w:rPr>
          <w:bCs/>
        </w:rPr>
        <w:t xml:space="preserve">                                      </w:t>
      </w:r>
      <w:proofErr w:type="spellStart"/>
      <w:r w:rsidR="00D11CF7" w:rsidRPr="0041424C">
        <w:rPr>
          <w:bCs/>
        </w:rPr>
        <w:t>Sijil</w:t>
      </w:r>
      <w:proofErr w:type="spellEnd"/>
      <w:r w:rsidR="00D11CF7" w:rsidRPr="0041424C">
        <w:rPr>
          <w:bCs/>
        </w:rPr>
        <w:t xml:space="preserve"> </w:t>
      </w:r>
      <w:proofErr w:type="spellStart"/>
      <w:r w:rsidR="00D11CF7" w:rsidRPr="0041424C">
        <w:rPr>
          <w:bCs/>
        </w:rPr>
        <w:t>Pelajaran</w:t>
      </w:r>
      <w:proofErr w:type="spellEnd"/>
      <w:r w:rsidR="00D11CF7" w:rsidRPr="0041424C">
        <w:rPr>
          <w:bCs/>
        </w:rPr>
        <w:t xml:space="preserve"> Malaysia (SPM) </w:t>
      </w:r>
    </w:p>
    <w:p w:rsidR="00FE6F9A" w:rsidRPr="005B46F5" w:rsidRDefault="00FE6F9A" w:rsidP="00FE6F9A">
      <w:pPr>
        <w:rPr>
          <w:sz w:val="22"/>
          <w:szCs w:val="22"/>
        </w:rPr>
      </w:pPr>
    </w:p>
    <w:p w:rsidR="00FE6F9A" w:rsidRPr="003F0532" w:rsidRDefault="00FE6F9A" w:rsidP="00FE6F9A">
      <w:pPr>
        <w:keepNext/>
        <w:shd w:val="solid" w:color="7F7F7F" w:fill="FFFFFF"/>
        <w:jc w:val="center"/>
        <w:rPr>
          <w:b/>
          <w:bCs/>
          <w:szCs w:val="22"/>
        </w:rPr>
      </w:pPr>
      <w:r w:rsidRPr="003F0532">
        <w:rPr>
          <w:b/>
          <w:bCs/>
          <w:szCs w:val="22"/>
        </w:rPr>
        <w:t>EMPLOYMENT</w:t>
      </w:r>
    </w:p>
    <w:p w:rsidR="007D7887" w:rsidRDefault="007D7887" w:rsidP="003F0532">
      <w:pPr>
        <w:suppressAutoHyphens/>
        <w:rPr>
          <w:b/>
          <w:kern w:val="1"/>
          <w:lang w:eastAsia="hi-IN" w:bidi="hi-IN"/>
        </w:rPr>
      </w:pPr>
    </w:p>
    <w:p w:rsidR="003F0532" w:rsidRPr="003F0532" w:rsidRDefault="003F0532" w:rsidP="003F0532">
      <w:pPr>
        <w:suppressAutoHyphens/>
        <w:rPr>
          <w:b/>
          <w:kern w:val="1"/>
          <w:lang w:eastAsia="hi-IN" w:bidi="hi-IN"/>
        </w:rPr>
      </w:pPr>
      <w:r w:rsidRPr="003F0532">
        <w:rPr>
          <w:b/>
          <w:kern w:val="1"/>
          <w:lang w:eastAsia="hi-IN" w:bidi="hi-IN"/>
        </w:rPr>
        <w:t>Standard Chartered Bank, Scope International (</w:t>
      </w:r>
      <w:r w:rsidR="0046454A">
        <w:rPr>
          <w:b/>
          <w:kern w:val="1"/>
          <w:lang w:eastAsia="hi-IN" w:bidi="hi-IN"/>
        </w:rPr>
        <w:t>September 2010 – August 2013</w:t>
      </w:r>
      <w:r w:rsidRPr="003F0532">
        <w:rPr>
          <w:b/>
          <w:kern w:val="1"/>
          <w:lang w:eastAsia="hi-IN" w:bidi="hi-IN"/>
        </w:rPr>
        <w:t>)</w:t>
      </w:r>
    </w:p>
    <w:p w:rsidR="003F0532" w:rsidRPr="003F0532" w:rsidRDefault="0046454A" w:rsidP="003F0532">
      <w:pPr>
        <w:suppressAutoHyphens/>
        <w:jc w:val="both"/>
        <w:rPr>
          <w:color w:val="000000"/>
          <w:kern w:val="1"/>
          <w:u w:val="single"/>
          <w:lang w:eastAsia="hi-IN" w:bidi="hi-IN"/>
        </w:rPr>
      </w:pPr>
      <w:r>
        <w:rPr>
          <w:color w:val="000000"/>
          <w:kern w:val="1"/>
          <w:sz w:val="22"/>
          <w:u w:val="single"/>
          <w:lang w:eastAsia="hi-IN" w:bidi="hi-IN"/>
        </w:rPr>
        <w:t>Team Leader</w:t>
      </w:r>
    </w:p>
    <w:p w:rsidR="00B24BF2" w:rsidRDefault="00B24BF2" w:rsidP="00FE6F9A">
      <w:pPr>
        <w:rPr>
          <w:b/>
          <w:bCs/>
          <w:sz w:val="22"/>
          <w:szCs w:val="22"/>
        </w:rPr>
      </w:pPr>
    </w:p>
    <w:p w:rsidR="005861BB" w:rsidRPr="00ED5C76" w:rsidRDefault="005861BB" w:rsidP="005861BB">
      <w:pPr>
        <w:jc w:val="both"/>
        <w:rPr>
          <w:color w:val="000000"/>
          <w:sz w:val="22"/>
          <w:szCs w:val="22"/>
        </w:rPr>
      </w:pPr>
      <w:r w:rsidRPr="00ED5C76">
        <w:rPr>
          <w:color w:val="000000"/>
          <w:sz w:val="22"/>
          <w:szCs w:val="22"/>
        </w:rPr>
        <w:t>Job Responsibility:</w:t>
      </w:r>
    </w:p>
    <w:p w:rsidR="0046454A" w:rsidRPr="00E82060" w:rsidRDefault="0046454A" w:rsidP="0046454A">
      <w:pPr>
        <w:numPr>
          <w:ilvl w:val="0"/>
          <w:numId w:val="3"/>
        </w:numPr>
        <w:tabs>
          <w:tab w:val="left" w:pos="360"/>
        </w:tabs>
        <w:suppressAutoHyphens/>
        <w:rPr>
          <w:rFonts w:eastAsia="Batang"/>
          <w:color w:val="000000"/>
          <w:sz w:val="22"/>
          <w:szCs w:val="22"/>
        </w:rPr>
      </w:pPr>
      <w:r w:rsidRPr="00E82060">
        <w:rPr>
          <w:color w:val="000000"/>
          <w:sz w:val="22"/>
          <w:szCs w:val="22"/>
        </w:rPr>
        <w:t>Training, managing, leading, coaching &amp; motivating a team that is based on company’s customer charter &amp; operations guidelines.</w:t>
      </w:r>
    </w:p>
    <w:p w:rsidR="0046454A" w:rsidRPr="00E82060" w:rsidRDefault="0046454A" w:rsidP="005861BB">
      <w:pPr>
        <w:numPr>
          <w:ilvl w:val="0"/>
          <w:numId w:val="3"/>
        </w:numPr>
        <w:tabs>
          <w:tab w:val="left" w:pos="360"/>
        </w:tabs>
        <w:suppressAutoHyphens/>
        <w:rPr>
          <w:rFonts w:eastAsia="Batang"/>
          <w:color w:val="000000"/>
          <w:sz w:val="22"/>
          <w:szCs w:val="22"/>
        </w:rPr>
      </w:pPr>
      <w:r w:rsidRPr="00E82060">
        <w:rPr>
          <w:color w:val="000000"/>
          <w:sz w:val="22"/>
          <w:szCs w:val="22"/>
        </w:rPr>
        <w:t xml:space="preserve">Attend to all customer feedback, problems or escalations from the </w:t>
      </w:r>
      <w:r w:rsidR="006919EF" w:rsidRPr="00E82060">
        <w:rPr>
          <w:color w:val="000000"/>
          <w:sz w:val="22"/>
          <w:szCs w:val="22"/>
        </w:rPr>
        <w:t>staffs that are</w:t>
      </w:r>
      <w:r w:rsidRPr="00E82060">
        <w:rPr>
          <w:color w:val="000000"/>
          <w:sz w:val="22"/>
          <w:szCs w:val="22"/>
        </w:rPr>
        <w:t xml:space="preserve"> unable to assist the customer based on company’s customer charter guidelines.</w:t>
      </w:r>
    </w:p>
    <w:p w:rsidR="0046454A" w:rsidRPr="00E82060" w:rsidRDefault="0046454A" w:rsidP="005861BB">
      <w:pPr>
        <w:numPr>
          <w:ilvl w:val="0"/>
          <w:numId w:val="3"/>
        </w:numPr>
        <w:tabs>
          <w:tab w:val="left" w:pos="360"/>
        </w:tabs>
        <w:suppressAutoHyphens/>
        <w:rPr>
          <w:rFonts w:eastAsia="Batang"/>
          <w:color w:val="000000"/>
          <w:sz w:val="22"/>
          <w:szCs w:val="22"/>
        </w:rPr>
      </w:pPr>
      <w:r w:rsidRPr="00E82060">
        <w:rPr>
          <w:color w:val="000000"/>
          <w:sz w:val="22"/>
          <w:szCs w:val="22"/>
        </w:rPr>
        <w:t>Ensure team achieves target in terms of service standards and customer satisfaction scores for customer inbound calls received.</w:t>
      </w:r>
    </w:p>
    <w:p w:rsidR="005861BB" w:rsidRPr="00E82060" w:rsidRDefault="005861BB" w:rsidP="005861BB">
      <w:pPr>
        <w:numPr>
          <w:ilvl w:val="0"/>
          <w:numId w:val="3"/>
        </w:numPr>
        <w:tabs>
          <w:tab w:val="left" w:pos="360"/>
        </w:tabs>
        <w:suppressAutoHyphens/>
        <w:rPr>
          <w:rFonts w:eastAsia="Batang"/>
          <w:color w:val="000000"/>
          <w:sz w:val="22"/>
          <w:szCs w:val="22"/>
        </w:rPr>
      </w:pPr>
      <w:r w:rsidRPr="00E82060">
        <w:rPr>
          <w:rFonts w:eastAsia="Batang"/>
          <w:color w:val="000000"/>
          <w:sz w:val="22"/>
          <w:szCs w:val="22"/>
        </w:rPr>
        <w:t>Maintain to deliver a high quality customer driven service which provides the customers with a positive view of SCB, and meets their expectations in terms of accuracy, timeliness and professionalism.</w:t>
      </w:r>
    </w:p>
    <w:p w:rsidR="00BC4577" w:rsidRPr="00E82060" w:rsidRDefault="00BC4577" w:rsidP="00BC4577">
      <w:pPr>
        <w:numPr>
          <w:ilvl w:val="0"/>
          <w:numId w:val="3"/>
        </w:numPr>
        <w:tabs>
          <w:tab w:val="left" w:pos="360"/>
        </w:tabs>
        <w:suppressAutoHyphens/>
        <w:rPr>
          <w:rFonts w:eastAsia="Batang"/>
          <w:color w:val="000000"/>
          <w:sz w:val="22"/>
          <w:szCs w:val="22"/>
        </w:rPr>
      </w:pPr>
      <w:r w:rsidRPr="00E82060">
        <w:rPr>
          <w:rFonts w:eastAsia="Batang"/>
          <w:color w:val="000000"/>
          <w:sz w:val="22"/>
          <w:szCs w:val="22"/>
        </w:rPr>
        <w:t>Continuously provides high quality service to achieve maximum customer satisfaction within the specified personal level of agreement</w:t>
      </w:r>
      <w:r w:rsidR="00C976AF" w:rsidRPr="00E82060">
        <w:rPr>
          <w:rFonts w:eastAsia="Batang"/>
          <w:color w:val="000000"/>
          <w:sz w:val="22"/>
          <w:szCs w:val="22"/>
        </w:rPr>
        <w:t>.</w:t>
      </w:r>
    </w:p>
    <w:p w:rsidR="00BC4577" w:rsidRPr="00E82060" w:rsidRDefault="00BC4577" w:rsidP="00BC4577">
      <w:pPr>
        <w:numPr>
          <w:ilvl w:val="0"/>
          <w:numId w:val="3"/>
        </w:numPr>
        <w:tabs>
          <w:tab w:val="left" w:pos="360"/>
        </w:tabs>
        <w:suppressAutoHyphens/>
        <w:rPr>
          <w:rFonts w:eastAsia="Batang"/>
          <w:color w:val="000000"/>
          <w:sz w:val="22"/>
          <w:szCs w:val="22"/>
        </w:rPr>
      </w:pPr>
      <w:r w:rsidRPr="00E82060">
        <w:rPr>
          <w:rFonts w:eastAsia="Batang"/>
          <w:color w:val="000000"/>
          <w:sz w:val="22"/>
          <w:szCs w:val="22"/>
        </w:rPr>
        <w:t>Receives customer calls in a call centre environment, responsible for relationship building and account management while resolving enquiries in a professional manner.</w:t>
      </w:r>
    </w:p>
    <w:p w:rsidR="00BC4577" w:rsidRPr="00E82060" w:rsidRDefault="00BC4577" w:rsidP="00BC4577">
      <w:pPr>
        <w:numPr>
          <w:ilvl w:val="0"/>
          <w:numId w:val="3"/>
        </w:numPr>
        <w:rPr>
          <w:rFonts w:eastAsia="Batang"/>
          <w:color w:val="000000"/>
          <w:sz w:val="22"/>
          <w:szCs w:val="22"/>
        </w:rPr>
      </w:pPr>
      <w:r w:rsidRPr="00E82060">
        <w:rPr>
          <w:rFonts w:eastAsia="Batang"/>
          <w:color w:val="000000"/>
          <w:sz w:val="22"/>
          <w:szCs w:val="22"/>
        </w:rPr>
        <w:t>Best practices of the industry are embraced and lived upon with the goal of meeting the banks vision to be the world’s best international bank.</w:t>
      </w:r>
    </w:p>
    <w:p w:rsidR="000F79AB" w:rsidRPr="00E82060" w:rsidRDefault="00BC4577" w:rsidP="00FE6F9A">
      <w:pPr>
        <w:numPr>
          <w:ilvl w:val="0"/>
          <w:numId w:val="3"/>
        </w:numPr>
        <w:rPr>
          <w:b/>
          <w:bCs/>
          <w:color w:val="000000"/>
          <w:sz w:val="22"/>
          <w:szCs w:val="22"/>
        </w:rPr>
      </w:pPr>
      <w:r w:rsidRPr="00E82060">
        <w:rPr>
          <w:bCs/>
          <w:color w:val="000000"/>
          <w:sz w:val="22"/>
          <w:szCs w:val="22"/>
        </w:rPr>
        <w:lastRenderedPageBreak/>
        <w:t>Attending to Singapore customers in regards of their banking needs ranging from deposits, credit cards and personal loan enquiries.</w:t>
      </w:r>
      <w:r w:rsidRPr="00E82060">
        <w:rPr>
          <w:b/>
          <w:bCs/>
          <w:color w:val="000000"/>
          <w:sz w:val="22"/>
          <w:szCs w:val="22"/>
        </w:rPr>
        <w:t xml:space="preserve"> </w:t>
      </w:r>
      <w:r w:rsidRPr="00E82060">
        <w:rPr>
          <w:bCs/>
          <w:color w:val="000000"/>
          <w:sz w:val="22"/>
          <w:szCs w:val="22"/>
        </w:rPr>
        <w:t>Providing solutions to customers based on their banking needs.</w:t>
      </w:r>
    </w:p>
    <w:p w:rsidR="0046454A" w:rsidRPr="00E82060" w:rsidRDefault="0046454A" w:rsidP="0046454A">
      <w:pPr>
        <w:numPr>
          <w:ilvl w:val="0"/>
          <w:numId w:val="3"/>
        </w:numPr>
        <w:tabs>
          <w:tab w:val="left" w:pos="360"/>
        </w:tabs>
        <w:suppressAutoHyphens/>
        <w:rPr>
          <w:rFonts w:eastAsia="Batang"/>
          <w:color w:val="000000"/>
          <w:sz w:val="22"/>
          <w:szCs w:val="22"/>
        </w:rPr>
      </w:pPr>
      <w:r w:rsidRPr="00E82060">
        <w:rPr>
          <w:rFonts w:eastAsia="Batang"/>
          <w:color w:val="000000"/>
          <w:sz w:val="22"/>
          <w:szCs w:val="22"/>
        </w:rPr>
        <w:t>Receives customer calls in a call centre environment, responsible for relationship building and account management while resolving enquiries in a professional manner.</w:t>
      </w:r>
    </w:p>
    <w:p w:rsidR="0046454A" w:rsidRPr="00E82060" w:rsidRDefault="0046454A" w:rsidP="0046454A">
      <w:pPr>
        <w:numPr>
          <w:ilvl w:val="0"/>
          <w:numId w:val="3"/>
        </w:numPr>
        <w:tabs>
          <w:tab w:val="left" w:pos="360"/>
        </w:tabs>
        <w:suppressAutoHyphens/>
        <w:rPr>
          <w:rFonts w:eastAsia="Batang"/>
          <w:color w:val="000000"/>
          <w:sz w:val="22"/>
          <w:szCs w:val="22"/>
        </w:rPr>
      </w:pPr>
      <w:r w:rsidRPr="00E82060">
        <w:rPr>
          <w:rFonts w:eastAsia="Batang"/>
          <w:color w:val="000000"/>
          <w:sz w:val="22"/>
          <w:szCs w:val="22"/>
        </w:rPr>
        <w:t>Ownership and initiative in completing necessary research and customer follow-up or direct the customer to the appropriate department for resolution.</w:t>
      </w:r>
    </w:p>
    <w:p w:rsidR="0046454A" w:rsidRPr="00E82060" w:rsidRDefault="0046454A" w:rsidP="0046454A">
      <w:pPr>
        <w:numPr>
          <w:ilvl w:val="0"/>
          <w:numId w:val="3"/>
        </w:numPr>
        <w:tabs>
          <w:tab w:val="left" w:pos="360"/>
        </w:tabs>
        <w:suppressAutoHyphens/>
        <w:rPr>
          <w:rFonts w:eastAsia="Batang"/>
          <w:color w:val="000000"/>
          <w:sz w:val="22"/>
          <w:szCs w:val="22"/>
        </w:rPr>
      </w:pPr>
      <w:r w:rsidRPr="00E82060">
        <w:rPr>
          <w:rFonts w:eastAsia="Batang"/>
          <w:color w:val="000000"/>
          <w:sz w:val="22"/>
          <w:szCs w:val="22"/>
        </w:rPr>
        <w:t>Developed coaching techniques, providing timely and efficient feedback on individual performances.</w:t>
      </w:r>
    </w:p>
    <w:p w:rsidR="0046454A" w:rsidRPr="00E82060" w:rsidRDefault="0046454A" w:rsidP="0046454A">
      <w:pPr>
        <w:numPr>
          <w:ilvl w:val="0"/>
          <w:numId w:val="3"/>
        </w:numPr>
        <w:tabs>
          <w:tab w:val="left" w:pos="360"/>
        </w:tabs>
        <w:suppressAutoHyphens/>
        <w:rPr>
          <w:rFonts w:eastAsia="Batang"/>
          <w:color w:val="000000"/>
          <w:sz w:val="22"/>
          <w:szCs w:val="22"/>
        </w:rPr>
      </w:pPr>
      <w:r w:rsidRPr="00E82060">
        <w:rPr>
          <w:rFonts w:eastAsia="Batang"/>
          <w:color w:val="000000"/>
          <w:sz w:val="22"/>
          <w:szCs w:val="22"/>
        </w:rPr>
        <w:t xml:space="preserve">Maintain balance between quality productivity and driving forward lead generation through quality referrals. </w:t>
      </w:r>
    </w:p>
    <w:p w:rsidR="0046454A" w:rsidRPr="00E82060" w:rsidRDefault="0046454A" w:rsidP="0046454A">
      <w:pPr>
        <w:numPr>
          <w:ilvl w:val="0"/>
          <w:numId w:val="3"/>
        </w:numPr>
        <w:tabs>
          <w:tab w:val="left" w:pos="360"/>
        </w:tabs>
        <w:suppressAutoHyphens/>
        <w:rPr>
          <w:rFonts w:eastAsia="Batang"/>
          <w:color w:val="000000"/>
          <w:sz w:val="22"/>
          <w:szCs w:val="22"/>
        </w:rPr>
      </w:pPr>
      <w:r w:rsidRPr="00E82060">
        <w:rPr>
          <w:rFonts w:eastAsia="Batang"/>
          <w:color w:val="000000"/>
          <w:sz w:val="22"/>
          <w:szCs w:val="22"/>
        </w:rPr>
        <w:t>Provide individual development plans and maintain records in line with set objectives.</w:t>
      </w:r>
    </w:p>
    <w:p w:rsidR="0046454A" w:rsidRPr="00E82060" w:rsidRDefault="0046454A" w:rsidP="0046454A">
      <w:pPr>
        <w:numPr>
          <w:ilvl w:val="0"/>
          <w:numId w:val="3"/>
        </w:numPr>
        <w:tabs>
          <w:tab w:val="left" w:pos="360"/>
        </w:tabs>
        <w:suppressAutoHyphens/>
        <w:rPr>
          <w:rFonts w:eastAsia="Batang"/>
          <w:color w:val="000000"/>
          <w:sz w:val="22"/>
          <w:szCs w:val="22"/>
        </w:rPr>
      </w:pPr>
      <w:r w:rsidRPr="00E82060">
        <w:rPr>
          <w:rFonts w:eastAsia="Batang"/>
          <w:color w:val="000000"/>
          <w:sz w:val="22"/>
          <w:szCs w:val="22"/>
        </w:rPr>
        <w:t>Provides an environment that stimulates staff loyalty and contributes towards the centre achieving staff retention and attendance targets.</w:t>
      </w:r>
    </w:p>
    <w:p w:rsidR="0046454A" w:rsidRPr="00E82060" w:rsidRDefault="0046454A" w:rsidP="0046454A">
      <w:pPr>
        <w:ind w:left="720"/>
        <w:rPr>
          <w:b/>
          <w:bCs/>
          <w:color w:val="000000"/>
          <w:sz w:val="22"/>
          <w:szCs w:val="22"/>
        </w:rPr>
      </w:pPr>
    </w:p>
    <w:p w:rsidR="0046454A" w:rsidRPr="00E82060" w:rsidRDefault="0046454A" w:rsidP="0046454A">
      <w:pPr>
        <w:jc w:val="both"/>
        <w:rPr>
          <w:color w:val="000000"/>
          <w:sz w:val="22"/>
          <w:szCs w:val="22"/>
        </w:rPr>
      </w:pPr>
      <w:r w:rsidRPr="00E82060">
        <w:rPr>
          <w:color w:val="000000"/>
          <w:sz w:val="22"/>
          <w:szCs w:val="22"/>
        </w:rPr>
        <w:t>Achievement and awards:</w:t>
      </w:r>
    </w:p>
    <w:p w:rsidR="0046454A" w:rsidRPr="00E82060" w:rsidRDefault="0046454A" w:rsidP="0046454A">
      <w:pPr>
        <w:numPr>
          <w:ilvl w:val="0"/>
          <w:numId w:val="20"/>
        </w:numPr>
        <w:rPr>
          <w:color w:val="000000"/>
          <w:sz w:val="22"/>
          <w:szCs w:val="22"/>
        </w:rPr>
      </w:pPr>
      <w:r w:rsidRPr="00E82060">
        <w:rPr>
          <w:color w:val="000000"/>
          <w:sz w:val="22"/>
          <w:szCs w:val="22"/>
        </w:rPr>
        <w:t>Accredit</w:t>
      </w:r>
      <w:r w:rsidRPr="00E82060">
        <w:rPr>
          <w:color w:val="000000"/>
          <w:sz w:val="22"/>
          <w:szCs w:val="22"/>
        </w:rPr>
        <w:t xml:space="preserve">ed to conduct training on Deposits &amp; </w:t>
      </w:r>
      <w:r w:rsidRPr="00E82060">
        <w:rPr>
          <w:color w:val="000000"/>
          <w:sz w:val="22"/>
          <w:szCs w:val="22"/>
        </w:rPr>
        <w:t>Unsecured Lending</w:t>
      </w:r>
      <w:r w:rsidRPr="00E82060">
        <w:rPr>
          <w:color w:val="000000"/>
          <w:sz w:val="22"/>
          <w:szCs w:val="22"/>
        </w:rPr>
        <w:t xml:space="preserve"> Products</w:t>
      </w:r>
      <w:r w:rsidRPr="00E82060">
        <w:rPr>
          <w:color w:val="000000"/>
          <w:sz w:val="22"/>
          <w:szCs w:val="22"/>
        </w:rPr>
        <w:t xml:space="preserve"> </w:t>
      </w:r>
    </w:p>
    <w:p w:rsidR="0046454A" w:rsidRPr="00E82060" w:rsidRDefault="0046454A" w:rsidP="0046454A">
      <w:pPr>
        <w:numPr>
          <w:ilvl w:val="0"/>
          <w:numId w:val="20"/>
        </w:numPr>
        <w:rPr>
          <w:color w:val="000000"/>
          <w:sz w:val="22"/>
          <w:szCs w:val="22"/>
        </w:rPr>
      </w:pPr>
      <w:r w:rsidRPr="00E82060">
        <w:rPr>
          <w:color w:val="000000"/>
          <w:sz w:val="22"/>
          <w:szCs w:val="22"/>
        </w:rPr>
        <w:t>Attended</w:t>
      </w:r>
      <w:r w:rsidRPr="00E82060">
        <w:rPr>
          <w:color w:val="000000"/>
          <w:sz w:val="22"/>
          <w:szCs w:val="22"/>
        </w:rPr>
        <w:t xml:space="preserve"> the Group’s Managing Teams Effectively (MTE) program –for all Team Leaders - 2011</w:t>
      </w:r>
    </w:p>
    <w:p w:rsidR="0046454A" w:rsidRPr="00E82060" w:rsidRDefault="0096664F" w:rsidP="0046454A">
      <w:pPr>
        <w:numPr>
          <w:ilvl w:val="0"/>
          <w:numId w:val="20"/>
        </w:numPr>
        <w:rPr>
          <w:color w:val="000000"/>
          <w:sz w:val="22"/>
          <w:szCs w:val="22"/>
        </w:rPr>
      </w:pPr>
      <w:r w:rsidRPr="00E82060">
        <w:rPr>
          <w:color w:val="000000"/>
          <w:sz w:val="22"/>
          <w:szCs w:val="22"/>
        </w:rPr>
        <w:t xml:space="preserve">Certified upon completion of </w:t>
      </w:r>
      <w:r w:rsidRPr="00E82060">
        <w:rPr>
          <w:color w:val="000000"/>
          <w:sz w:val="22"/>
          <w:szCs w:val="22"/>
        </w:rPr>
        <w:t>the</w:t>
      </w:r>
      <w:r w:rsidR="0046454A" w:rsidRPr="00E82060">
        <w:rPr>
          <w:color w:val="000000"/>
          <w:sz w:val="22"/>
          <w:szCs w:val="22"/>
        </w:rPr>
        <w:t xml:space="preserve"> Group’s Training Program – Day 1 Readiness (D1R) for all front liners (SG Inbound &amp; SG Outbound) - 2010</w:t>
      </w:r>
    </w:p>
    <w:p w:rsidR="0046454A" w:rsidRPr="00E82060" w:rsidRDefault="0096664F" w:rsidP="0046454A">
      <w:pPr>
        <w:numPr>
          <w:ilvl w:val="0"/>
          <w:numId w:val="20"/>
        </w:numPr>
        <w:rPr>
          <w:color w:val="000000"/>
          <w:sz w:val="22"/>
          <w:szCs w:val="22"/>
        </w:rPr>
      </w:pPr>
      <w:r w:rsidRPr="00E82060">
        <w:rPr>
          <w:color w:val="000000"/>
          <w:sz w:val="22"/>
          <w:szCs w:val="22"/>
        </w:rPr>
        <w:t>Certified upon completion of</w:t>
      </w:r>
      <w:r w:rsidR="0046454A" w:rsidRPr="00E82060">
        <w:rPr>
          <w:color w:val="000000"/>
          <w:sz w:val="22"/>
          <w:szCs w:val="22"/>
        </w:rPr>
        <w:t xml:space="preserve"> the Group’s Customer Engagement Module SCB Way Signature Conversation for all front liners - 2010</w:t>
      </w:r>
    </w:p>
    <w:p w:rsidR="0046454A" w:rsidRPr="00E82060" w:rsidRDefault="0096664F" w:rsidP="0046454A">
      <w:pPr>
        <w:numPr>
          <w:ilvl w:val="0"/>
          <w:numId w:val="20"/>
        </w:numPr>
        <w:rPr>
          <w:color w:val="000000"/>
          <w:sz w:val="22"/>
          <w:szCs w:val="22"/>
        </w:rPr>
      </w:pPr>
      <w:r w:rsidRPr="00E82060">
        <w:rPr>
          <w:color w:val="000000"/>
          <w:sz w:val="22"/>
          <w:szCs w:val="22"/>
        </w:rPr>
        <w:t xml:space="preserve">Certified upon completion </w:t>
      </w:r>
      <w:r w:rsidR="0046454A" w:rsidRPr="00E82060">
        <w:rPr>
          <w:color w:val="000000"/>
          <w:sz w:val="22"/>
          <w:szCs w:val="22"/>
        </w:rPr>
        <w:t>the Group’s P2P program – Dynamics of Contact Centre for all Team Leaders - 2010</w:t>
      </w:r>
    </w:p>
    <w:p w:rsidR="0046454A" w:rsidRPr="00E82060" w:rsidRDefault="0046454A" w:rsidP="0046454A">
      <w:pPr>
        <w:numPr>
          <w:ilvl w:val="0"/>
          <w:numId w:val="20"/>
        </w:numPr>
        <w:rPr>
          <w:color w:val="000000"/>
          <w:sz w:val="22"/>
          <w:szCs w:val="22"/>
        </w:rPr>
      </w:pPr>
      <w:r w:rsidRPr="00E82060">
        <w:rPr>
          <w:color w:val="000000"/>
          <w:sz w:val="22"/>
          <w:szCs w:val="22"/>
        </w:rPr>
        <w:t xml:space="preserve">Accredited to conduct Interviews for the MYRCC Hub </w:t>
      </w:r>
      <w:r w:rsidR="0096664F" w:rsidRPr="00E82060">
        <w:rPr>
          <w:color w:val="000000"/>
          <w:sz w:val="22"/>
          <w:szCs w:val="22"/>
        </w:rPr>
        <w:t>–</w:t>
      </w:r>
      <w:r w:rsidRPr="00E82060">
        <w:rPr>
          <w:color w:val="000000"/>
          <w:sz w:val="22"/>
          <w:szCs w:val="22"/>
        </w:rPr>
        <w:t xml:space="preserve"> 2010</w:t>
      </w:r>
    </w:p>
    <w:p w:rsidR="0096664F" w:rsidRPr="00E82060" w:rsidRDefault="0096664F" w:rsidP="0096664F">
      <w:pPr>
        <w:numPr>
          <w:ilvl w:val="0"/>
          <w:numId w:val="20"/>
        </w:numPr>
        <w:rPr>
          <w:color w:val="000000"/>
          <w:sz w:val="22"/>
          <w:szCs w:val="22"/>
        </w:rPr>
      </w:pPr>
      <w:r w:rsidRPr="00E82060">
        <w:rPr>
          <w:color w:val="000000"/>
          <w:sz w:val="22"/>
          <w:szCs w:val="22"/>
        </w:rPr>
        <w:t>Accredited to conduct the Priority Banking Proposition Training – 2012</w:t>
      </w:r>
    </w:p>
    <w:p w:rsidR="0046454A" w:rsidRPr="00E82060" w:rsidRDefault="0046454A" w:rsidP="0046454A">
      <w:pPr>
        <w:numPr>
          <w:ilvl w:val="0"/>
          <w:numId w:val="20"/>
        </w:numPr>
        <w:rPr>
          <w:color w:val="000000"/>
          <w:sz w:val="22"/>
          <w:szCs w:val="22"/>
        </w:rPr>
      </w:pPr>
      <w:r w:rsidRPr="00E82060">
        <w:rPr>
          <w:color w:val="000000"/>
          <w:sz w:val="22"/>
          <w:szCs w:val="22"/>
        </w:rPr>
        <w:t>Accredited to conduct the Preferred Banking Proposition Training – 2010</w:t>
      </w:r>
    </w:p>
    <w:p w:rsidR="007D7887" w:rsidRDefault="007D7887" w:rsidP="003F0532">
      <w:pPr>
        <w:suppressAutoHyphens/>
        <w:rPr>
          <w:b/>
          <w:bCs/>
          <w:sz w:val="22"/>
          <w:szCs w:val="22"/>
        </w:rPr>
      </w:pPr>
    </w:p>
    <w:p w:rsidR="003F0532" w:rsidRPr="003F0532" w:rsidRDefault="0046454A" w:rsidP="003F0532">
      <w:pPr>
        <w:suppressAutoHyphens/>
        <w:rPr>
          <w:b/>
          <w:kern w:val="1"/>
          <w:lang w:eastAsia="hi-IN" w:bidi="hi-IN"/>
        </w:rPr>
      </w:pPr>
      <w:r>
        <w:rPr>
          <w:b/>
          <w:bCs/>
          <w:szCs w:val="22"/>
        </w:rPr>
        <w:t>California Fitness</w:t>
      </w:r>
      <w:r w:rsidR="003F0532" w:rsidRPr="003F0532">
        <w:rPr>
          <w:b/>
          <w:bCs/>
          <w:szCs w:val="22"/>
        </w:rPr>
        <w:t xml:space="preserve"> </w:t>
      </w:r>
      <w:r w:rsidR="003F0532" w:rsidRPr="003F0532">
        <w:rPr>
          <w:b/>
          <w:kern w:val="1"/>
          <w:lang w:eastAsia="hi-IN" w:bidi="hi-IN"/>
        </w:rPr>
        <w:t>(</w:t>
      </w:r>
      <w:r>
        <w:rPr>
          <w:b/>
          <w:kern w:val="1"/>
          <w:lang w:eastAsia="hi-IN" w:bidi="hi-IN"/>
        </w:rPr>
        <w:t>May 2005 – May 2010</w:t>
      </w:r>
      <w:r w:rsidR="003F0532" w:rsidRPr="003F0532">
        <w:rPr>
          <w:b/>
          <w:kern w:val="1"/>
          <w:lang w:eastAsia="hi-IN" w:bidi="hi-IN"/>
        </w:rPr>
        <w:t>)</w:t>
      </w:r>
    </w:p>
    <w:p w:rsidR="003F0532" w:rsidRPr="003F0532" w:rsidRDefault="0046454A" w:rsidP="003F0532">
      <w:pPr>
        <w:suppressAutoHyphens/>
        <w:jc w:val="both"/>
        <w:rPr>
          <w:color w:val="000000"/>
          <w:kern w:val="1"/>
          <w:sz w:val="22"/>
          <w:u w:val="single"/>
          <w:lang w:eastAsia="hi-IN" w:bidi="hi-IN"/>
        </w:rPr>
      </w:pPr>
      <w:r>
        <w:rPr>
          <w:color w:val="000000"/>
          <w:kern w:val="1"/>
          <w:sz w:val="22"/>
          <w:u w:val="single"/>
          <w:lang w:eastAsia="hi-IN" w:bidi="hi-IN"/>
        </w:rPr>
        <w:t>Operations Manager</w:t>
      </w:r>
    </w:p>
    <w:p w:rsidR="00D11CF7" w:rsidRPr="005B46F5" w:rsidRDefault="00D11CF7" w:rsidP="00FE6F9A">
      <w:pPr>
        <w:rPr>
          <w:b/>
          <w:bCs/>
          <w:sz w:val="22"/>
          <w:szCs w:val="22"/>
        </w:rPr>
      </w:pPr>
    </w:p>
    <w:p w:rsidR="005861BB" w:rsidRPr="00E82060" w:rsidRDefault="005861BB" w:rsidP="005861BB">
      <w:pPr>
        <w:jc w:val="both"/>
        <w:rPr>
          <w:color w:val="000000"/>
          <w:sz w:val="22"/>
          <w:szCs w:val="22"/>
        </w:rPr>
      </w:pPr>
      <w:r w:rsidRPr="00E82060">
        <w:rPr>
          <w:color w:val="000000"/>
          <w:sz w:val="22"/>
          <w:szCs w:val="22"/>
        </w:rPr>
        <w:t>Job Responsibility:</w:t>
      </w:r>
    </w:p>
    <w:p w:rsidR="0046454A" w:rsidRPr="00E82060" w:rsidRDefault="0046454A" w:rsidP="00FE6F9A">
      <w:pPr>
        <w:widowControl w:val="0"/>
        <w:numPr>
          <w:ilvl w:val="0"/>
          <w:numId w:val="1"/>
        </w:numPr>
        <w:tabs>
          <w:tab w:val="left" w:pos="720"/>
        </w:tabs>
        <w:overflowPunct w:val="0"/>
        <w:autoSpaceDE w:val="0"/>
        <w:autoSpaceDN w:val="0"/>
        <w:adjustRightInd w:val="0"/>
        <w:ind w:left="720" w:hanging="360"/>
        <w:rPr>
          <w:color w:val="000000"/>
          <w:sz w:val="22"/>
          <w:szCs w:val="22"/>
        </w:rPr>
      </w:pPr>
      <w:r w:rsidRPr="00E82060">
        <w:rPr>
          <w:color w:val="000000"/>
          <w:sz w:val="22"/>
          <w:szCs w:val="22"/>
        </w:rPr>
        <w:t xml:space="preserve">Club auditing on a daily basis to ensure a safe and clean environment for members to </w:t>
      </w:r>
      <w:r w:rsidRPr="00E82060">
        <w:rPr>
          <w:color w:val="000000"/>
          <w:sz w:val="22"/>
          <w:szCs w:val="22"/>
        </w:rPr>
        <w:t>work out</w:t>
      </w:r>
      <w:r w:rsidRPr="00E82060">
        <w:rPr>
          <w:color w:val="000000"/>
          <w:sz w:val="22"/>
          <w:szCs w:val="22"/>
        </w:rPr>
        <w:t xml:space="preserve"> and to follow up on maintenance iss</w:t>
      </w:r>
      <w:r w:rsidRPr="00E82060">
        <w:rPr>
          <w:color w:val="000000"/>
          <w:sz w:val="22"/>
          <w:szCs w:val="22"/>
        </w:rPr>
        <w:t>ues(Facilities and Building)</w:t>
      </w:r>
    </w:p>
    <w:p w:rsidR="0046454A" w:rsidRPr="00E82060" w:rsidRDefault="0046454A" w:rsidP="00FE6F9A">
      <w:pPr>
        <w:widowControl w:val="0"/>
        <w:numPr>
          <w:ilvl w:val="0"/>
          <w:numId w:val="1"/>
        </w:numPr>
        <w:tabs>
          <w:tab w:val="left" w:pos="720"/>
        </w:tabs>
        <w:overflowPunct w:val="0"/>
        <w:autoSpaceDE w:val="0"/>
        <w:autoSpaceDN w:val="0"/>
        <w:adjustRightInd w:val="0"/>
        <w:ind w:left="720" w:hanging="360"/>
        <w:rPr>
          <w:color w:val="000000"/>
          <w:sz w:val="22"/>
          <w:szCs w:val="22"/>
        </w:rPr>
      </w:pPr>
      <w:r w:rsidRPr="00E82060">
        <w:rPr>
          <w:color w:val="000000"/>
          <w:sz w:val="22"/>
          <w:szCs w:val="22"/>
        </w:rPr>
        <w:t xml:space="preserve">Cost containment-Managed budget given on a monthly basis </w:t>
      </w:r>
      <w:r w:rsidRPr="00E82060">
        <w:rPr>
          <w:color w:val="000000"/>
          <w:sz w:val="22"/>
          <w:szCs w:val="22"/>
        </w:rPr>
        <w:t>e.g.</w:t>
      </w:r>
      <w:r w:rsidRPr="00E82060">
        <w:rPr>
          <w:color w:val="000000"/>
          <w:sz w:val="22"/>
          <w:szCs w:val="22"/>
        </w:rPr>
        <w:t xml:space="preserve"> club supply, maintenance supply, office supply, club ut</w:t>
      </w:r>
      <w:r w:rsidRPr="00E82060">
        <w:rPr>
          <w:color w:val="000000"/>
          <w:sz w:val="22"/>
          <w:szCs w:val="22"/>
        </w:rPr>
        <w:t>ilities, Payroll (headcount).</w:t>
      </w:r>
    </w:p>
    <w:p w:rsidR="0046454A" w:rsidRPr="00E82060" w:rsidRDefault="0046454A" w:rsidP="00FE6F9A">
      <w:pPr>
        <w:widowControl w:val="0"/>
        <w:numPr>
          <w:ilvl w:val="0"/>
          <w:numId w:val="1"/>
        </w:numPr>
        <w:tabs>
          <w:tab w:val="left" w:pos="720"/>
        </w:tabs>
        <w:overflowPunct w:val="0"/>
        <w:autoSpaceDE w:val="0"/>
        <w:autoSpaceDN w:val="0"/>
        <w:adjustRightInd w:val="0"/>
        <w:ind w:left="720" w:hanging="360"/>
        <w:rPr>
          <w:color w:val="000000"/>
          <w:sz w:val="22"/>
          <w:szCs w:val="22"/>
        </w:rPr>
      </w:pPr>
      <w:r w:rsidRPr="00E82060">
        <w:rPr>
          <w:color w:val="000000"/>
          <w:sz w:val="22"/>
          <w:szCs w:val="22"/>
        </w:rPr>
        <w:t>Monthly dues collections</w:t>
      </w:r>
    </w:p>
    <w:p w:rsidR="00FE6F9A" w:rsidRPr="00E82060" w:rsidRDefault="001731F8" w:rsidP="00FE6F9A">
      <w:pPr>
        <w:widowControl w:val="0"/>
        <w:numPr>
          <w:ilvl w:val="0"/>
          <w:numId w:val="1"/>
        </w:numPr>
        <w:tabs>
          <w:tab w:val="left" w:pos="720"/>
        </w:tabs>
        <w:overflowPunct w:val="0"/>
        <w:autoSpaceDE w:val="0"/>
        <w:autoSpaceDN w:val="0"/>
        <w:adjustRightInd w:val="0"/>
        <w:ind w:left="720" w:hanging="360"/>
        <w:rPr>
          <w:color w:val="000000"/>
          <w:sz w:val="22"/>
          <w:szCs w:val="22"/>
        </w:rPr>
      </w:pPr>
      <w:r w:rsidRPr="00E82060">
        <w:rPr>
          <w:bCs/>
          <w:color w:val="000000"/>
          <w:sz w:val="22"/>
          <w:szCs w:val="22"/>
        </w:rPr>
        <w:t>Prepare relevant paperwork for clients such as quotes.</w:t>
      </w:r>
    </w:p>
    <w:p w:rsidR="001731F8" w:rsidRPr="00E82060" w:rsidRDefault="001731F8" w:rsidP="00FE6F9A">
      <w:pPr>
        <w:widowControl w:val="0"/>
        <w:numPr>
          <w:ilvl w:val="0"/>
          <w:numId w:val="1"/>
        </w:numPr>
        <w:tabs>
          <w:tab w:val="left" w:pos="720"/>
        </w:tabs>
        <w:overflowPunct w:val="0"/>
        <w:autoSpaceDE w:val="0"/>
        <w:autoSpaceDN w:val="0"/>
        <w:adjustRightInd w:val="0"/>
        <w:ind w:left="720" w:hanging="360"/>
        <w:rPr>
          <w:color w:val="000000"/>
          <w:sz w:val="22"/>
          <w:szCs w:val="22"/>
        </w:rPr>
      </w:pPr>
      <w:r w:rsidRPr="00E82060">
        <w:rPr>
          <w:color w:val="000000"/>
          <w:sz w:val="22"/>
          <w:szCs w:val="22"/>
        </w:rPr>
        <w:t xml:space="preserve">Deal with clients with essential needs such as (job bookings, appointments </w:t>
      </w:r>
      <w:r w:rsidR="003F0532" w:rsidRPr="00E82060">
        <w:rPr>
          <w:color w:val="000000"/>
          <w:sz w:val="22"/>
          <w:szCs w:val="22"/>
        </w:rPr>
        <w:t>etc.</w:t>
      </w:r>
      <w:r w:rsidRPr="00E82060">
        <w:rPr>
          <w:color w:val="000000"/>
          <w:sz w:val="22"/>
          <w:szCs w:val="22"/>
        </w:rPr>
        <w:t>)</w:t>
      </w:r>
    </w:p>
    <w:p w:rsidR="00411B81" w:rsidRPr="00411B81" w:rsidRDefault="00411B81" w:rsidP="00411B81">
      <w:pPr>
        <w:numPr>
          <w:ilvl w:val="0"/>
          <w:numId w:val="1"/>
        </w:numPr>
        <w:tabs>
          <w:tab w:val="left" w:pos="360"/>
        </w:tabs>
        <w:suppressAutoHyphens/>
        <w:ind w:left="720" w:hanging="360"/>
        <w:rPr>
          <w:rFonts w:eastAsia="Batang"/>
          <w:color w:val="000000"/>
          <w:sz w:val="22"/>
          <w:szCs w:val="22"/>
        </w:rPr>
      </w:pPr>
      <w:r w:rsidRPr="00411B81">
        <w:rPr>
          <w:rFonts w:eastAsia="Batang"/>
          <w:color w:val="000000"/>
          <w:sz w:val="22"/>
          <w:szCs w:val="22"/>
        </w:rPr>
        <w:t>Personal training to guide members to achieve their goals in weight loss and building mass.</w:t>
      </w:r>
    </w:p>
    <w:p w:rsidR="00411B81" w:rsidRPr="00411B81" w:rsidRDefault="00411B81" w:rsidP="00411B81">
      <w:pPr>
        <w:numPr>
          <w:ilvl w:val="0"/>
          <w:numId w:val="1"/>
        </w:numPr>
        <w:tabs>
          <w:tab w:val="left" w:pos="360"/>
        </w:tabs>
        <w:suppressAutoHyphens/>
        <w:ind w:left="720" w:hanging="360"/>
        <w:rPr>
          <w:rFonts w:eastAsia="Batang"/>
          <w:color w:val="000000"/>
          <w:sz w:val="22"/>
          <w:szCs w:val="22"/>
        </w:rPr>
      </w:pPr>
      <w:r w:rsidRPr="00411B81">
        <w:rPr>
          <w:color w:val="000000"/>
          <w:sz w:val="22"/>
          <w:szCs w:val="22"/>
        </w:rPr>
        <w:t>Hiring, training, managing, leading &amp; motivating a team      based on company’s customer service &amp; operations guidelines</w:t>
      </w:r>
      <w:r w:rsidRPr="00411B81">
        <w:rPr>
          <w:rFonts w:eastAsia="Batang"/>
          <w:color w:val="000000"/>
          <w:sz w:val="22"/>
          <w:szCs w:val="22"/>
        </w:rPr>
        <w:t xml:space="preserve"> </w:t>
      </w:r>
    </w:p>
    <w:p w:rsidR="00411B81" w:rsidRPr="00411B81" w:rsidRDefault="00411B81" w:rsidP="00411B81">
      <w:pPr>
        <w:numPr>
          <w:ilvl w:val="0"/>
          <w:numId w:val="1"/>
        </w:numPr>
        <w:ind w:left="720" w:hanging="360"/>
        <w:rPr>
          <w:rFonts w:eastAsia="Batang"/>
          <w:color w:val="000000"/>
          <w:sz w:val="22"/>
          <w:szCs w:val="22"/>
        </w:rPr>
      </w:pPr>
      <w:r w:rsidRPr="00411B81">
        <w:rPr>
          <w:color w:val="000000"/>
          <w:sz w:val="22"/>
          <w:szCs w:val="22"/>
        </w:rPr>
        <w:t xml:space="preserve">Ensuring smooth workflow of daily operations procedure  </w:t>
      </w:r>
    </w:p>
    <w:p w:rsidR="00411B81" w:rsidRPr="00411B81" w:rsidRDefault="00411B81" w:rsidP="00411B81">
      <w:pPr>
        <w:numPr>
          <w:ilvl w:val="0"/>
          <w:numId w:val="1"/>
        </w:numPr>
        <w:ind w:left="720" w:hanging="360"/>
        <w:rPr>
          <w:b/>
          <w:bCs/>
          <w:color w:val="000000"/>
          <w:sz w:val="22"/>
          <w:szCs w:val="22"/>
        </w:rPr>
      </w:pPr>
      <w:r w:rsidRPr="00411B81">
        <w:rPr>
          <w:color w:val="000000"/>
          <w:sz w:val="22"/>
          <w:szCs w:val="22"/>
        </w:rPr>
        <w:t>Attend to all customer feedback, problems or complain based on company’s customer service guidelines</w:t>
      </w:r>
      <w:r w:rsidRPr="00411B81">
        <w:rPr>
          <w:bCs/>
          <w:color w:val="000000"/>
          <w:sz w:val="22"/>
          <w:szCs w:val="22"/>
        </w:rPr>
        <w:t xml:space="preserve"> </w:t>
      </w:r>
    </w:p>
    <w:p w:rsidR="00411B81" w:rsidRDefault="00411B81" w:rsidP="00411B81">
      <w:pPr>
        <w:numPr>
          <w:ilvl w:val="0"/>
          <w:numId w:val="1"/>
        </w:numPr>
        <w:tabs>
          <w:tab w:val="left" w:pos="360"/>
        </w:tabs>
        <w:suppressAutoHyphens/>
        <w:ind w:left="720" w:hanging="360"/>
        <w:rPr>
          <w:rFonts w:eastAsia="Batang"/>
          <w:color w:val="000000"/>
          <w:sz w:val="22"/>
          <w:szCs w:val="22"/>
        </w:rPr>
      </w:pPr>
      <w:r w:rsidRPr="00411B81">
        <w:rPr>
          <w:rFonts w:eastAsia="Batang"/>
          <w:color w:val="000000"/>
          <w:sz w:val="22"/>
          <w:szCs w:val="22"/>
        </w:rPr>
        <w:t>Maintain to deliver a high quality customer driven service which provides the customers with a positive view of Fitness First, and meets their expectations in terms of accuracy, timeliness and professionalism.</w:t>
      </w:r>
    </w:p>
    <w:p w:rsidR="00411B81" w:rsidRPr="00411B81" w:rsidRDefault="00411B81" w:rsidP="00411B81">
      <w:pPr>
        <w:numPr>
          <w:ilvl w:val="0"/>
          <w:numId w:val="1"/>
        </w:numPr>
        <w:tabs>
          <w:tab w:val="left" w:pos="360"/>
        </w:tabs>
        <w:suppressAutoHyphens/>
        <w:ind w:left="720" w:hanging="360"/>
        <w:rPr>
          <w:rFonts w:eastAsia="Batang"/>
          <w:color w:val="000000"/>
          <w:sz w:val="22"/>
          <w:szCs w:val="22"/>
        </w:rPr>
      </w:pPr>
      <w:r w:rsidRPr="00411B81">
        <w:rPr>
          <w:rFonts w:eastAsia="Batang"/>
          <w:color w:val="000000"/>
          <w:sz w:val="22"/>
          <w:szCs w:val="22"/>
        </w:rPr>
        <w:t xml:space="preserve">Ensured that monthly reviews are consistently completed each month to enable one to track progress and ensure specific measures are taken in terms of self-improvement. </w:t>
      </w:r>
    </w:p>
    <w:p w:rsidR="00D32912" w:rsidRPr="00E82060" w:rsidRDefault="00D32912" w:rsidP="0096664F">
      <w:pPr>
        <w:jc w:val="both"/>
        <w:rPr>
          <w:color w:val="000000"/>
          <w:sz w:val="22"/>
          <w:szCs w:val="22"/>
        </w:rPr>
      </w:pPr>
    </w:p>
    <w:p w:rsidR="0096664F" w:rsidRPr="00E82060" w:rsidRDefault="0096664F" w:rsidP="0096664F">
      <w:pPr>
        <w:jc w:val="both"/>
        <w:rPr>
          <w:color w:val="000000"/>
          <w:sz w:val="22"/>
          <w:szCs w:val="22"/>
        </w:rPr>
      </w:pPr>
      <w:r w:rsidRPr="00E82060">
        <w:rPr>
          <w:color w:val="000000"/>
          <w:sz w:val="22"/>
          <w:szCs w:val="22"/>
        </w:rPr>
        <w:lastRenderedPageBreak/>
        <w:t>Achievement and awards:</w:t>
      </w:r>
    </w:p>
    <w:p w:rsidR="0096664F" w:rsidRPr="00E82060" w:rsidRDefault="0096664F" w:rsidP="0096664F">
      <w:pPr>
        <w:numPr>
          <w:ilvl w:val="0"/>
          <w:numId w:val="20"/>
        </w:numPr>
        <w:rPr>
          <w:color w:val="000000"/>
          <w:sz w:val="22"/>
          <w:szCs w:val="22"/>
        </w:rPr>
      </w:pPr>
      <w:r w:rsidRPr="00E82060">
        <w:rPr>
          <w:color w:val="000000"/>
          <w:sz w:val="22"/>
          <w:szCs w:val="22"/>
        </w:rPr>
        <w:t>Best Operations Manager (Celebrity Fitness) – Year 2009</w:t>
      </w:r>
    </w:p>
    <w:p w:rsidR="00AE0186" w:rsidRPr="00E82060" w:rsidRDefault="0096664F" w:rsidP="00AE0186">
      <w:pPr>
        <w:numPr>
          <w:ilvl w:val="0"/>
          <w:numId w:val="20"/>
        </w:numPr>
        <w:rPr>
          <w:color w:val="000000"/>
          <w:sz w:val="22"/>
          <w:szCs w:val="22"/>
        </w:rPr>
      </w:pPr>
      <w:r w:rsidRPr="00E82060">
        <w:rPr>
          <w:color w:val="000000"/>
          <w:sz w:val="22"/>
          <w:szCs w:val="22"/>
        </w:rPr>
        <w:t>Best Employee Award (California Fitness) – Year 2006</w:t>
      </w:r>
    </w:p>
    <w:p w:rsidR="00C976AF" w:rsidRPr="00E82060" w:rsidRDefault="0096664F" w:rsidP="00AE0186">
      <w:pPr>
        <w:numPr>
          <w:ilvl w:val="0"/>
          <w:numId w:val="20"/>
        </w:numPr>
        <w:rPr>
          <w:color w:val="000000"/>
          <w:sz w:val="22"/>
          <w:szCs w:val="22"/>
        </w:rPr>
      </w:pPr>
      <w:r w:rsidRPr="00E82060">
        <w:rPr>
          <w:color w:val="000000"/>
          <w:sz w:val="22"/>
          <w:szCs w:val="22"/>
        </w:rPr>
        <w:t>Managed to achieve 100 % of club collection target for 6 consecutive months</w:t>
      </w:r>
    </w:p>
    <w:p w:rsidR="00D7252B" w:rsidRDefault="00D7252B" w:rsidP="00FE6F9A">
      <w:pPr>
        <w:rPr>
          <w:b/>
          <w:bCs/>
          <w:szCs w:val="22"/>
        </w:rPr>
      </w:pPr>
    </w:p>
    <w:p w:rsidR="00403697" w:rsidRPr="00D7252B" w:rsidRDefault="00403697" w:rsidP="00403697">
      <w:pPr>
        <w:keepNext/>
        <w:shd w:val="solid" w:color="7F7F7F" w:fill="FFFFFF"/>
        <w:jc w:val="center"/>
        <w:rPr>
          <w:b/>
          <w:bCs/>
          <w:szCs w:val="22"/>
        </w:rPr>
      </w:pPr>
      <w:r>
        <w:rPr>
          <w:b/>
          <w:bCs/>
          <w:szCs w:val="22"/>
        </w:rPr>
        <w:t>R</w:t>
      </w:r>
      <w:r w:rsidR="00ED5C76">
        <w:rPr>
          <w:b/>
          <w:bCs/>
          <w:szCs w:val="22"/>
        </w:rPr>
        <w:t>EMUNERATION</w:t>
      </w:r>
      <w:r>
        <w:rPr>
          <w:b/>
          <w:bCs/>
          <w:szCs w:val="22"/>
        </w:rPr>
        <w:t xml:space="preserve">, </w:t>
      </w:r>
      <w:r w:rsidR="00ED5C76">
        <w:rPr>
          <w:b/>
          <w:bCs/>
          <w:szCs w:val="22"/>
        </w:rPr>
        <w:t>BENEFITS &amp; BONUSES</w:t>
      </w:r>
    </w:p>
    <w:p w:rsidR="00BC4577" w:rsidRPr="00BC4577" w:rsidRDefault="00BC4577" w:rsidP="00BC4577">
      <w:pPr>
        <w:pStyle w:val="BodyText"/>
        <w:ind w:left="360" w:hanging="360"/>
        <w:rPr>
          <w:color w:val="000000"/>
          <w:sz w:val="22"/>
          <w:szCs w:val="22"/>
        </w:rPr>
      </w:pPr>
    </w:p>
    <w:p w:rsidR="00BC4577" w:rsidRPr="00BC4577" w:rsidRDefault="00BC4577" w:rsidP="00BC4577">
      <w:pPr>
        <w:pStyle w:val="BodyText"/>
        <w:numPr>
          <w:ilvl w:val="0"/>
          <w:numId w:val="17"/>
        </w:numPr>
        <w:rPr>
          <w:b/>
          <w:color w:val="000000"/>
          <w:sz w:val="22"/>
          <w:szCs w:val="22"/>
        </w:rPr>
      </w:pPr>
      <w:r w:rsidRPr="00BC4577">
        <w:rPr>
          <w:b/>
          <w:color w:val="000000"/>
          <w:sz w:val="22"/>
          <w:szCs w:val="22"/>
        </w:rPr>
        <w:t xml:space="preserve">Bonus – </w:t>
      </w:r>
      <w:r w:rsidR="0041424C">
        <w:rPr>
          <w:color w:val="000000"/>
          <w:sz w:val="22"/>
          <w:szCs w:val="22"/>
        </w:rPr>
        <w:t>Yearly</w:t>
      </w:r>
      <w:r w:rsidRPr="00BC4577">
        <w:rPr>
          <w:color w:val="000000"/>
          <w:sz w:val="22"/>
          <w:szCs w:val="22"/>
        </w:rPr>
        <w:t xml:space="preserve"> based allowance scheme</w:t>
      </w:r>
    </w:p>
    <w:p w:rsidR="00BC4577" w:rsidRPr="00BC4577" w:rsidRDefault="00BC4577" w:rsidP="00BC4577">
      <w:pPr>
        <w:pStyle w:val="BodyText"/>
        <w:numPr>
          <w:ilvl w:val="0"/>
          <w:numId w:val="17"/>
        </w:numPr>
        <w:rPr>
          <w:b/>
          <w:color w:val="000000"/>
          <w:sz w:val="22"/>
          <w:szCs w:val="22"/>
        </w:rPr>
      </w:pPr>
      <w:r w:rsidRPr="00BC4577">
        <w:rPr>
          <w:b/>
          <w:color w:val="000000"/>
          <w:sz w:val="22"/>
          <w:szCs w:val="22"/>
        </w:rPr>
        <w:t>Other Benefits</w:t>
      </w:r>
    </w:p>
    <w:p w:rsidR="00BC4577" w:rsidRPr="00BC4577" w:rsidRDefault="00BC4577" w:rsidP="00BC4577">
      <w:pPr>
        <w:pStyle w:val="BodyText"/>
        <w:numPr>
          <w:ilvl w:val="0"/>
          <w:numId w:val="18"/>
        </w:numPr>
        <w:suppressAutoHyphens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Annual Leave – </w:t>
      </w:r>
      <w:r w:rsidR="0041424C">
        <w:rPr>
          <w:color w:val="000000"/>
          <w:sz w:val="22"/>
          <w:szCs w:val="22"/>
        </w:rPr>
        <w:t>21</w:t>
      </w:r>
      <w:r>
        <w:rPr>
          <w:color w:val="000000"/>
          <w:sz w:val="22"/>
          <w:szCs w:val="22"/>
        </w:rPr>
        <w:t xml:space="preserve"> </w:t>
      </w:r>
      <w:r w:rsidRPr="00BC4577">
        <w:rPr>
          <w:color w:val="000000"/>
          <w:sz w:val="22"/>
          <w:szCs w:val="22"/>
        </w:rPr>
        <w:t>days</w:t>
      </w:r>
    </w:p>
    <w:p w:rsidR="00BC4577" w:rsidRPr="00BC4577" w:rsidRDefault="00BC4577" w:rsidP="00BC4577">
      <w:pPr>
        <w:pStyle w:val="BodyText"/>
        <w:numPr>
          <w:ilvl w:val="0"/>
          <w:numId w:val="18"/>
        </w:numPr>
        <w:suppressAutoHyphens w:val="0"/>
        <w:rPr>
          <w:color w:val="000000"/>
          <w:sz w:val="22"/>
          <w:szCs w:val="22"/>
        </w:rPr>
      </w:pPr>
      <w:r w:rsidRPr="00BC4577">
        <w:rPr>
          <w:color w:val="000000"/>
          <w:sz w:val="22"/>
          <w:szCs w:val="22"/>
        </w:rPr>
        <w:t>Full medical provision including hospitalization and surgical for self and family  members</w:t>
      </w:r>
    </w:p>
    <w:p w:rsidR="00BC4577" w:rsidRPr="00BC4577" w:rsidRDefault="00BC4577" w:rsidP="00BC4577">
      <w:pPr>
        <w:pStyle w:val="BodyText"/>
        <w:numPr>
          <w:ilvl w:val="0"/>
          <w:numId w:val="18"/>
        </w:numPr>
        <w:suppressAutoHyphens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Dental &amp; </w:t>
      </w:r>
      <w:r w:rsidRPr="00BC4577">
        <w:rPr>
          <w:color w:val="000000"/>
          <w:sz w:val="22"/>
          <w:szCs w:val="22"/>
        </w:rPr>
        <w:t>Optical benefit</w:t>
      </w:r>
      <w:r>
        <w:rPr>
          <w:color w:val="000000"/>
          <w:sz w:val="22"/>
          <w:szCs w:val="22"/>
        </w:rPr>
        <w:t xml:space="preserve">s / </w:t>
      </w:r>
      <w:r w:rsidRPr="00BC4577">
        <w:rPr>
          <w:color w:val="000000"/>
          <w:sz w:val="22"/>
          <w:szCs w:val="22"/>
        </w:rPr>
        <w:t xml:space="preserve">Group personal accident assurance </w:t>
      </w:r>
    </w:p>
    <w:p w:rsidR="00BC4577" w:rsidRDefault="00BC4577" w:rsidP="00BC4577">
      <w:pPr>
        <w:pStyle w:val="BodyText"/>
        <w:ind w:left="360"/>
        <w:rPr>
          <w:b/>
          <w:color w:val="000000"/>
          <w:sz w:val="22"/>
          <w:szCs w:val="22"/>
        </w:rPr>
      </w:pPr>
    </w:p>
    <w:p w:rsidR="00BC4577" w:rsidRPr="00BC4577" w:rsidRDefault="00BC4577" w:rsidP="00BC4577">
      <w:pPr>
        <w:pStyle w:val="BodyText"/>
        <w:numPr>
          <w:ilvl w:val="0"/>
          <w:numId w:val="17"/>
        </w:numPr>
        <w:rPr>
          <w:b/>
          <w:color w:val="000000"/>
          <w:sz w:val="22"/>
          <w:szCs w:val="22"/>
        </w:rPr>
      </w:pPr>
      <w:r w:rsidRPr="00BC4577">
        <w:rPr>
          <w:b/>
          <w:color w:val="000000"/>
          <w:sz w:val="22"/>
          <w:szCs w:val="22"/>
        </w:rPr>
        <w:t xml:space="preserve">Resignation notice </w:t>
      </w:r>
      <w:r w:rsidRPr="00BC4577">
        <w:rPr>
          <w:color w:val="000000"/>
          <w:sz w:val="22"/>
          <w:szCs w:val="22"/>
        </w:rPr>
        <w:t>– 1 Month</w:t>
      </w:r>
    </w:p>
    <w:p w:rsidR="00BC4577" w:rsidRPr="00BC4577" w:rsidRDefault="00BC4577" w:rsidP="00BC4577">
      <w:pPr>
        <w:pStyle w:val="BodyText"/>
        <w:rPr>
          <w:b/>
          <w:color w:val="000000"/>
          <w:sz w:val="22"/>
          <w:szCs w:val="22"/>
        </w:rPr>
      </w:pPr>
    </w:p>
    <w:p w:rsidR="00BC4577" w:rsidRPr="00BC4577" w:rsidRDefault="00AD6842" w:rsidP="00403697">
      <w:pPr>
        <w:pStyle w:val="BodyText"/>
        <w:numPr>
          <w:ilvl w:val="0"/>
          <w:numId w:val="19"/>
        </w:num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Last drawn</w:t>
      </w:r>
      <w:r w:rsidR="00BC4577" w:rsidRPr="00BC4577">
        <w:rPr>
          <w:b/>
          <w:color w:val="000000"/>
          <w:sz w:val="22"/>
          <w:szCs w:val="22"/>
        </w:rPr>
        <w:t xml:space="preserve"> </w:t>
      </w:r>
      <w:r w:rsidR="00BC4577">
        <w:rPr>
          <w:b/>
          <w:color w:val="000000"/>
          <w:sz w:val="22"/>
          <w:szCs w:val="22"/>
        </w:rPr>
        <w:t xml:space="preserve">Basic </w:t>
      </w:r>
      <w:r w:rsidR="00BC4577" w:rsidRPr="00BC4577">
        <w:rPr>
          <w:b/>
          <w:color w:val="000000"/>
          <w:sz w:val="22"/>
          <w:szCs w:val="22"/>
        </w:rPr>
        <w:t xml:space="preserve">Salary </w:t>
      </w:r>
      <w:r w:rsidR="00BC4577" w:rsidRPr="00BC4577">
        <w:rPr>
          <w:color w:val="000000"/>
          <w:sz w:val="22"/>
          <w:szCs w:val="22"/>
        </w:rPr>
        <w:t>– RM</w:t>
      </w:r>
      <w:r>
        <w:rPr>
          <w:color w:val="000000"/>
          <w:sz w:val="22"/>
          <w:szCs w:val="22"/>
        </w:rPr>
        <w:t>5000</w:t>
      </w:r>
    </w:p>
    <w:p w:rsidR="00BC4577" w:rsidRPr="00BC4577" w:rsidRDefault="00BC4577" w:rsidP="00403697">
      <w:pPr>
        <w:pStyle w:val="BodyText"/>
        <w:numPr>
          <w:ilvl w:val="0"/>
          <w:numId w:val="19"/>
        </w:numPr>
        <w:rPr>
          <w:b/>
          <w:color w:val="000000"/>
          <w:sz w:val="22"/>
          <w:szCs w:val="22"/>
        </w:rPr>
      </w:pPr>
      <w:r w:rsidRPr="00BC4577">
        <w:rPr>
          <w:b/>
          <w:color w:val="000000"/>
          <w:sz w:val="22"/>
          <w:szCs w:val="22"/>
        </w:rPr>
        <w:t xml:space="preserve">Expected </w:t>
      </w:r>
      <w:r>
        <w:rPr>
          <w:b/>
          <w:color w:val="000000"/>
          <w:sz w:val="22"/>
          <w:szCs w:val="22"/>
        </w:rPr>
        <w:t xml:space="preserve">Basic </w:t>
      </w:r>
      <w:r w:rsidRPr="00BC4577">
        <w:rPr>
          <w:b/>
          <w:color w:val="000000"/>
          <w:sz w:val="22"/>
          <w:szCs w:val="22"/>
        </w:rPr>
        <w:t xml:space="preserve">Salary </w:t>
      </w:r>
      <w:r w:rsidRPr="00BC4577">
        <w:rPr>
          <w:color w:val="000000"/>
          <w:sz w:val="22"/>
          <w:szCs w:val="22"/>
        </w:rPr>
        <w:t>– RM</w:t>
      </w:r>
      <w:r w:rsidR="00CB50B0">
        <w:rPr>
          <w:color w:val="000000"/>
          <w:sz w:val="22"/>
          <w:szCs w:val="22"/>
        </w:rPr>
        <w:t>65</w:t>
      </w:r>
      <w:r>
        <w:rPr>
          <w:color w:val="000000"/>
          <w:sz w:val="22"/>
          <w:szCs w:val="22"/>
        </w:rPr>
        <w:t>00</w:t>
      </w:r>
      <w:r w:rsidRPr="00BC4577">
        <w:rPr>
          <w:color w:val="000000"/>
          <w:sz w:val="22"/>
          <w:szCs w:val="22"/>
        </w:rPr>
        <w:t xml:space="preserve"> </w:t>
      </w:r>
      <w:r w:rsidRPr="00BC4577">
        <w:rPr>
          <w:i/>
          <w:color w:val="000000"/>
          <w:sz w:val="22"/>
          <w:szCs w:val="22"/>
        </w:rPr>
        <w:t>(negotiable)</w:t>
      </w:r>
    </w:p>
    <w:p w:rsidR="00D7252B" w:rsidRDefault="00D7252B" w:rsidP="00FE6F9A">
      <w:pPr>
        <w:rPr>
          <w:b/>
          <w:bCs/>
          <w:szCs w:val="22"/>
        </w:rPr>
      </w:pPr>
    </w:p>
    <w:p w:rsidR="00EA4C75" w:rsidRPr="00D7252B" w:rsidRDefault="00ED5C76" w:rsidP="00EA4C75">
      <w:pPr>
        <w:keepNext/>
        <w:shd w:val="solid" w:color="7F7F7F" w:fill="FFFFFF"/>
        <w:jc w:val="center"/>
        <w:rPr>
          <w:b/>
          <w:bCs/>
          <w:szCs w:val="22"/>
        </w:rPr>
      </w:pPr>
      <w:r>
        <w:rPr>
          <w:b/>
          <w:bCs/>
          <w:szCs w:val="22"/>
        </w:rPr>
        <w:t>REFERENCES</w:t>
      </w:r>
    </w:p>
    <w:p w:rsidR="00EA4C75" w:rsidRPr="00F03BDB" w:rsidRDefault="00EA4C75" w:rsidP="00EA4C75">
      <w:pPr>
        <w:rPr>
          <w:rFonts w:eastAsia="Batang"/>
          <w:b/>
          <w:sz w:val="22"/>
          <w:szCs w:val="22"/>
        </w:rPr>
      </w:pPr>
    </w:p>
    <w:p w:rsidR="00EA4C75" w:rsidRPr="00F03BDB" w:rsidRDefault="0041424C" w:rsidP="00EA4C75">
      <w:pPr>
        <w:rPr>
          <w:rFonts w:eastAsia="Batang"/>
          <w:b/>
          <w:sz w:val="22"/>
          <w:szCs w:val="22"/>
        </w:rPr>
      </w:pPr>
      <w:r>
        <w:rPr>
          <w:rFonts w:eastAsia="Batang"/>
          <w:b/>
          <w:sz w:val="22"/>
          <w:szCs w:val="22"/>
        </w:rPr>
        <w:t xml:space="preserve">Mark Edward </w:t>
      </w:r>
      <w:proofErr w:type="spellStart"/>
      <w:r w:rsidR="00EA4C75" w:rsidRPr="00F03BDB">
        <w:rPr>
          <w:rFonts w:eastAsia="Batang"/>
          <w:b/>
          <w:sz w:val="22"/>
          <w:szCs w:val="22"/>
        </w:rPr>
        <w:t>Capel</w:t>
      </w:r>
      <w:proofErr w:type="spellEnd"/>
    </w:p>
    <w:p w:rsidR="00EA4C75" w:rsidRPr="00F03BDB" w:rsidRDefault="00EA4C75" w:rsidP="00EA4C75">
      <w:pPr>
        <w:rPr>
          <w:rFonts w:eastAsia="Batang"/>
          <w:color w:val="595959"/>
          <w:sz w:val="20"/>
          <w:szCs w:val="22"/>
        </w:rPr>
      </w:pPr>
      <w:r w:rsidRPr="00F03BDB">
        <w:rPr>
          <w:rFonts w:eastAsia="Batang"/>
          <w:color w:val="595959"/>
          <w:sz w:val="20"/>
          <w:szCs w:val="22"/>
        </w:rPr>
        <w:t>Operations Manager</w:t>
      </w:r>
      <w:r w:rsidR="00C825C1">
        <w:rPr>
          <w:rFonts w:eastAsia="Batang"/>
          <w:color w:val="595959"/>
          <w:sz w:val="20"/>
          <w:szCs w:val="22"/>
        </w:rPr>
        <w:t xml:space="preserve"> (Senior)</w:t>
      </w:r>
      <w:r w:rsidRPr="00F03BDB">
        <w:rPr>
          <w:rFonts w:eastAsia="Batang"/>
          <w:color w:val="595959"/>
          <w:sz w:val="20"/>
          <w:szCs w:val="22"/>
        </w:rPr>
        <w:t>, Inbound</w:t>
      </w:r>
    </w:p>
    <w:p w:rsidR="00EA4C75" w:rsidRPr="00F03BDB" w:rsidRDefault="00EA4C75" w:rsidP="00EA4C75">
      <w:pPr>
        <w:rPr>
          <w:rFonts w:eastAsia="Batang"/>
          <w:color w:val="595959"/>
          <w:sz w:val="20"/>
          <w:szCs w:val="22"/>
        </w:rPr>
      </w:pPr>
      <w:proofErr w:type="gramStart"/>
      <w:r w:rsidRPr="00F03BDB">
        <w:rPr>
          <w:rFonts w:eastAsia="Batang"/>
          <w:color w:val="595959"/>
          <w:sz w:val="20"/>
          <w:szCs w:val="22"/>
        </w:rPr>
        <w:t xml:space="preserve">Scope International (Malaysia) </w:t>
      </w:r>
      <w:proofErr w:type="spellStart"/>
      <w:r w:rsidRPr="00F03BDB">
        <w:rPr>
          <w:rFonts w:eastAsia="Batang"/>
          <w:color w:val="595959"/>
          <w:sz w:val="20"/>
          <w:szCs w:val="22"/>
        </w:rPr>
        <w:t>Sdn</w:t>
      </w:r>
      <w:proofErr w:type="spellEnd"/>
      <w:r w:rsidRPr="00F03BDB">
        <w:rPr>
          <w:rFonts w:eastAsia="Batang"/>
          <w:color w:val="595959"/>
          <w:sz w:val="20"/>
          <w:szCs w:val="22"/>
        </w:rPr>
        <w:t>. Bhd.</w:t>
      </w:r>
      <w:proofErr w:type="gramEnd"/>
    </w:p>
    <w:p w:rsidR="00EA4C75" w:rsidRPr="00F03BDB" w:rsidRDefault="00EA4C75" w:rsidP="00EA4C75">
      <w:pPr>
        <w:rPr>
          <w:rFonts w:eastAsia="Batang"/>
          <w:color w:val="595959"/>
          <w:sz w:val="20"/>
          <w:szCs w:val="22"/>
        </w:rPr>
      </w:pPr>
      <w:r w:rsidRPr="00F03BDB">
        <w:rPr>
          <w:rFonts w:eastAsia="Batang"/>
          <w:color w:val="595959"/>
          <w:sz w:val="20"/>
          <w:szCs w:val="22"/>
        </w:rPr>
        <w:t xml:space="preserve">Level P2, </w:t>
      </w:r>
      <w:proofErr w:type="spellStart"/>
      <w:r w:rsidRPr="00F03BDB">
        <w:rPr>
          <w:rFonts w:eastAsia="Batang"/>
          <w:color w:val="595959"/>
          <w:sz w:val="20"/>
          <w:szCs w:val="22"/>
        </w:rPr>
        <w:t>Menara</w:t>
      </w:r>
      <w:proofErr w:type="spellEnd"/>
      <w:r w:rsidRPr="00F03BDB">
        <w:rPr>
          <w:rFonts w:eastAsia="Batang"/>
          <w:color w:val="595959"/>
          <w:sz w:val="20"/>
          <w:szCs w:val="22"/>
        </w:rPr>
        <w:t xml:space="preserve"> LYL,</w:t>
      </w:r>
    </w:p>
    <w:p w:rsidR="00EA4C75" w:rsidRPr="00F03BDB" w:rsidRDefault="00EA4C75" w:rsidP="00EA4C75">
      <w:pPr>
        <w:rPr>
          <w:rFonts w:eastAsia="Batang"/>
          <w:color w:val="595959"/>
          <w:sz w:val="20"/>
          <w:szCs w:val="22"/>
        </w:rPr>
      </w:pPr>
      <w:proofErr w:type="spellStart"/>
      <w:r w:rsidRPr="00F03BDB">
        <w:rPr>
          <w:rFonts w:eastAsia="Batang"/>
          <w:color w:val="595959"/>
          <w:sz w:val="20"/>
          <w:szCs w:val="22"/>
        </w:rPr>
        <w:t>Jalan</w:t>
      </w:r>
      <w:proofErr w:type="spellEnd"/>
      <w:r w:rsidRPr="00F03BDB">
        <w:rPr>
          <w:rFonts w:eastAsia="Batang"/>
          <w:color w:val="595959"/>
          <w:sz w:val="20"/>
          <w:szCs w:val="22"/>
        </w:rPr>
        <w:t xml:space="preserve"> 51A/223,</w:t>
      </w:r>
    </w:p>
    <w:p w:rsidR="00EA4C75" w:rsidRPr="00F03BDB" w:rsidRDefault="00EA4C75" w:rsidP="00EA4C75">
      <w:pPr>
        <w:rPr>
          <w:rFonts w:eastAsia="Batang"/>
          <w:color w:val="595959"/>
          <w:sz w:val="20"/>
          <w:szCs w:val="22"/>
        </w:rPr>
      </w:pPr>
      <w:r w:rsidRPr="00F03BDB">
        <w:rPr>
          <w:rFonts w:eastAsia="Batang"/>
          <w:color w:val="595959"/>
          <w:sz w:val="20"/>
          <w:szCs w:val="22"/>
        </w:rPr>
        <w:t xml:space="preserve">46100 </w:t>
      </w:r>
      <w:proofErr w:type="spellStart"/>
      <w:r w:rsidRPr="00F03BDB">
        <w:rPr>
          <w:rFonts w:eastAsia="Batang"/>
          <w:color w:val="595959"/>
          <w:sz w:val="20"/>
          <w:szCs w:val="22"/>
        </w:rPr>
        <w:t>Petaling</w:t>
      </w:r>
      <w:proofErr w:type="spellEnd"/>
      <w:r w:rsidRPr="00F03BDB">
        <w:rPr>
          <w:rFonts w:eastAsia="Batang"/>
          <w:color w:val="595959"/>
          <w:sz w:val="20"/>
          <w:szCs w:val="22"/>
        </w:rPr>
        <w:t xml:space="preserve"> Jaya</w:t>
      </w:r>
    </w:p>
    <w:p w:rsidR="00EA4C75" w:rsidRPr="00F03BDB" w:rsidRDefault="00EA4C75" w:rsidP="00EA4C75">
      <w:pPr>
        <w:rPr>
          <w:rFonts w:eastAsia="Batang"/>
          <w:color w:val="595959"/>
          <w:sz w:val="20"/>
          <w:szCs w:val="22"/>
        </w:rPr>
      </w:pPr>
      <w:r w:rsidRPr="00F03BDB">
        <w:rPr>
          <w:rFonts w:eastAsia="Batang"/>
          <w:color w:val="595959"/>
          <w:sz w:val="20"/>
          <w:szCs w:val="22"/>
        </w:rPr>
        <w:t xml:space="preserve">Selangor </w:t>
      </w:r>
      <w:proofErr w:type="spellStart"/>
      <w:r w:rsidRPr="00F03BDB">
        <w:rPr>
          <w:rFonts w:eastAsia="Batang"/>
          <w:color w:val="595959"/>
          <w:sz w:val="20"/>
          <w:szCs w:val="22"/>
        </w:rPr>
        <w:t>Darul</w:t>
      </w:r>
      <w:proofErr w:type="spellEnd"/>
      <w:r w:rsidRPr="00F03BDB">
        <w:rPr>
          <w:rFonts w:eastAsia="Batang"/>
          <w:color w:val="595959"/>
          <w:sz w:val="20"/>
          <w:szCs w:val="22"/>
        </w:rPr>
        <w:t xml:space="preserve"> </w:t>
      </w:r>
      <w:proofErr w:type="spellStart"/>
      <w:r w:rsidRPr="00F03BDB">
        <w:rPr>
          <w:rFonts w:eastAsia="Batang"/>
          <w:color w:val="595959"/>
          <w:sz w:val="20"/>
          <w:szCs w:val="22"/>
        </w:rPr>
        <w:t>Ehsan</w:t>
      </w:r>
      <w:proofErr w:type="spellEnd"/>
    </w:p>
    <w:p w:rsidR="00EA4C75" w:rsidRPr="00F03BDB" w:rsidRDefault="00EA4C75" w:rsidP="00EA4C75">
      <w:pPr>
        <w:rPr>
          <w:rFonts w:eastAsia="Batang"/>
          <w:color w:val="595959"/>
          <w:sz w:val="20"/>
          <w:szCs w:val="22"/>
        </w:rPr>
      </w:pPr>
      <w:r w:rsidRPr="00F03BDB">
        <w:rPr>
          <w:rFonts w:eastAsia="Batang"/>
          <w:color w:val="595959"/>
          <w:sz w:val="20"/>
          <w:szCs w:val="22"/>
        </w:rPr>
        <w:t>Malaysia</w:t>
      </w:r>
    </w:p>
    <w:p w:rsidR="00EA4C75" w:rsidRPr="00F03BDB" w:rsidRDefault="0004442F" w:rsidP="00EA4C75">
      <w:pPr>
        <w:rPr>
          <w:rFonts w:eastAsia="Batang"/>
          <w:color w:val="595959"/>
          <w:sz w:val="20"/>
          <w:szCs w:val="22"/>
        </w:rPr>
      </w:pPr>
      <w:r>
        <w:rPr>
          <w:rFonts w:eastAsia="Batang"/>
          <w:color w:val="595959"/>
          <w:sz w:val="20"/>
          <w:szCs w:val="22"/>
        </w:rPr>
        <w:t xml:space="preserve">Mobile: +6016 </w:t>
      </w:r>
      <w:r w:rsidR="00EA4C75" w:rsidRPr="00F03BDB">
        <w:rPr>
          <w:rFonts w:eastAsia="Batang"/>
          <w:color w:val="595959"/>
          <w:sz w:val="20"/>
          <w:szCs w:val="22"/>
        </w:rPr>
        <w:t>382 4353</w:t>
      </w:r>
    </w:p>
    <w:p w:rsidR="00EA4C75" w:rsidRDefault="00EA4C75" w:rsidP="00EA4C75">
      <w:pPr>
        <w:rPr>
          <w:b/>
          <w:bCs/>
          <w:szCs w:val="22"/>
        </w:rPr>
      </w:pPr>
    </w:p>
    <w:p w:rsidR="00EA4C75" w:rsidRPr="00F03BDB" w:rsidRDefault="00EA4C75" w:rsidP="00EA4C75">
      <w:pPr>
        <w:rPr>
          <w:rFonts w:eastAsia="Batang"/>
          <w:b/>
          <w:sz w:val="22"/>
          <w:szCs w:val="22"/>
        </w:rPr>
      </w:pPr>
      <w:proofErr w:type="spellStart"/>
      <w:r>
        <w:rPr>
          <w:rFonts w:eastAsia="Batang"/>
          <w:b/>
          <w:sz w:val="22"/>
          <w:szCs w:val="22"/>
        </w:rPr>
        <w:t>Sashendran</w:t>
      </w:r>
      <w:proofErr w:type="spellEnd"/>
      <w:r>
        <w:rPr>
          <w:rFonts w:eastAsia="Batang"/>
          <w:b/>
          <w:sz w:val="22"/>
          <w:szCs w:val="22"/>
        </w:rPr>
        <w:t xml:space="preserve"> </w:t>
      </w:r>
      <w:proofErr w:type="spellStart"/>
      <w:r>
        <w:rPr>
          <w:rFonts w:eastAsia="Batang"/>
          <w:b/>
          <w:sz w:val="22"/>
          <w:szCs w:val="22"/>
        </w:rPr>
        <w:t>Satkunaraja</w:t>
      </w:r>
      <w:proofErr w:type="spellEnd"/>
    </w:p>
    <w:p w:rsidR="00EA4C75" w:rsidRPr="00F03BDB" w:rsidRDefault="00EA4C75" w:rsidP="00EA4C75">
      <w:pPr>
        <w:rPr>
          <w:rFonts w:eastAsia="Batang"/>
          <w:color w:val="595959"/>
          <w:sz w:val="20"/>
          <w:szCs w:val="22"/>
        </w:rPr>
      </w:pPr>
      <w:r>
        <w:rPr>
          <w:rFonts w:eastAsia="Batang"/>
          <w:color w:val="595959"/>
          <w:sz w:val="20"/>
          <w:szCs w:val="22"/>
        </w:rPr>
        <w:t xml:space="preserve">Manager (Senior), </w:t>
      </w:r>
      <w:r w:rsidRPr="00F03BDB">
        <w:rPr>
          <w:rFonts w:eastAsia="Batang"/>
          <w:color w:val="595959"/>
          <w:sz w:val="20"/>
          <w:szCs w:val="22"/>
        </w:rPr>
        <w:t>Training</w:t>
      </w:r>
    </w:p>
    <w:p w:rsidR="00EA4C75" w:rsidRPr="00F03BDB" w:rsidRDefault="00EA4C75" w:rsidP="00EA4C75">
      <w:pPr>
        <w:rPr>
          <w:rFonts w:eastAsia="Batang"/>
          <w:color w:val="595959"/>
          <w:sz w:val="20"/>
          <w:szCs w:val="22"/>
        </w:rPr>
      </w:pPr>
      <w:proofErr w:type="gramStart"/>
      <w:r w:rsidRPr="00F03BDB">
        <w:rPr>
          <w:rFonts w:eastAsia="Batang"/>
          <w:color w:val="595959"/>
          <w:sz w:val="20"/>
          <w:szCs w:val="22"/>
        </w:rPr>
        <w:t xml:space="preserve">Scope International (Malaysia) </w:t>
      </w:r>
      <w:proofErr w:type="spellStart"/>
      <w:r w:rsidRPr="00F03BDB">
        <w:rPr>
          <w:rFonts w:eastAsia="Batang"/>
          <w:color w:val="595959"/>
          <w:sz w:val="20"/>
          <w:szCs w:val="22"/>
        </w:rPr>
        <w:t>Sdn</w:t>
      </w:r>
      <w:proofErr w:type="spellEnd"/>
      <w:r w:rsidRPr="00F03BDB">
        <w:rPr>
          <w:rFonts w:eastAsia="Batang"/>
          <w:color w:val="595959"/>
          <w:sz w:val="20"/>
          <w:szCs w:val="22"/>
        </w:rPr>
        <w:t>. Bhd.</w:t>
      </w:r>
      <w:proofErr w:type="gramEnd"/>
    </w:p>
    <w:p w:rsidR="00EA4C75" w:rsidRPr="00F03BDB" w:rsidRDefault="00EA4C75" w:rsidP="00EA4C75">
      <w:pPr>
        <w:rPr>
          <w:rFonts w:eastAsia="Batang"/>
          <w:color w:val="595959"/>
          <w:sz w:val="20"/>
          <w:szCs w:val="22"/>
        </w:rPr>
      </w:pPr>
      <w:r w:rsidRPr="00F03BDB">
        <w:rPr>
          <w:rFonts w:eastAsia="Batang"/>
          <w:color w:val="595959"/>
          <w:sz w:val="20"/>
          <w:szCs w:val="22"/>
        </w:rPr>
        <w:t xml:space="preserve">Level 4, </w:t>
      </w:r>
      <w:proofErr w:type="spellStart"/>
      <w:r w:rsidRPr="00F03BDB">
        <w:rPr>
          <w:rFonts w:eastAsia="Batang"/>
          <w:color w:val="595959"/>
          <w:sz w:val="20"/>
          <w:szCs w:val="22"/>
        </w:rPr>
        <w:t>Menara</w:t>
      </w:r>
      <w:proofErr w:type="spellEnd"/>
      <w:r w:rsidRPr="00F03BDB">
        <w:rPr>
          <w:rFonts w:eastAsia="Batang"/>
          <w:color w:val="595959"/>
          <w:sz w:val="20"/>
          <w:szCs w:val="22"/>
        </w:rPr>
        <w:t xml:space="preserve"> LYL,</w:t>
      </w:r>
    </w:p>
    <w:p w:rsidR="00EA4C75" w:rsidRPr="00F03BDB" w:rsidRDefault="00EA4C75" w:rsidP="00EA4C75">
      <w:pPr>
        <w:rPr>
          <w:rFonts w:eastAsia="Batang"/>
          <w:color w:val="595959"/>
          <w:sz w:val="20"/>
          <w:szCs w:val="22"/>
        </w:rPr>
      </w:pPr>
      <w:proofErr w:type="spellStart"/>
      <w:r w:rsidRPr="00F03BDB">
        <w:rPr>
          <w:rFonts w:eastAsia="Batang"/>
          <w:color w:val="595959"/>
          <w:sz w:val="20"/>
          <w:szCs w:val="22"/>
        </w:rPr>
        <w:t>Jalan</w:t>
      </w:r>
      <w:proofErr w:type="spellEnd"/>
      <w:r w:rsidRPr="00F03BDB">
        <w:rPr>
          <w:rFonts w:eastAsia="Batang"/>
          <w:color w:val="595959"/>
          <w:sz w:val="20"/>
          <w:szCs w:val="22"/>
        </w:rPr>
        <w:t xml:space="preserve"> 51A/223,</w:t>
      </w:r>
    </w:p>
    <w:p w:rsidR="00EA4C75" w:rsidRPr="00F03BDB" w:rsidRDefault="00EA4C75" w:rsidP="00EA4C75">
      <w:pPr>
        <w:rPr>
          <w:rFonts w:eastAsia="Batang"/>
          <w:color w:val="595959"/>
          <w:sz w:val="20"/>
          <w:szCs w:val="22"/>
        </w:rPr>
      </w:pPr>
      <w:r w:rsidRPr="00F03BDB">
        <w:rPr>
          <w:rFonts w:eastAsia="Batang"/>
          <w:color w:val="595959"/>
          <w:sz w:val="20"/>
          <w:szCs w:val="22"/>
        </w:rPr>
        <w:t xml:space="preserve">46100 </w:t>
      </w:r>
      <w:proofErr w:type="spellStart"/>
      <w:r w:rsidRPr="00F03BDB">
        <w:rPr>
          <w:rFonts w:eastAsia="Batang"/>
          <w:color w:val="595959"/>
          <w:sz w:val="20"/>
          <w:szCs w:val="22"/>
        </w:rPr>
        <w:t>Petaling</w:t>
      </w:r>
      <w:proofErr w:type="spellEnd"/>
      <w:r w:rsidRPr="00F03BDB">
        <w:rPr>
          <w:rFonts w:eastAsia="Batang"/>
          <w:color w:val="595959"/>
          <w:sz w:val="20"/>
          <w:szCs w:val="22"/>
        </w:rPr>
        <w:t xml:space="preserve"> Jaya</w:t>
      </w:r>
    </w:p>
    <w:p w:rsidR="00EA4C75" w:rsidRPr="00F03BDB" w:rsidRDefault="00EA4C75" w:rsidP="00EA4C75">
      <w:pPr>
        <w:rPr>
          <w:rFonts w:eastAsia="Batang"/>
          <w:color w:val="595959"/>
          <w:sz w:val="20"/>
          <w:szCs w:val="22"/>
        </w:rPr>
      </w:pPr>
      <w:r w:rsidRPr="00F03BDB">
        <w:rPr>
          <w:rFonts w:eastAsia="Batang"/>
          <w:color w:val="595959"/>
          <w:sz w:val="20"/>
          <w:szCs w:val="22"/>
        </w:rPr>
        <w:t xml:space="preserve">Selangor </w:t>
      </w:r>
      <w:proofErr w:type="spellStart"/>
      <w:r w:rsidRPr="00F03BDB">
        <w:rPr>
          <w:rFonts w:eastAsia="Batang"/>
          <w:color w:val="595959"/>
          <w:sz w:val="20"/>
          <w:szCs w:val="22"/>
        </w:rPr>
        <w:t>Darul</w:t>
      </w:r>
      <w:proofErr w:type="spellEnd"/>
      <w:r w:rsidRPr="00F03BDB">
        <w:rPr>
          <w:rFonts w:eastAsia="Batang"/>
          <w:color w:val="595959"/>
          <w:sz w:val="20"/>
          <w:szCs w:val="22"/>
        </w:rPr>
        <w:t xml:space="preserve"> </w:t>
      </w:r>
      <w:proofErr w:type="spellStart"/>
      <w:r w:rsidRPr="00F03BDB">
        <w:rPr>
          <w:rFonts w:eastAsia="Batang"/>
          <w:color w:val="595959"/>
          <w:sz w:val="20"/>
          <w:szCs w:val="22"/>
        </w:rPr>
        <w:t>Ehsan</w:t>
      </w:r>
      <w:proofErr w:type="spellEnd"/>
    </w:p>
    <w:p w:rsidR="00EA4C75" w:rsidRPr="00F03BDB" w:rsidRDefault="00EA4C75" w:rsidP="00EA4C75">
      <w:pPr>
        <w:rPr>
          <w:rFonts w:eastAsia="Batang"/>
          <w:color w:val="595959"/>
          <w:sz w:val="20"/>
          <w:szCs w:val="22"/>
        </w:rPr>
      </w:pPr>
      <w:r w:rsidRPr="00F03BDB">
        <w:rPr>
          <w:rFonts w:eastAsia="Batang"/>
          <w:color w:val="595959"/>
          <w:sz w:val="20"/>
          <w:szCs w:val="22"/>
        </w:rPr>
        <w:t>Malaysia</w:t>
      </w:r>
    </w:p>
    <w:p w:rsidR="00EA4C75" w:rsidRDefault="00EA4C75" w:rsidP="00EA4C75">
      <w:pPr>
        <w:rPr>
          <w:rFonts w:eastAsia="Batang"/>
          <w:color w:val="595959"/>
          <w:sz w:val="20"/>
          <w:szCs w:val="22"/>
        </w:rPr>
      </w:pPr>
      <w:r w:rsidRPr="00F03BDB">
        <w:rPr>
          <w:rFonts w:eastAsia="Batang"/>
          <w:color w:val="595959"/>
          <w:sz w:val="20"/>
          <w:szCs w:val="22"/>
        </w:rPr>
        <w:t>Mobile: +60</w:t>
      </w:r>
      <w:r>
        <w:rPr>
          <w:rFonts w:eastAsia="Batang"/>
          <w:color w:val="595959"/>
          <w:sz w:val="20"/>
          <w:szCs w:val="22"/>
        </w:rPr>
        <w:t>17</w:t>
      </w:r>
      <w:r w:rsidR="0004442F">
        <w:rPr>
          <w:rFonts w:eastAsia="Batang"/>
          <w:color w:val="595959"/>
          <w:sz w:val="20"/>
          <w:szCs w:val="22"/>
        </w:rPr>
        <w:t xml:space="preserve"> </w:t>
      </w:r>
      <w:r>
        <w:rPr>
          <w:rFonts w:eastAsia="Batang"/>
          <w:color w:val="595959"/>
          <w:sz w:val="20"/>
          <w:szCs w:val="22"/>
        </w:rPr>
        <w:t>398</w:t>
      </w:r>
      <w:r w:rsidR="0004442F">
        <w:rPr>
          <w:rFonts w:eastAsia="Batang"/>
          <w:color w:val="595959"/>
          <w:sz w:val="20"/>
          <w:szCs w:val="22"/>
        </w:rPr>
        <w:t xml:space="preserve"> </w:t>
      </w:r>
      <w:r>
        <w:rPr>
          <w:rFonts w:eastAsia="Batang"/>
          <w:color w:val="595959"/>
          <w:sz w:val="20"/>
          <w:szCs w:val="22"/>
        </w:rPr>
        <w:t>9269</w:t>
      </w:r>
    </w:p>
    <w:p w:rsidR="00D7252B" w:rsidRDefault="00D7252B" w:rsidP="00FE6F9A">
      <w:pPr>
        <w:rPr>
          <w:b/>
          <w:bCs/>
          <w:szCs w:val="22"/>
        </w:rPr>
      </w:pPr>
    </w:p>
    <w:sectPr w:rsidR="00D7252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0E6D5F6"/>
    <w:lvl w:ilvl="0">
      <w:numFmt w:val="bullet"/>
      <w:lvlText w:val="*"/>
      <w:lvlJc w:val="left"/>
    </w:lvl>
  </w:abstractNum>
  <w:abstractNum w:abstractNumId="1">
    <w:nsid w:val="00000002"/>
    <w:multiLevelType w:val="multilevel"/>
    <w:tmpl w:val="00000002"/>
    <w:name w:val="WW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0000003"/>
    <w:multiLevelType w:val="multilevel"/>
    <w:tmpl w:val="00000003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>
    <w:nsid w:val="00000007"/>
    <w:multiLevelType w:val="multilevel"/>
    <w:tmpl w:val="00000007"/>
    <w:name w:val="WW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>
    <w:nsid w:val="22C10024"/>
    <w:multiLevelType w:val="hybridMultilevel"/>
    <w:tmpl w:val="2CDA0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7046C3"/>
    <w:multiLevelType w:val="hybridMultilevel"/>
    <w:tmpl w:val="DFAEA1C0"/>
    <w:lvl w:ilvl="0" w:tplc="4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C23F6D"/>
    <w:multiLevelType w:val="hybridMultilevel"/>
    <w:tmpl w:val="1074A6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AE08FF"/>
    <w:multiLevelType w:val="hybridMultilevel"/>
    <w:tmpl w:val="29B8E652"/>
    <w:lvl w:ilvl="0" w:tplc="F82A19E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0449BB"/>
    <w:multiLevelType w:val="hybridMultilevel"/>
    <w:tmpl w:val="A9B2A3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6420F9"/>
    <w:multiLevelType w:val="hybridMultilevel"/>
    <w:tmpl w:val="2E18AF0A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B95F2C"/>
    <w:multiLevelType w:val="hybridMultilevel"/>
    <w:tmpl w:val="EA9E44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A9563F"/>
    <w:multiLevelType w:val="hybridMultilevel"/>
    <w:tmpl w:val="F02A0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6C297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0C49EC"/>
    <w:multiLevelType w:val="hybridMultilevel"/>
    <w:tmpl w:val="5C50F15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7D3624"/>
    <w:multiLevelType w:val="hybridMultilevel"/>
    <w:tmpl w:val="661A5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F20ED1"/>
    <w:multiLevelType w:val="hybridMultilevel"/>
    <w:tmpl w:val="548E3C5A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2F46FE"/>
    <w:multiLevelType w:val="hybridMultilevel"/>
    <w:tmpl w:val="FE768780"/>
    <w:lvl w:ilvl="0" w:tplc="AE4E6130">
      <w:start w:val="20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0C117C"/>
    <w:multiLevelType w:val="hybridMultilevel"/>
    <w:tmpl w:val="C50C0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cs="Times New Roman" w:hint="default"/>
        </w:rPr>
      </w:lvl>
    </w:lvlOverride>
  </w:num>
  <w:num w:numId="2">
    <w:abstractNumId w:val="0"/>
    <w:lvlOverride w:ilvl="0">
      <w:lvl w:ilvl="0">
        <w:start w:val="8"/>
        <w:numFmt w:val="bullet"/>
        <w:lvlText w:val=""/>
        <w:legacy w:legacy="1" w:legacySpace="0" w:legacyIndent="360"/>
        <w:lvlJc w:val="left"/>
        <w:rPr>
          <w:rFonts w:ascii="Wingdings" w:hAnsi="Wingdings" w:cs="Times New Roman" w:hint="default"/>
        </w:rPr>
      </w:lvl>
    </w:lvlOverride>
  </w:num>
  <w:num w:numId="3">
    <w:abstractNumId w:val="15"/>
  </w:num>
  <w:num w:numId="4">
    <w:abstractNumId w:val="6"/>
  </w:num>
  <w:num w:numId="5">
    <w:abstractNumId w:val="4"/>
  </w:num>
  <w:num w:numId="6">
    <w:abstractNumId w:val="8"/>
  </w:num>
  <w:num w:numId="7">
    <w:abstractNumId w:val="10"/>
  </w:num>
  <w:num w:numId="8">
    <w:abstractNumId w:val="12"/>
  </w:num>
  <w:num w:numId="9">
    <w:abstractNumId w:val="14"/>
  </w:num>
  <w:num w:numId="10">
    <w:abstractNumId w:val="5"/>
  </w:num>
  <w:num w:numId="11">
    <w:abstractNumId w:val="3"/>
  </w:num>
  <w:num w:numId="12">
    <w:abstractNumId w:val="1"/>
  </w:num>
  <w:num w:numId="13">
    <w:abstractNumId w:val="13"/>
  </w:num>
  <w:num w:numId="14">
    <w:abstractNumId w:val="7"/>
  </w:num>
  <w:num w:numId="15">
    <w:abstractNumId w:val="9"/>
  </w:num>
  <w:num w:numId="16">
    <w:abstractNumId w:val="18"/>
  </w:num>
  <w:num w:numId="17">
    <w:abstractNumId w:val="11"/>
  </w:num>
  <w:num w:numId="18">
    <w:abstractNumId w:val="17"/>
  </w:num>
  <w:num w:numId="19">
    <w:abstractNumId w:val="1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E6F9A"/>
    <w:rsid w:val="00003C26"/>
    <w:rsid w:val="000136A8"/>
    <w:rsid w:val="0004442F"/>
    <w:rsid w:val="00052AD1"/>
    <w:rsid w:val="000F79AB"/>
    <w:rsid w:val="00117A2B"/>
    <w:rsid w:val="001731F8"/>
    <w:rsid w:val="00197ED9"/>
    <w:rsid w:val="001D1131"/>
    <w:rsid w:val="0026160B"/>
    <w:rsid w:val="002764B2"/>
    <w:rsid w:val="003F0532"/>
    <w:rsid w:val="00403697"/>
    <w:rsid w:val="00411B81"/>
    <w:rsid w:val="0041424C"/>
    <w:rsid w:val="004326FC"/>
    <w:rsid w:val="0046454A"/>
    <w:rsid w:val="00482B1D"/>
    <w:rsid w:val="004E32DC"/>
    <w:rsid w:val="00515836"/>
    <w:rsid w:val="00524888"/>
    <w:rsid w:val="005861BB"/>
    <w:rsid w:val="005B46F5"/>
    <w:rsid w:val="006703D6"/>
    <w:rsid w:val="006919EF"/>
    <w:rsid w:val="00720258"/>
    <w:rsid w:val="0077724A"/>
    <w:rsid w:val="007B1B89"/>
    <w:rsid w:val="007C1BC3"/>
    <w:rsid w:val="007D7887"/>
    <w:rsid w:val="008141A6"/>
    <w:rsid w:val="008A0DC1"/>
    <w:rsid w:val="00912AB0"/>
    <w:rsid w:val="009228E8"/>
    <w:rsid w:val="009428F2"/>
    <w:rsid w:val="00963007"/>
    <w:rsid w:val="0096664F"/>
    <w:rsid w:val="009B27F0"/>
    <w:rsid w:val="009D39F4"/>
    <w:rsid w:val="00A415C7"/>
    <w:rsid w:val="00AA1791"/>
    <w:rsid w:val="00AA32E6"/>
    <w:rsid w:val="00AD6842"/>
    <w:rsid w:val="00AE0186"/>
    <w:rsid w:val="00AE5E60"/>
    <w:rsid w:val="00B24BF2"/>
    <w:rsid w:val="00B50860"/>
    <w:rsid w:val="00B636CF"/>
    <w:rsid w:val="00B83681"/>
    <w:rsid w:val="00BB529D"/>
    <w:rsid w:val="00BC217E"/>
    <w:rsid w:val="00BC4577"/>
    <w:rsid w:val="00BE319B"/>
    <w:rsid w:val="00C825C1"/>
    <w:rsid w:val="00C976AF"/>
    <w:rsid w:val="00CB50B0"/>
    <w:rsid w:val="00D11CF7"/>
    <w:rsid w:val="00D32912"/>
    <w:rsid w:val="00D41200"/>
    <w:rsid w:val="00D7252B"/>
    <w:rsid w:val="00E82060"/>
    <w:rsid w:val="00E869A9"/>
    <w:rsid w:val="00EA4C75"/>
    <w:rsid w:val="00EB7030"/>
    <w:rsid w:val="00EC2F50"/>
    <w:rsid w:val="00ED5C76"/>
    <w:rsid w:val="00F13CCA"/>
    <w:rsid w:val="00F3268E"/>
    <w:rsid w:val="00F412E0"/>
    <w:rsid w:val="00FD097C"/>
    <w:rsid w:val="00FE50BA"/>
    <w:rsid w:val="00FE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E6F9A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B46F5"/>
    <w:pPr>
      <w:suppressAutoHyphens/>
      <w:ind w:left="720"/>
    </w:pPr>
    <w:rPr>
      <w:kern w:val="1"/>
      <w:lang w:eastAsia="hi-IN" w:bidi="hi-IN"/>
    </w:rPr>
  </w:style>
  <w:style w:type="paragraph" w:styleId="BodyText">
    <w:name w:val="Body Text"/>
    <w:basedOn w:val="Normal"/>
    <w:link w:val="BodyTextChar"/>
    <w:rsid w:val="005B46F5"/>
    <w:pPr>
      <w:suppressAutoHyphens/>
      <w:jc w:val="both"/>
    </w:pPr>
    <w:rPr>
      <w:kern w:val="1"/>
      <w:lang w:eastAsia="hi-IN" w:bidi="hi-IN"/>
    </w:rPr>
  </w:style>
  <w:style w:type="character" w:customStyle="1" w:styleId="BodyTextChar">
    <w:name w:val="Body Text Char"/>
    <w:link w:val="BodyText"/>
    <w:rsid w:val="005B46F5"/>
    <w:rPr>
      <w:kern w:val="1"/>
      <w:sz w:val="24"/>
      <w:szCs w:val="24"/>
      <w:lang w:val="en-GB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A8FC8-31C0-46B2-9B68-54126759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Template: graduate sample CV (no experience)</vt:lpstr>
    </vt:vector>
  </TitlesOfParts>
  <Company>Reed Elsevier</Company>
  <LinksUpToDate>false</LinksUpToDate>
  <CharactersWithSpaces>7359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Template: graduate sample CV (no experience)</dc:title>
  <dc:subject/>
  <dc:creator>husseyk</dc:creator>
  <cp:keywords/>
  <dc:description/>
  <cp:lastModifiedBy>Windows User</cp:lastModifiedBy>
  <cp:revision>43</cp:revision>
  <dcterms:created xsi:type="dcterms:W3CDTF">2013-09-24T11:44:00Z</dcterms:created>
  <dcterms:modified xsi:type="dcterms:W3CDTF">2014-04-12T05:46:00Z</dcterms:modified>
</cp:coreProperties>
</file>