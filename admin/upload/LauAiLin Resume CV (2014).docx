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A7E" w:rsidRDefault="00342A7E">
      <w:pPr>
        <w:pStyle w:val="Heading2"/>
        <w:spacing w:line="360" w:lineRule="auto"/>
      </w:pPr>
      <w:r>
        <w:t>Lau Ai Lin</w:t>
      </w:r>
    </w:p>
    <w:p w:rsidR="00342A7E" w:rsidRDefault="00342A7E">
      <w:pPr>
        <w:pBdr>
          <w:top w:val="single" w:sz="4" w:space="1" w:color="000000"/>
        </w:pBdr>
        <w:spacing w:line="360" w:lineRule="auto"/>
      </w:pPr>
    </w:p>
    <w:p w:rsidR="00342A7E" w:rsidRDefault="00342A7E">
      <w:pPr>
        <w:spacing w:line="360" w:lineRule="auto"/>
      </w:pPr>
      <w:r>
        <w:t>Address</w:t>
      </w:r>
      <w:r>
        <w:tab/>
        <w:t xml:space="preserve">: </w:t>
      </w:r>
      <w:r>
        <w:tab/>
        <w:t xml:space="preserve">6-3A, </w:t>
      </w:r>
      <w:proofErr w:type="spellStart"/>
      <w:r>
        <w:t>Menara</w:t>
      </w:r>
      <w:proofErr w:type="spellEnd"/>
      <w:r>
        <w:t xml:space="preserve"> KLH,</w:t>
      </w:r>
    </w:p>
    <w:p w:rsidR="00342A7E" w:rsidRDefault="00342A7E">
      <w:pPr>
        <w:spacing w:line="360" w:lineRule="auto"/>
      </w:pPr>
      <w:r>
        <w:tab/>
      </w:r>
      <w:r>
        <w:tab/>
        <w:t xml:space="preserve">  </w:t>
      </w:r>
      <w:r>
        <w:tab/>
        <w:t>KLH Apartment,</w:t>
      </w:r>
    </w:p>
    <w:p w:rsidR="00342A7E" w:rsidRDefault="00342A7E">
      <w:pPr>
        <w:spacing w:line="360" w:lineRule="auto"/>
      </w:pPr>
      <w:r>
        <w:tab/>
      </w:r>
      <w:r>
        <w:tab/>
        <w:t xml:space="preserve">  </w:t>
      </w:r>
      <w:r>
        <w:tab/>
        <w:t xml:space="preserve">Bandar </w:t>
      </w:r>
      <w:proofErr w:type="spellStart"/>
      <w:r>
        <w:t>Puchong</w:t>
      </w:r>
      <w:proofErr w:type="spellEnd"/>
      <w:r>
        <w:t xml:space="preserve"> Jaya,</w:t>
      </w:r>
    </w:p>
    <w:p w:rsidR="00342A7E" w:rsidRDefault="00342A7E">
      <w:pPr>
        <w:spacing w:line="360" w:lineRule="auto"/>
        <w:rPr>
          <w:lang w:val="fr-LU"/>
        </w:rPr>
      </w:pPr>
      <w:r>
        <w:tab/>
      </w:r>
      <w:r>
        <w:tab/>
        <w:t xml:space="preserve">  </w:t>
      </w:r>
      <w:r>
        <w:tab/>
      </w:r>
      <w:r>
        <w:rPr>
          <w:lang w:val="fr-LU"/>
        </w:rPr>
        <w:t xml:space="preserve">47100, </w:t>
      </w:r>
      <w:proofErr w:type="spellStart"/>
      <w:r>
        <w:rPr>
          <w:lang w:val="fr-LU"/>
        </w:rPr>
        <w:t>Puchong</w:t>
      </w:r>
      <w:proofErr w:type="spellEnd"/>
    </w:p>
    <w:p w:rsidR="00342A7E" w:rsidRDefault="00342A7E">
      <w:pPr>
        <w:spacing w:line="360" w:lineRule="auto"/>
        <w:rPr>
          <w:lang w:val="fr-LU"/>
        </w:rPr>
      </w:pPr>
      <w:r>
        <w:rPr>
          <w:lang w:val="fr-LU"/>
        </w:rPr>
        <w:tab/>
      </w:r>
      <w:r>
        <w:rPr>
          <w:lang w:val="fr-LU"/>
        </w:rPr>
        <w:tab/>
        <w:t xml:space="preserve">  </w:t>
      </w:r>
      <w:r>
        <w:rPr>
          <w:lang w:val="fr-LU"/>
        </w:rPr>
        <w:tab/>
        <w:t>Selangor, Malaysia</w:t>
      </w:r>
    </w:p>
    <w:p w:rsidR="00342A7E" w:rsidRDefault="00342A7E">
      <w:pPr>
        <w:spacing w:line="360" w:lineRule="auto"/>
        <w:rPr>
          <w:lang w:val="fr-LU"/>
        </w:rPr>
      </w:pPr>
      <w:r>
        <w:rPr>
          <w:lang w:val="fr-LU"/>
        </w:rPr>
        <w:t xml:space="preserve">Mobile </w:t>
      </w:r>
      <w:r>
        <w:rPr>
          <w:lang w:val="fr-LU"/>
        </w:rPr>
        <w:tab/>
        <w:t xml:space="preserve">: </w:t>
      </w:r>
      <w:r>
        <w:rPr>
          <w:lang w:val="fr-LU"/>
        </w:rPr>
        <w:tab/>
        <w:t>01</w:t>
      </w:r>
      <w:r w:rsidR="00190B15">
        <w:rPr>
          <w:lang w:val="fr-LU"/>
        </w:rPr>
        <w:t>6</w:t>
      </w:r>
      <w:r>
        <w:rPr>
          <w:lang w:val="fr-LU"/>
        </w:rPr>
        <w:t>-</w:t>
      </w:r>
      <w:r w:rsidR="00190B15">
        <w:rPr>
          <w:lang w:val="fr-LU"/>
        </w:rPr>
        <w:t>6</w:t>
      </w:r>
      <w:r>
        <w:rPr>
          <w:lang w:val="fr-LU"/>
        </w:rPr>
        <w:t xml:space="preserve">347326 </w:t>
      </w:r>
    </w:p>
    <w:p w:rsidR="00342A7E" w:rsidRDefault="00342A7E">
      <w:pPr>
        <w:spacing w:line="360" w:lineRule="auto"/>
      </w:pPr>
      <w:r>
        <w:t>Email</w:t>
      </w:r>
      <w:r>
        <w:tab/>
      </w:r>
      <w:r>
        <w:tab/>
        <w:t xml:space="preserve">: </w:t>
      </w:r>
      <w:r>
        <w:tab/>
        <w:t>ashley_lau@email.com</w:t>
      </w:r>
    </w:p>
    <w:p w:rsidR="00342A7E" w:rsidRDefault="00342A7E">
      <w:pPr>
        <w:spacing w:line="360" w:lineRule="auto"/>
        <w:rPr>
          <w:b/>
          <w:sz w:val="28"/>
          <w:szCs w:val="28"/>
        </w:rPr>
      </w:pPr>
    </w:p>
    <w:p w:rsidR="00342A7E" w:rsidRDefault="00342A7E">
      <w:pPr>
        <w:spacing w:line="360" w:lineRule="auto"/>
      </w:pPr>
      <w:r>
        <w:rPr>
          <w:b/>
          <w:sz w:val="28"/>
          <w:szCs w:val="28"/>
        </w:rPr>
        <w:t>Experience</w:t>
      </w:r>
      <w:r>
        <w:tab/>
      </w:r>
    </w:p>
    <w:p w:rsidR="00342A7E" w:rsidRDefault="00342A7E">
      <w:pPr>
        <w:pBdr>
          <w:top w:val="single" w:sz="4" w:space="1" w:color="000000"/>
        </w:pBdr>
        <w:spacing w:line="360" w:lineRule="auto"/>
      </w:pPr>
    </w:p>
    <w:p w:rsidR="00A574AF" w:rsidRPr="005C7141" w:rsidRDefault="00274814" w:rsidP="00A574AF">
      <w:pPr>
        <w:pBdr>
          <w:top w:val="single" w:sz="4" w:space="1" w:color="000000"/>
        </w:pBdr>
        <w:spacing w:line="360" w:lineRule="auto"/>
        <w:rPr>
          <w:b/>
        </w:rPr>
      </w:pPr>
      <w:r>
        <w:rPr>
          <w:b/>
        </w:rPr>
        <w:t>UNITED OVERSEAS BANK</w:t>
      </w:r>
      <w:r w:rsidR="00B008A2">
        <w:rPr>
          <w:b/>
        </w:rPr>
        <w:t xml:space="preserve"> </w:t>
      </w:r>
      <w:r w:rsidR="00956A6F">
        <w:rPr>
          <w:b/>
        </w:rPr>
        <w:t xml:space="preserve"> </w:t>
      </w:r>
      <w:r w:rsidR="00B008A2">
        <w:rPr>
          <w:b/>
        </w:rPr>
        <w:t>(</w:t>
      </w:r>
      <w:r w:rsidR="00956A6F">
        <w:rPr>
          <w:b/>
        </w:rPr>
        <w:t xml:space="preserve"> Jan 2011 </w:t>
      </w:r>
      <w:r w:rsidR="00CF27F2">
        <w:rPr>
          <w:b/>
        </w:rPr>
        <w:t>–</w:t>
      </w:r>
      <w:r w:rsidR="00956A6F">
        <w:rPr>
          <w:b/>
        </w:rPr>
        <w:t xml:space="preserve"> </w:t>
      </w:r>
      <w:r w:rsidR="0060738E">
        <w:rPr>
          <w:b/>
        </w:rPr>
        <w:t>Present</w:t>
      </w:r>
      <w:r w:rsidR="00B008A2">
        <w:rPr>
          <w:b/>
        </w:rPr>
        <w:t>)</w:t>
      </w:r>
    </w:p>
    <w:p w:rsidR="00A574AF" w:rsidRPr="005C7141" w:rsidRDefault="00274814" w:rsidP="00A574AF">
      <w:pPr>
        <w:pBdr>
          <w:top w:val="single" w:sz="4" w:space="1" w:color="000000"/>
        </w:pBdr>
        <w:spacing w:line="360" w:lineRule="auto"/>
        <w:rPr>
          <w:i/>
        </w:rPr>
      </w:pPr>
      <w:r>
        <w:rPr>
          <w:i/>
        </w:rPr>
        <w:t>Senior Human resource officer</w:t>
      </w:r>
      <w:r w:rsidR="00B008A2">
        <w:rPr>
          <w:i/>
        </w:rPr>
        <w:t xml:space="preserve"> </w:t>
      </w:r>
    </w:p>
    <w:p w:rsidR="00A90D56" w:rsidRDefault="00A90D56" w:rsidP="00A90D56">
      <w:pPr>
        <w:pStyle w:val="ListParagraph"/>
        <w:ind w:left="0"/>
        <w:rPr>
          <w:rStyle w:val="apple-converted-space"/>
          <w:rFonts w:ascii="Helvetica" w:hAnsi="Helvetica" w:cs="Helvetica"/>
          <w:color w:val="000000"/>
          <w:sz w:val="18"/>
          <w:szCs w:val="18"/>
          <w:shd w:val="clear" w:color="auto" w:fill="FFFFFF"/>
        </w:rPr>
      </w:pPr>
    </w:p>
    <w:p w:rsidR="00A90D56" w:rsidRDefault="00A90D56" w:rsidP="00A90D56">
      <w:pPr>
        <w:pStyle w:val="ListParagraph"/>
        <w:ind w:left="0"/>
        <w:rPr>
          <w:rStyle w:val="apple-converted-space"/>
          <w:rFonts w:ascii="Helvetica" w:hAnsi="Helvetica" w:cs="Helvetica"/>
          <w:color w:val="000000"/>
          <w:sz w:val="18"/>
          <w:szCs w:val="18"/>
          <w:shd w:val="clear" w:color="auto" w:fill="FFFFFF"/>
        </w:rPr>
      </w:pPr>
    </w:p>
    <w:p w:rsidR="00A90D56" w:rsidRDefault="00A90D56" w:rsidP="00A90D56">
      <w:pPr>
        <w:pStyle w:val="ListParagraph"/>
        <w:ind w:left="0"/>
        <w:rPr>
          <w:rStyle w:val="apple-converted-space"/>
          <w:rFonts w:ascii="Helvetica" w:hAnsi="Helvetica" w:cs="Helvetica"/>
          <w:color w:val="000000"/>
          <w:sz w:val="18"/>
          <w:szCs w:val="18"/>
          <w:shd w:val="clear" w:color="auto" w:fill="FFFFFF"/>
        </w:rPr>
      </w:pPr>
    </w:p>
    <w:p w:rsidR="00A90D56" w:rsidRPr="004C4543" w:rsidRDefault="00A90D56" w:rsidP="00A90D56">
      <w:pPr>
        <w:numPr>
          <w:ilvl w:val="0"/>
          <w:numId w:val="18"/>
        </w:numPr>
        <w:suppressAutoHyphens w:val="0"/>
        <w:spacing w:after="100" w:afterAutospacing="1"/>
      </w:pPr>
      <w:r w:rsidRPr="004C4543">
        <w:t>Screen recruitment candidates through face-to-face / phone interviews</w:t>
      </w:r>
    </w:p>
    <w:p w:rsidR="00EE6F47" w:rsidRPr="004C4543" w:rsidRDefault="00EE6F47" w:rsidP="00A90D56">
      <w:pPr>
        <w:numPr>
          <w:ilvl w:val="0"/>
          <w:numId w:val="18"/>
        </w:numPr>
        <w:suppressAutoHyphens w:val="0"/>
        <w:spacing w:after="100" w:afterAutospacing="1"/>
      </w:pPr>
      <w:r w:rsidRPr="004C4543">
        <w:rPr>
          <w:color w:val="000000"/>
          <w:shd w:val="clear" w:color="auto" w:fill="FFFFFF"/>
        </w:rPr>
        <w:t>Screens applicants for basic compliance with qualifications, summarizes CVs for evaluation by the departmental heads.</w:t>
      </w:r>
    </w:p>
    <w:p w:rsidR="00EE6F47" w:rsidRPr="004C4543" w:rsidRDefault="00EE6F47" w:rsidP="00A90D56">
      <w:pPr>
        <w:numPr>
          <w:ilvl w:val="0"/>
          <w:numId w:val="18"/>
        </w:numPr>
        <w:suppressAutoHyphens w:val="0"/>
        <w:spacing w:after="100" w:afterAutospacing="1"/>
      </w:pPr>
      <w:r w:rsidRPr="004C4543">
        <w:rPr>
          <w:color w:val="000000"/>
          <w:shd w:val="clear" w:color="auto" w:fill="FFFFFF"/>
        </w:rPr>
        <w:t>Meets walk-in applicants, collects and assesses CVs.</w:t>
      </w:r>
    </w:p>
    <w:p w:rsidR="00EE6F47" w:rsidRPr="004C4543" w:rsidRDefault="00EE6F47" w:rsidP="00A90D56">
      <w:pPr>
        <w:numPr>
          <w:ilvl w:val="0"/>
          <w:numId w:val="18"/>
        </w:numPr>
        <w:suppressAutoHyphens w:val="0"/>
        <w:spacing w:after="100" w:afterAutospacing="1"/>
      </w:pPr>
      <w:r w:rsidRPr="004C4543">
        <w:rPr>
          <w:color w:val="000000"/>
          <w:shd w:val="clear" w:color="auto" w:fill="FFFFFF"/>
        </w:rPr>
        <w:t>Obtains and assess all certificates and testimonials of the candidates.</w:t>
      </w:r>
    </w:p>
    <w:p w:rsidR="00EE6F47" w:rsidRPr="004C4543" w:rsidRDefault="00EE6F47" w:rsidP="00A90D56">
      <w:pPr>
        <w:numPr>
          <w:ilvl w:val="0"/>
          <w:numId w:val="18"/>
        </w:numPr>
        <w:suppressAutoHyphens w:val="0"/>
        <w:spacing w:after="100" w:afterAutospacing="1"/>
      </w:pPr>
      <w:r w:rsidRPr="004C4543">
        <w:rPr>
          <w:color w:val="000000"/>
          <w:shd w:val="clear" w:color="auto" w:fill="FFFFFF"/>
        </w:rPr>
        <w:t>Ensure all vacancies are filled with the suitable candidates within the targeted time.</w:t>
      </w:r>
    </w:p>
    <w:p w:rsidR="00EE6F47" w:rsidRPr="004C4543" w:rsidRDefault="00EE6F47" w:rsidP="00A90D56">
      <w:pPr>
        <w:numPr>
          <w:ilvl w:val="0"/>
          <w:numId w:val="18"/>
        </w:numPr>
        <w:suppressAutoHyphens w:val="0"/>
        <w:spacing w:after="100" w:afterAutospacing="1"/>
      </w:pPr>
      <w:r w:rsidRPr="004C4543">
        <w:rPr>
          <w:color w:val="000000"/>
          <w:shd w:val="clear" w:color="auto" w:fill="FFFFFF"/>
        </w:rPr>
        <w:t>Interview candidates up to supervisors level and provide feedback to both HR Manager and Line Manager</w:t>
      </w:r>
    </w:p>
    <w:p w:rsidR="00EE6F47" w:rsidRPr="004C4543" w:rsidRDefault="00EE6F47" w:rsidP="00A90D56">
      <w:pPr>
        <w:numPr>
          <w:ilvl w:val="0"/>
          <w:numId w:val="18"/>
        </w:numPr>
        <w:suppressAutoHyphens w:val="0"/>
        <w:spacing w:after="100" w:afterAutospacing="1"/>
      </w:pPr>
      <w:r w:rsidRPr="004C4543">
        <w:rPr>
          <w:color w:val="000000"/>
          <w:shd w:val="clear" w:color="auto" w:fill="FFFFFF"/>
        </w:rPr>
        <w:t>Ensure all recruitment policies, procedures and techniques are adhered to and recommend improvements.</w:t>
      </w:r>
    </w:p>
    <w:p w:rsidR="00EE6F47" w:rsidRPr="004C4543" w:rsidRDefault="00EE6F47" w:rsidP="00A90D56">
      <w:pPr>
        <w:numPr>
          <w:ilvl w:val="0"/>
          <w:numId w:val="18"/>
        </w:numPr>
        <w:suppressAutoHyphens w:val="0"/>
        <w:spacing w:after="100" w:afterAutospacing="1"/>
      </w:pPr>
      <w:r w:rsidRPr="004C4543">
        <w:rPr>
          <w:color w:val="000000"/>
          <w:shd w:val="clear" w:color="auto" w:fill="FFFFFF"/>
        </w:rPr>
        <w:t>Forwards collected CVs to the concerned departmental heads for evaluation and interviews.</w:t>
      </w:r>
    </w:p>
    <w:p w:rsidR="00EE6F47" w:rsidRPr="004C4543" w:rsidRDefault="00EE6F47" w:rsidP="00A90D56">
      <w:pPr>
        <w:numPr>
          <w:ilvl w:val="0"/>
          <w:numId w:val="18"/>
        </w:numPr>
        <w:suppressAutoHyphens w:val="0"/>
        <w:spacing w:after="100" w:afterAutospacing="1"/>
      </w:pPr>
      <w:r w:rsidRPr="004C4543">
        <w:rPr>
          <w:color w:val="000000"/>
          <w:shd w:val="clear" w:color="auto" w:fill="FFFFFF"/>
        </w:rPr>
        <w:t>Conducts new employee orientation and apprises employee of benefit options.</w:t>
      </w:r>
    </w:p>
    <w:p w:rsidR="00A90D56" w:rsidRPr="004C4543" w:rsidRDefault="00EE6F47" w:rsidP="00EE6F47">
      <w:pPr>
        <w:numPr>
          <w:ilvl w:val="0"/>
          <w:numId w:val="18"/>
        </w:numPr>
        <w:suppressAutoHyphens w:val="0"/>
        <w:spacing w:after="100" w:afterAutospacing="1"/>
      </w:pPr>
      <w:r w:rsidRPr="004C4543">
        <w:rPr>
          <w:color w:val="000000"/>
          <w:shd w:val="clear" w:color="auto" w:fill="FFFFFF"/>
        </w:rPr>
        <w:t>Types employment contracts, and issues engagement advice.</w:t>
      </w:r>
    </w:p>
    <w:p w:rsidR="00A90D56" w:rsidRPr="004C4543" w:rsidRDefault="00A90D56" w:rsidP="00A90D56">
      <w:pPr>
        <w:pStyle w:val="ListParagraph"/>
        <w:numPr>
          <w:ilvl w:val="0"/>
          <w:numId w:val="18"/>
        </w:numPr>
        <w:rPr>
          <w:rFonts w:ascii="Times New Roman" w:eastAsia="Times New Roman" w:hAnsi="Times New Roman"/>
          <w:sz w:val="24"/>
          <w:szCs w:val="24"/>
        </w:rPr>
      </w:pPr>
      <w:r w:rsidRPr="004C4543">
        <w:rPr>
          <w:rFonts w:ascii="Times New Roman" w:eastAsia="Times New Roman" w:hAnsi="Times New Roman"/>
          <w:sz w:val="24"/>
          <w:szCs w:val="24"/>
        </w:rPr>
        <w:t xml:space="preserve">Conducting orientation programs for new employees. </w:t>
      </w:r>
    </w:p>
    <w:p w:rsidR="00A90D56" w:rsidRPr="004C4543" w:rsidRDefault="00A90D56" w:rsidP="00A90D56">
      <w:pPr>
        <w:pStyle w:val="ListParagraph"/>
        <w:numPr>
          <w:ilvl w:val="0"/>
          <w:numId w:val="18"/>
        </w:numPr>
        <w:rPr>
          <w:rFonts w:ascii="Times New Roman" w:eastAsia="Times New Roman" w:hAnsi="Times New Roman"/>
          <w:sz w:val="24"/>
          <w:szCs w:val="24"/>
        </w:rPr>
      </w:pPr>
      <w:r w:rsidRPr="004C4543">
        <w:rPr>
          <w:rFonts w:ascii="Times New Roman" w:eastAsia="Times New Roman" w:hAnsi="Times New Roman"/>
          <w:sz w:val="24"/>
          <w:szCs w:val="24"/>
        </w:rPr>
        <w:t>Handling recruitment and arrange interview session</w:t>
      </w:r>
    </w:p>
    <w:p w:rsidR="00A90D56" w:rsidRPr="004C4543" w:rsidRDefault="00A90D56" w:rsidP="00A90D56">
      <w:pPr>
        <w:pStyle w:val="ListParagraph"/>
        <w:numPr>
          <w:ilvl w:val="0"/>
          <w:numId w:val="18"/>
        </w:numPr>
        <w:rPr>
          <w:rFonts w:ascii="Times New Roman" w:eastAsia="Times New Roman" w:hAnsi="Times New Roman"/>
          <w:sz w:val="24"/>
          <w:szCs w:val="24"/>
        </w:rPr>
      </w:pPr>
      <w:r w:rsidRPr="004C4543">
        <w:rPr>
          <w:rFonts w:ascii="Times New Roman" w:hAnsi="Times New Roman"/>
          <w:color w:val="000000"/>
          <w:sz w:val="24"/>
          <w:szCs w:val="24"/>
          <w:lang w:val="en-SG" w:eastAsia="en-SG"/>
        </w:rPr>
        <w:t>Assist in conducting counselling, handling discipline, and employees’ retention of the portfolio</w:t>
      </w:r>
    </w:p>
    <w:p w:rsidR="00A90D56" w:rsidRPr="004C4543" w:rsidRDefault="00274814" w:rsidP="00A90D56">
      <w:pPr>
        <w:pStyle w:val="ListParagraph"/>
        <w:numPr>
          <w:ilvl w:val="0"/>
          <w:numId w:val="18"/>
        </w:numPr>
        <w:rPr>
          <w:rFonts w:ascii="Times New Roman" w:eastAsia="Times New Roman" w:hAnsi="Times New Roman"/>
          <w:sz w:val="24"/>
          <w:szCs w:val="24"/>
        </w:rPr>
      </w:pPr>
      <w:r w:rsidRPr="004C4543">
        <w:rPr>
          <w:rFonts w:ascii="Times New Roman" w:hAnsi="Times New Roman"/>
          <w:sz w:val="24"/>
          <w:szCs w:val="24"/>
          <w:lang w:val="en-SG" w:eastAsia="en-SG"/>
        </w:rPr>
        <w:t>Any other HR ad-hoc duties and projects assigned</w:t>
      </w:r>
    </w:p>
    <w:p w:rsidR="00A90D56" w:rsidRPr="004C4543" w:rsidRDefault="00A90D56" w:rsidP="00A90D56">
      <w:pPr>
        <w:pStyle w:val="ListParagraph"/>
        <w:numPr>
          <w:ilvl w:val="0"/>
          <w:numId w:val="18"/>
        </w:numPr>
        <w:rPr>
          <w:rFonts w:ascii="Times New Roman" w:eastAsia="Times New Roman" w:hAnsi="Times New Roman"/>
          <w:sz w:val="24"/>
          <w:szCs w:val="24"/>
        </w:rPr>
      </w:pPr>
      <w:r w:rsidRPr="004C4543">
        <w:rPr>
          <w:rFonts w:ascii="Times New Roman" w:hAnsi="Times New Roman"/>
          <w:color w:val="000000"/>
          <w:sz w:val="24"/>
          <w:szCs w:val="24"/>
          <w:lang w:val="en-SG" w:eastAsia="en-SG"/>
        </w:rPr>
        <w:t>Ensure completion of all documentation as per the recruitment standards and processes.</w:t>
      </w:r>
    </w:p>
    <w:p w:rsidR="00A90D56" w:rsidRPr="004C4543" w:rsidRDefault="00A90D56" w:rsidP="004C4543">
      <w:pPr>
        <w:pStyle w:val="ListParagraph"/>
        <w:numPr>
          <w:ilvl w:val="0"/>
          <w:numId w:val="18"/>
        </w:numPr>
        <w:rPr>
          <w:rFonts w:ascii="Times New Roman" w:eastAsia="Times New Roman" w:hAnsi="Times New Roman"/>
          <w:sz w:val="24"/>
          <w:szCs w:val="24"/>
        </w:rPr>
      </w:pPr>
      <w:r w:rsidRPr="004C4543">
        <w:rPr>
          <w:rFonts w:ascii="Times New Roman" w:hAnsi="Times New Roman"/>
          <w:color w:val="000000"/>
          <w:sz w:val="24"/>
          <w:szCs w:val="24"/>
          <w:lang w:val="en-SG" w:eastAsia="en-SG"/>
        </w:rPr>
        <w:lastRenderedPageBreak/>
        <w:t>Recommend improvements to Recruitment and administration procedures and forms.</w:t>
      </w:r>
    </w:p>
    <w:p w:rsidR="00A90D56" w:rsidRPr="004C4543" w:rsidRDefault="00A90D56" w:rsidP="004C4543">
      <w:pPr>
        <w:pStyle w:val="ListParagraph"/>
        <w:numPr>
          <w:ilvl w:val="0"/>
          <w:numId w:val="18"/>
        </w:numPr>
        <w:rPr>
          <w:rFonts w:ascii="Times New Roman" w:eastAsia="Times New Roman" w:hAnsi="Times New Roman"/>
          <w:sz w:val="24"/>
          <w:szCs w:val="24"/>
        </w:rPr>
      </w:pPr>
      <w:r w:rsidRPr="004C4543">
        <w:rPr>
          <w:rFonts w:ascii="Times New Roman" w:hAnsi="Times New Roman"/>
          <w:color w:val="000000"/>
          <w:sz w:val="24"/>
          <w:szCs w:val="24"/>
          <w:shd w:val="clear" w:color="auto" w:fill="FFFFFF"/>
        </w:rPr>
        <w:t>Designs recruitment advertisements</w:t>
      </w:r>
    </w:p>
    <w:p w:rsidR="00A90D56" w:rsidRPr="004C4543" w:rsidRDefault="00A90D56" w:rsidP="004C4543">
      <w:pPr>
        <w:pStyle w:val="ListParagraph"/>
        <w:numPr>
          <w:ilvl w:val="0"/>
          <w:numId w:val="18"/>
        </w:numPr>
        <w:rPr>
          <w:rFonts w:ascii="Times New Roman" w:eastAsia="Times New Roman" w:hAnsi="Times New Roman"/>
          <w:sz w:val="24"/>
          <w:szCs w:val="24"/>
        </w:rPr>
      </w:pPr>
      <w:r w:rsidRPr="004C4543">
        <w:rPr>
          <w:rFonts w:ascii="Times New Roman" w:hAnsi="Times New Roman"/>
          <w:color w:val="000000"/>
          <w:sz w:val="24"/>
          <w:szCs w:val="24"/>
          <w:shd w:val="clear" w:color="auto" w:fill="FFFFFF"/>
        </w:rPr>
        <w:t>Draft employment offer letter and contracts for selected candidates</w:t>
      </w:r>
    </w:p>
    <w:p w:rsidR="005C7141" w:rsidRDefault="005C7141" w:rsidP="004C4543">
      <w:pPr>
        <w:spacing w:line="360" w:lineRule="auto"/>
        <w:rPr>
          <w:lang w:eastAsia="en-US"/>
        </w:rPr>
      </w:pPr>
    </w:p>
    <w:p w:rsidR="003A6639" w:rsidRDefault="003A6639" w:rsidP="004C4543">
      <w:pPr>
        <w:pBdr>
          <w:top w:val="single" w:sz="4" w:space="0" w:color="000000"/>
        </w:pBdr>
        <w:spacing w:line="360" w:lineRule="auto"/>
      </w:pPr>
    </w:p>
    <w:p w:rsidR="00190B15" w:rsidRPr="005C7141" w:rsidRDefault="00D76142" w:rsidP="004C4543">
      <w:pPr>
        <w:pBdr>
          <w:top w:val="single" w:sz="4" w:space="0" w:color="000000"/>
        </w:pBdr>
        <w:spacing w:line="360" w:lineRule="auto"/>
        <w:rPr>
          <w:b/>
        </w:rPr>
      </w:pPr>
      <w:proofErr w:type="gramStart"/>
      <w:r>
        <w:rPr>
          <w:b/>
        </w:rPr>
        <w:t>Stratford  (</w:t>
      </w:r>
      <w:proofErr w:type="gramEnd"/>
      <w:r>
        <w:rPr>
          <w:b/>
        </w:rPr>
        <w:t>June 2008</w:t>
      </w:r>
      <w:r w:rsidR="00956A6F">
        <w:rPr>
          <w:b/>
        </w:rPr>
        <w:t xml:space="preserve"> to December 2010</w:t>
      </w:r>
      <w:r w:rsidR="00190B15" w:rsidRPr="005C7141">
        <w:rPr>
          <w:b/>
        </w:rPr>
        <w:t>)</w:t>
      </w:r>
    </w:p>
    <w:p w:rsidR="00956A6F" w:rsidRDefault="0063052E" w:rsidP="004C4543">
      <w:pPr>
        <w:pBdr>
          <w:top w:val="single" w:sz="4" w:space="0" w:color="000000"/>
        </w:pBdr>
        <w:spacing w:line="360" w:lineRule="auto"/>
        <w:rPr>
          <w:i/>
        </w:rPr>
      </w:pPr>
      <w:r>
        <w:rPr>
          <w:i/>
        </w:rPr>
        <w:t>Human resource executive</w:t>
      </w:r>
    </w:p>
    <w:p w:rsidR="00956A6F" w:rsidRDefault="00956A6F" w:rsidP="004C4543">
      <w:pPr>
        <w:pBdr>
          <w:top w:val="single" w:sz="4" w:space="0" w:color="000000"/>
        </w:pBdr>
        <w:spacing w:line="360" w:lineRule="auto"/>
        <w:rPr>
          <w:i/>
        </w:rPr>
      </w:pPr>
    </w:p>
    <w:p w:rsidR="00956A6F" w:rsidRPr="003A6639" w:rsidRDefault="00956A6F" w:rsidP="00956A6F">
      <w:pPr>
        <w:numPr>
          <w:ilvl w:val="0"/>
          <w:numId w:val="17"/>
        </w:numPr>
        <w:pBdr>
          <w:top w:val="single" w:sz="4" w:space="1" w:color="000000"/>
        </w:pBdr>
        <w:spacing w:line="360" w:lineRule="auto"/>
        <w:rPr>
          <w:i/>
        </w:rPr>
      </w:pPr>
      <w:r w:rsidRPr="003A6639">
        <w:rPr>
          <w:color w:val="000000"/>
          <w:lang w:val="en-SG" w:eastAsia="en-SG"/>
        </w:rPr>
        <w:t>Reporting to the General Manager of Human Resources, the incumbent will develop and implement effective recruitment strategies, procedures and practices including hiring the right candidate for the right job at the right place.</w:t>
      </w:r>
    </w:p>
    <w:p w:rsidR="00956A6F" w:rsidRPr="003A6639" w:rsidRDefault="00956A6F" w:rsidP="00956A6F">
      <w:pPr>
        <w:numPr>
          <w:ilvl w:val="0"/>
          <w:numId w:val="17"/>
        </w:numPr>
        <w:pBdr>
          <w:top w:val="single" w:sz="4" w:space="1" w:color="000000"/>
        </w:pBdr>
        <w:spacing w:line="360" w:lineRule="auto"/>
        <w:rPr>
          <w:i/>
        </w:rPr>
      </w:pPr>
      <w:r w:rsidRPr="003A6639">
        <w:rPr>
          <w:color w:val="000000"/>
          <w:lang w:val="en-SG" w:eastAsia="en-SG"/>
        </w:rPr>
        <w:t>Sourcing, pre-screening, phone interviewing and shortlisting of candidates</w:t>
      </w:r>
    </w:p>
    <w:p w:rsidR="00956A6F" w:rsidRPr="003A6639" w:rsidRDefault="00956A6F" w:rsidP="00956A6F">
      <w:pPr>
        <w:numPr>
          <w:ilvl w:val="0"/>
          <w:numId w:val="17"/>
        </w:numPr>
        <w:pBdr>
          <w:top w:val="single" w:sz="4" w:space="1" w:color="000000"/>
        </w:pBdr>
        <w:spacing w:line="360" w:lineRule="auto"/>
        <w:rPr>
          <w:i/>
        </w:rPr>
      </w:pPr>
      <w:r w:rsidRPr="003A6639">
        <w:rPr>
          <w:color w:val="000000"/>
          <w:lang w:val="en-SG" w:eastAsia="en-SG"/>
        </w:rPr>
        <w:t>Arrange face to face interview session with line managers</w:t>
      </w:r>
    </w:p>
    <w:p w:rsidR="00956A6F" w:rsidRPr="003A6639" w:rsidRDefault="00956A6F" w:rsidP="00956A6F">
      <w:pPr>
        <w:numPr>
          <w:ilvl w:val="0"/>
          <w:numId w:val="17"/>
        </w:numPr>
        <w:pBdr>
          <w:top w:val="single" w:sz="4" w:space="1" w:color="000000"/>
        </w:pBdr>
        <w:spacing w:line="360" w:lineRule="auto"/>
        <w:rPr>
          <w:i/>
        </w:rPr>
      </w:pPr>
      <w:r w:rsidRPr="003A6639">
        <w:rPr>
          <w:color w:val="000000"/>
          <w:lang w:val="en-SG" w:eastAsia="en-SG"/>
        </w:rPr>
        <w:t>Promote and foster positive work culture, drive corporate values in line with the organization goals and direction</w:t>
      </w:r>
    </w:p>
    <w:p w:rsidR="00956A6F" w:rsidRPr="003A6639" w:rsidRDefault="00956A6F" w:rsidP="00956A6F">
      <w:pPr>
        <w:numPr>
          <w:ilvl w:val="0"/>
          <w:numId w:val="17"/>
        </w:numPr>
        <w:pBdr>
          <w:top w:val="single" w:sz="4" w:space="1" w:color="000000"/>
        </w:pBdr>
        <w:spacing w:line="360" w:lineRule="auto"/>
        <w:rPr>
          <w:i/>
        </w:rPr>
      </w:pPr>
      <w:r w:rsidRPr="003A6639">
        <w:rPr>
          <w:color w:val="000000"/>
          <w:lang w:val="en-SG" w:eastAsia="en-SG"/>
        </w:rPr>
        <w:t xml:space="preserve">Apply various recruitment tools </w:t>
      </w:r>
      <w:proofErr w:type="spellStart"/>
      <w:r w:rsidRPr="003A6639">
        <w:rPr>
          <w:color w:val="000000"/>
          <w:lang w:val="en-SG" w:eastAsia="en-SG"/>
        </w:rPr>
        <w:t>ie</w:t>
      </w:r>
      <w:proofErr w:type="spellEnd"/>
      <w:r w:rsidRPr="003A6639">
        <w:rPr>
          <w:color w:val="000000"/>
          <w:lang w:val="en-SG" w:eastAsia="en-SG"/>
        </w:rPr>
        <w:t>, Behavioural Based Interview, People Profiling during interview and selection process.</w:t>
      </w:r>
    </w:p>
    <w:p w:rsidR="00A574AF" w:rsidRPr="003A6639" w:rsidRDefault="00A574AF" w:rsidP="0014228B">
      <w:pPr>
        <w:suppressAutoHyphens w:val="0"/>
        <w:spacing w:before="100" w:beforeAutospacing="1" w:after="100" w:afterAutospacing="1"/>
        <w:rPr>
          <w:lang w:eastAsia="en-US"/>
        </w:rPr>
      </w:pPr>
    </w:p>
    <w:p w:rsidR="00190B15" w:rsidRDefault="00190B15">
      <w:pPr>
        <w:pBdr>
          <w:top w:val="single" w:sz="4" w:space="1" w:color="000000"/>
        </w:pBdr>
        <w:spacing w:line="360" w:lineRule="auto"/>
      </w:pPr>
    </w:p>
    <w:p w:rsidR="00342A7E" w:rsidRDefault="00342A7E">
      <w:pPr>
        <w:rPr>
          <w:b/>
        </w:rPr>
      </w:pPr>
    </w:p>
    <w:p w:rsidR="00342A7E" w:rsidRDefault="00342A7E">
      <w:pPr>
        <w:jc w:val="both"/>
        <w:rPr>
          <w:b/>
        </w:rPr>
      </w:pPr>
    </w:p>
    <w:p w:rsidR="005C7141" w:rsidRDefault="005C7141">
      <w:pPr>
        <w:jc w:val="both"/>
        <w:rPr>
          <w:b/>
        </w:rPr>
      </w:pPr>
    </w:p>
    <w:p w:rsidR="00342A7E" w:rsidRDefault="00D76142">
      <w:pPr>
        <w:jc w:val="both"/>
        <w:rPr>
          <w:b/>
        </w:rPr>
      </w:pPr>
      <w:proofErr w:type="spellStart"/>
      <w:r>
        <w:rPr>
          <w:b/>
        </w:rPr>
        <w:t>Agensi</w:t>
      </w:r>
      <w:proofErr w:type="spellEnd"/>
      <w:r>
        <w:rPr>
          <w:b/>
        </w:rPr>
        <w:t xml:space="preserve"> </w:t>
      </w:r>
      <w:proofErr w:type="spellStart"/>
      <w:r>
        <w:rPr>
          <w:b/>
        </w:rPr>
        <w:t>Pekerjaan</w:t>
      </w:r>
      <w:proofErr w:type="spellEnd"/>
      <w:r>
        <w:rPr>
          <w:b/>
        </w:rPr>
        <w:t xml:space="preserve"> </w:t>
      </w:r>
      <w:proofErr w:type="spellStart"/>
      <w:r>
        <w:rPr>
          <w:b/>
        </w:rPr>
        <w:t>Millenium</w:t>
      </w:r>
      <w:proofErr w:type="spellEnd"/>
      <w:r>
        <w:rPr>
          <w:b/>
        </w:rPr>
        <w:t xml:space="preserve"> Consultants </w:t>
      </w:r>
      <w:proofErr w:type="spellStart"/>
      <w:r>
        <w:rPr>
          <w:b/>
        </w:rPr>
        <w:t>Sdn</w:t>
      </w:r>
      <w:proofErr w:type="spellEnd"/>
      <w:r>
        <w:rPr>
          <w:b/>
        </w:rPr>
        <w:t xml:space="preserve"> </w:t>
      </w:r>
      <w:proofErr w:type="spellStart"/>
      <w:r>
        <w:rPr>
          <w:b/>
        </w:rPr>
        <w:t>Bhd</w:t>
      </w:r>
      <w:proofErr w:type="spellEnd"/>
      <w:r w:rsidR="003248BC">
        <w:rPr>
          <w:b/>
        </w:rPr>
        <w:t xml:space="preserve"> </w:t>
      </w:r>
      <w:proofErr w:type="gramStart"/>
      <w:r w:rsidR="003248BC">
        <w:rPr>
          <w:b/>
        </w:rPr>
        <w:t>( 2004</w:t>
      </w:r>
      <w:proofErr w:type="gramEnd"/>
      <w:r w:rsidR="003248BC">
        <w:rPr>
          <w:b/>
        </w:rPr>
        <w:t xml:space="preserve"> – 2008</w:t>
      </w:r>
      <w:r w:rsidR="00342A7E">
        <w:rPr>
          <w:b/>
        </w:rPr>
        <w:t xml:space="preserve"> )</w:t>
      </w:r>
    </w:p>
    <w:p w:rsidR="00342A7E" w:rsidRDefault="00342A7E">
      <w:pPr>
        <w:jc w:val="both"/>
        <w:rPr>
          <w:i/>
        </w:rPr>
      </w:pPr>
    </w:p>
    <w:p w:rsidR="00342A7E" w:rsidRDefault="003248BC">
      <w:pPr>
        <w:jc w:val="both"/>
        <w:rPr>
          <w:i/>
        </w:rPr>
      </w:pPr>
      <w:r>
        <w:rPr>
          <w:i/>
        </w:rPr>
        <w:t xml:space="preserve">Recruitment Consultant </w:t>
      </w:r>
      <w:proofErr w:type="gramStart"/>
      <w:r>
        <w:rPr>
          <w:i/>
        </w:rPr>
        <w:t>( Staffing</w:t>
      </w:r>
      <w:proofErr w:type="gramEnd"/>
      <w:r>
        <w:rPr>
          <w:i/>
        </w:rPr>
        <w:t>)</w:t>
      </w:r>
    </w:p>
    <w:p w:rsidR="00342A7E" w:rsidRDefault="00342A7E">
      <w:pPr>
        <w:jc w:val="both"/>
        <w:rPr>
          <w:i/>
        </w:rPr>
      </w:pPr>
    </w:p>
    <w:p w:rsidR="004C4543" w:rsidRDefault="004C4543" w:rsidP="004C4543">
      <w:pPr>
        <w:shd w:val="clear" w:color="auto" w:fill="FFFFFF"/>
        <w:suppressAutoHyphens w:val="0"/>
        <w:spacing w:before="100" w:beforeAutospacing="1" w:after="100" w:afterAutospacing="1" w:line="240" w:lineRule="atLeast"/>
        <w:rPr>
          <w:color w:val="000000"/>
          <w:sz w:val="18"/>
          <w:szCs w:val="18"/>
          <w:lang w:val="en-SG" w:eastAsia="en-SG"/>
        </w:rPr>
      </w:pPr>
    </w:p>
    <w:p w:rsidR="00097F89" w:rsidRDefault="004C4543" w:rsidP="004C4543">
      <w:pPr>
        <w:rPr>
          <w:color w:val="000000"/>
          <w:shd w:val="clear" w:color="auto" w:fill="FFFFFF"/>
        </w:rPr>
      </w:pPr>
      <w:r w:rsidRPr="003A6639">
        <w:rPr>
          <w:color w:val="000000"/>
          <w:shd w:val="clear" w:color="auto" w:fill="FFFFFF"/>
        </w:rPr>
        <w:t>• Handle recruitment / searches for assigned industry</w:t>
      </w:r>
      <w:r w:rsidRPr="003A6639">
        <w:rPr>
          <w:color w:val="000000"/>
        </w:rPr>
        <w:br/>
      </w:r>
      <w:r w:rsidRPr="003A6639">
        <w:rPr>
          <w:color w:val="000000"/>
          <w:shd w:val="clear" w:color="auto" w:fill="FFFFFF"/>
        </w:rPr>
        <w:t>• Identify, search and build a good portfolio of quality candidates and clients</w:t>
      </w:r>
      <w:r w:rsidRPr="003A6639">
        <w:rPr>
          <w:color w:val="000000"/>
        </w:rPr>
        <w:br/>
      </w:r>
      <w:r w:rsidRPr="003A6639">
        <w:rPr>
          <w:color w:val="000000"/>
          <w:shd w:val="clear" w:color="auto" w:fill="FFFFFF"/>
        </w:rPr>
        <w:t>• Prompt and quality execution of recruitment assignments to successful closure</w:t>
      </w:r>
      <w:r w:rsidRPr="003A6639">
        <w:rPr>
          <w:color w:val="000000"/>
        </w:rPr>
        <w:br/>
      </w:r>
      <w:r w:rsidRPr="003A6639">
        <w:rPr>
          <w:color w:val="000000"/>
          <w:shd w:val="clear" w:color="auto" w:fill="FFFFFF"/>
        </w:rPr>
        <w:t>• Develop and manage excellent relationship with clients</w:t>
      </w:r>
      <w:r w:rsidRPr="003A6639">
        <w:rPr>
          <w:color w:val="000000"/>
        </w:rPr>
        <w:br/>
      </w:r>
      <w:r w:rsidRPr="003A6639">
        <w:rPr>
          <w:color w:val="000000"/>
          <w:shd w:val="clear" w:color="auto" w:fill="FFFFFF"/>
        </w:rPr>
        <w:t>• Work with client to identify, qualify, engage and secure the best-fit candidates</w:t>
      </w:r>
      <w:r w:rsidRPr="003A6639">
        <w:rPr>
          <w:color w:val="000000"/>
        </w:rPr>
        <w:br/>
      </w:r>
      <w:r w:rsidRPr="003A6639">
        <w:rPr>
          <w:color w:val="000000"/>
          <w:shd w:val="clear" w:color="auto" w:fill="FFFFFF"/>
        </w:rPr>
        <w:t xml:space="preserve">• Responsible for </w:t>
      </w:r>
      <w:r w:rsidR="003A6639" w:rsidRPr="003A6639">
        <w:rPr>
          <w:color w:val="000000"/>
          <w:shd w:val="clear" w:color="auto" w:fill="FFFFFF"/>
        </w:rPr>
        <w:t>fulfillment</w:t>
      </w:r>
      <w:r w:rsidRPr="003A6639">
        <w:rPr>
          <w:color w:val="000000"/>
          <w:shd w:val="clear" w:color="auto" w:fill="FFFFFF"/>
        </w:rPr>
        <w:t xml:space="preserve"> process, including:</w:t>
      </w:r>
    </w:p>
    <w:p w:rsidR="003A6639" w:rsidRDefault="003A6639" w:rsidP="004C4543">
      <w:pPr>
        <w:rPr>
          <w:color w:val="000000"/>
          <w:shd w:val="clear" w:color="auto" w:fill="FFFFFF"/>
        </w:rPr>
      </w:pPr>
    </w:p>
    <w:p w:rsidR="003A6639" w:rsidRPr="003A6639" w:rsidRDefault="003A6639" w:rsidP="004C4543">
      <w:pPr>
        <w:rPr>
          <w:b/>
          <w:bCs/>
          <w:sz w:val="22"/>
          <w:szCs w:val="22"/>
        </w:rPr>
      </w:pPr>
      <w:r>
        <w:rPr>
          <w:color w:val="000000"/>
          <w:shd w:val="clear" w:color="auto" w:fill="FFFFFF"/>
        </w:rPr>
        <w:lastRenderedPageBreak/>
        <w:t xml:space="preserve">  - </w:t>
      </w:r>
      <w:r w:rsidRPr="003A6639">
        <w:rPr>
          <w:color w:val="000000"/>
          <w:sz w:val="22"/>
          <w:szCs w:val="22"/>
          <w:shd w:val="clear" w:color="auto" w:fill="FFFFFF"/>
        </w:rPr>
        <w:t>establish recruitment specifications</w:t>
      </w:r>
      <w:r w:rsidRPr="003A6639">
        <w:rPr>
          <w:color w:val="000000"/>
          <w:sz w:val="22"/>
          <w:szCs w:val="22"/>
        </w:rPr>
        <w:br/>
      </w:r>
      <w:r w:rsidRPr="003A6639">
        <w:rPr>
          <w:color w:val="000000"/>
          <w:sz w:val="22"/>
          <w:szCs w:val="22"/>
          <w:shd w:val="clear" w:color="auto" w:fill="FFFFFF"/>
        </w:rPr>
        <w:t>  - work out recruitment strategies</w:t>
      </w:r>
      <w:r w:rsidRPr="003A6639">
        <w:rPr>
          <w:color w:val="000000"/>
          <w:sz w:val="22"/>
          <w:szCs w:val="22"/>
        </w:rPr>
        <w:br/>
      </w:r>
      <w:r w:rsidRPr="003A6639">
        <w:rPr>
          <w:color w:val="000000"/>
          <w:sz w:val="22"/>
          <w:szCs w:val="22"/>
          <w:shd w:val="clear" w:color="auto" w:fill="FFFFFF"/>
        </w:rPr>
        <w:t>  - research, screen, interview, prepare and present candidates’ profile</w:t>
      </w:r>
      <w:r w:rsidRPr="003A6639">
        <w:rPr>
          <w:color w:val="000000"/>
          <w:sz w:val="22"/>
          <w:szCs w:val="22"/>
        </w:rPr>
        <w:br/>
      </w:r>
      <w:r w:rsidRPr="003A6639">
        <w:rPr>
          <w:color w:val="000000"/>
          <w:sz w:val="22"/>
          <w:szCs w:val="22"/>
          <w:shd w:val="clear" w:color="auto" w:fill="FFFFFF"/>
        </w:rPr>
        <w:t>  - conduct reference checks and contract negotiation</w:t>
      </w:r>
      <w:r w:rsidRPr="003A6639">
        <w:rPr>
          <w:color w:val="000000"/>
          <w:sz w:val="22"/>
          <w:szCs w:val="22"/>
        </w:rPr>
        <w:br/>
      </w:r>
      <w:r w:rsidRPr="003A6639">
        <w:rPr>
          <w:color w:val="000000"/>
          <w:sz w:val="22"/>
          <w:szCs w:val="22"/>
          <w:shd w:val="clear" w:color="auto" w:fill="FFFFFF"/>
        </w:rPr>
        <w:t>  - follow-up with client for eventual hiring and fee collection</w:t>
      </w:r>
      <w:r w:rsidRPr="003A6639">
        <w:rPr>
          <w:color w:val="000000"/>
          <w:sz w:val="22"/>
          <w:szCs w:val="22"/>
        </w:rPr>
        <w:br/>
      </w:r>
      <w:r w:rsidRPr="003A6639">
        <w:rPr>
          <w:color w:val="000000"/>
          <w:sz w:val="22"/>
          <w:szCs w:val="22"/>
          <w:shd w:val="clear" w:color="auto" w:fill="FFFFFF"/>
        </w:rPr>
        <w:t>  - Update candidate database systems and record management into our company’s system</w:t>
      </w:r>
    </w:p>
    <w:p w:rsidR="00097F89" w:rsidRPr="003A6639" w:rsidRDefault="00097F89" w:rsidP="004C4543">
      <w:pPr>
        <w:rPr>
          <w:b/>
          <w:bCs/>
          <w:sz w:val="22"/>
          <w:szCs w:val="22"/>
        </w:rPr>
      </w:pPr>
    </w:p>
    <w:p w:rsidR="00097F89" w:rsidRPr="003A6639" w:rsidRDefault="00097F89">
      <w:pPr>
        <w:jc w:val="both"/>
        <w:rPr>
          <w:b/>
          <w:bCs/>
          <w:sz w:val="22"/>
          <w:szCs w:val="22"/>
        </w:rPr>
      </w:pPr>
    </w:p>
    <w:p w:rsidR="00097F89" w:rsidRDefault="00097F89">
      <w:pPr>
        <w:jc w:val="both"/>
        <w:rPr>
          <w:b/>
          <w:bCs/>
        </w:rPr>
      </w:pPr>
    </w:p>
    <w:p w:rsidR="00342A7E" w:rsidRPr="0063052E" w:rsidRDefault="00342A7E" w:rsidP="0063052E">
      <w:pPr>
        <w:jc w:val="both"/>
        <w:rPr>
          <w:b/>
          <w:bCs/>
        </w:rPr>
      </w:pPr>
    </w:p>
    <w:p w:rsidR="00342A7E" w:rsidRDefault="00342A7E"/>
    <w:p w:rsidR="0063052E" w:rsidRDefault="0063052E">
      <w:pPr>
        <w:spacing w:line="360" w:lineRule="auto"/>
        <w:jc w:val="both"/>
        <w:rPr>
          <w:b/>
          <w:sz w:val="28"/>
          <w:szCs w:val="28"/>
        </w:rPr>
      </w:pPr>
    </w:p>
    <w:p w:rsidR="0063052E" w:rsidRDefault="0063052E">
      <w:pPr>
        <w:spacing w:line="360" w:lineRule="auto"/>
        <w:jc w:val="both"/>
        <w:rPr>
          <w:b/>
          <w:sz w:val="28"/>
          <w:szCs w:val="28"/>
        </w:rPr>
      </w:pPr>
    </w:p>
    <w:p w:rsidR="0063052E" w:rsidRDefault="0063052E">
      <w:pPr>
        <w:spacing w:line="360" w:lineRule="auto"/>
        <w:jc w:val="both"/>
        <w:rPr>
          <w:b/>
          <w:sz w:val="28"/>
          <w:szCs w:val="28"/>
        </w:rPr>
      </w:pPr>
    </w:p>
    <w:p w:rsidR="0063052E" w:rsidRDefault="0063052E">
      <w:pPr>
        <w:spacing w:line="360" w:lineRule="auto"/>
        <w:jc w:val="both"/>
        <w:rPr>
          <w:b/>
          <w:sz w:val="28"/>
          <w:szCs w:val="28"/>
        </w:rPr>
      </w:pPr>
    </w:p>
    <w:p w:rsidR="00342A7E" w:rsidRDefault="00342A7E">
      <w:pPr>
        <w:spacing w:line="360" w:lineRule="auto"/>
        <w:jc w:val="both"/>
        <w:rPr>
          <w:b/>
          <w:sz w:val="28"/>
          <w:szCs w:val="28"/>
        </w:rPr>
      </w:pPr>
      <w:r>
        <w:rPr>
          <w:b/>
          <w:sz w:val="28"/>
          <w:szCs w:val="28"/>
        </w:rPr>
        <w:t>Education</w:t>
      </w:r>
    </w:p>
    <w:p w:rsidR="0063052E" w:rsidRPr="0063052E" w:rsidRDefault="0063052E">
      <w:pPr>
        <w:pBdr>
          <w:top w:val="single" w:sz="4" w:space="1" w:color="000000"/>
        </w:pBdr>
        <w:spacing w:line="360" w:lineRule="auto"/>
        <w:jc w:val="both"/>
        <w:rPr>
          <w:b/>
        </w:rPr>
      </w:pPr>
    </w:p>
    <w:p w:rsidR="00342A7E" w:rsidRDefault="0063052E" w:rsidP="0063052E">
      <w:pPr>
        <w:pBdr>
          <w:top w:val="single" w:sz="4" w:space="1" w:color="000000"/>
        </w:pBdr>
        <w:jc w:val="both"/>
        <w:rPr>
          <w:b/>
        </w:rPr>
      </w:pPr>
      <w:r w:rsidRPr="0063052E">
        <w:t>Year 2003</w:t>
      </w:r>
      <w:r w:rsidRPr="0063052E">
        <w:rPr>
          <w:b/>
        </w:rPr>
        <w:t xml:space="preserve">          </w:t>
      </w:r>
      <w:r>
        <w:rPr>
          <w:b/>
        </w:rPr>
        <w:t xml:space="preserve">        </w:t>
      </w:r>
      <w:r w:rsidRPr="0063052E">
        <w:rPr>
          <w:b/>
        </w:rPr>
        <w:t xml:space="preserve"> Degree</w:t>
      </w:r>
    </w:p>
    <w:p w:rsidR="0063052E" w:rsidRDefault="0063052E" w:rsidP="0063052E">
      <w:pPr>
        <w:pBdr>
          <w:top w:val="single" w:sz="4" w:space="1" w:color="000000"/>
        </w:pBdr>
        <w:jc w:val="both"/>
      </w:pPr>
      <w:r>
        <w:rPr>
          <w:b/>
        </w:rPr>
        <w:t xml:space="preserve">                                    </w:t>
      </w:r>
      <w:r w:rsidRPr="0063052E">
        <w:t>Busines</w:t>
      </w:r>
      <w:r>
        <w:t>s Administration and Management</w:t>
      </w:r>
    </w:p>
    <w:p w:rsidR="0063052E" w:rsidRDefault="0063052E" w:rsidP="0063052E">
      <w:pPr>
        <w:pBdr>
          <w:top w:val="single" w:sz="4" w:space="1" w:color="000000"/>
        </w:pBdr>
        <w:jc w:val="both"/>
      </w:pPr>
      <w:r>
        <w:t xml:space="preserve">                                    </w:t>
      </w:r>
      <w:r w:rsidRPr="0063052E">
        <w:t>Stamford College</w:t>
      </w:r>
    </w:p>
    <w:p w:rsidR="0063052E" w:rsidRPr="0063052E" w:rsidRDefault="0063052E" w:rsidP="0063052E">
      <w:pPr>
        <w:pBdr>
          <w:top w:val="single" w:sz="4" w:space="1" w:color="000000"/>
        </w:pBdr>
        <w:jc w:val="both"/>
      </w:pPr>
    </w:p>
    <w:p w:rsidR="0063052E" w:rsidRDefault="00342A7E">
      <w:pPr>
        <w:pBdr>
          <w:top w:val="single" w:sz="4" w:space="1" w:color="000000"/>
        </w:pBdr>
        <w:jc w:val="both"/>
        <w:rPr>
          <w:b/>
        </w:rPr>
      </w:pPr>
      <w:r>
        <w:t>Year 2000</w:t>
      </w:r>
      <w:r>
        <w:tab/>
      </w:r>
      <w:r>
        <w:tab/>
      </w:r>
      <w:r w:rsidR="0063052E">
        <w:rPr>
          <w:b/>
        </w:rPr>
        <w:t>Diploma</w:t>
      </w:r>
    </w:p>
    <w:p w:rsidR="0063052E" w:rsidRDefault="00342A7E">
      <w:pPr>
        <w:pBdr>
          <w:top w:val="single" w:sz="4" w:space="1" w:color="000000"/>
        </w:pBdr>
        <w:jc w:val="both"/>
      </w:pPr>
      <w:r>
        <w:rPr>
          <w:b/>
        </w:rPr>
        <w:tab/>
      </w:r>
      <w:r>
        <w:tab/>
      </w:r>
      <w:r>
        <w:tab/>
      </w:r>
      <w:r w:rsidR="0063052E">
        <w:t xml:space="preserve">Business Administration         </w:t>
      </w:r>
    </w:p>
    <w:p w:rsidR="00342A7E" w:rsidRDefault="0063052E">
      <w:pPr>
        <w:pBdr>
          <w:top w:val="single" w:sz="4" w:space="1" w:color="000000"/>
        </w:pBdr>
        <w:jc w:val="both"/>
      </w:pPr>
      <w:r>
        <w:t xml:space="preserve">                     </w:t>
      </w:r>
      <w:r>
        <w:tab/>
      </w:r>
      <w:r>
        <w:tab/>
        <w:t>Stamford College</w:t>
      </w:r>
    </w:p>
    <w:p w:rsidR="00342A7E" w:rsidRDefault="00342A7E" w:rsidP="0063052E">
      <w:pPr>
        <w:pBdr>
          <w:top w:val="single" w:sz="4" w:space="1" w:color="000000"/>
        </w:pBdr>
        <w:jc w:val="both"/>
      </w:pPr>
      <w:r>
        <w:tab/>
      </w:r>
      <w:r>
        <w:tab/>
      </w:r>
      <w:r>
        <w:tab/>
      </w:r>
    </w:p>
    <w:p w:rsidR="00342A7E" w:rsidRDefault="00342A7E">
      <w:pPr>
        <w:jc w:val="both"/>
      </w:pPr>
      <w:r>
        <w:t>Year 1999</w:t>
      </w:r>
      <w:r>
        <w:rPr>
          <w:b/>
        </w:rPr>
        <w:tab/>
      </w:r>
      <w:r>
        <w:rPr>
          <w:b/>
        </w:rPr>
        <w:tab/>
        <w:t>Certificate</w:t>
      </w:r>
      <w:r>
        <w:rPr>
          <w:b/>
        </w:rPr>
        <w:tab/>
      </w:r>
      <w:r>
        <w:rPr>
          <w:b/>
        </w:rPr>
        <w:tab/>
      </w:r>
      <w:r>
        <w:rPr>
          <w:b/>
        </w:rPr>
        <w:tab/>
      </w:r>
      <w:r>
        <w:rPr>
          <w:b/>
        </w:rPr>
        <w:tab/>
      </w:r>
      <w:r>
        <w:rPr>
          <w:b/>
        </w:rPr>
        <w:tab/>
      </w:r>
    </w:p>
    <w:p w:rsidR="00342A7E" w:rsidRDefault="00342A7E">
      <w:pPr>
        <w:jc w:val="both"/>
        <w:rPr>
          <w:i/>
        </w:rPr>
      </w:pPr>
      <w:r>
        <w:tab/>
      </w:r>
      <w:r>
        <w:tab/>
      </w:r>
      <w:r>
        <w:tab/>
      </w:r>
      <w:r>
        <w:rPr>
          <w:i/>
        </w:rPr>
        <w:t>Business Administration (ABE) UK</w:t>
      </w:r>
    </w:p>
    <w:p w:rsidR="00342A7E" w:rsidRDefault="00342A7E">
      <w:pPr>
        <w:spacing w:line="360" w:lineRule="auto"/>
        <w:jc w:val="both"/>
      </w:pPr>
      <w:r>
        <w:rPr>
          <w:i/>
        </w:rPr>
        <w:tab/>
      </w:r>
      <w:r>
        <w:rPr>
          <w:i/>
        </w:rPr>
        <w:tab/>
      </w:r>
      <w:r>
        <w:rPr>
          <w:i/>
        </w:rPr>
        <w:tab/>
      </w:r>
      <w:r>
        <w:t>Binary Business School</w:t>
      </w:r>
      <w:r>
        <w:rPr>
          <w:i/>
        </w:rPr>
        <w:tab/>
      </w:r>
      <w:r>
        <w:rPr>
          <w:i/>
        </w:rPr>
        <w:tab/>
      </w:r>
      <w:r>
        <w:rPr>
          <w:i/>
        </w:rPr>
        <w:tab/>
      </w:r>
      <w:r>
        <w:tab/>
        <w:t xml:space="preserve"> </w:t>
      </w:r>
    </w:p>
    <w:p w:rsidR="00342A7E" w:rsidRDefault="00342A7E">
      <w:pPr>
        <w:jc w:val="both"/>
      </w:pPr>
      <w:r>
        <w:t>Year 1997</w:t>
      </w:r>
      <w:r>
        <w:tab/>
      </w:r>
      <w:r>
        <w:tab/>
      </w:r>
      <w:proofErr w:type="spellStart"/>
      <w:r>
        <w:rPr>
          <w:b/>
        </w:rPr>
        <w:t>Sijil</w:t>
      </w:r>
      <w:proofErr w:type="spellEnd"/>
      <w:r>
        <w:rPr>
          <w:b/>
        </w:rPr>
        <w:t xml:space="preserve"> </w:t>
      </w:r>
      <w:proofErr w:type="spellStart"/>
      <w:r>
        <w:rPr>
          <w:b/>
        </w:rPr>
        <w:t>Pelajaran</w:t>
      </w:r>
      <w:proofErr w:type="spellEnd"/>
      <w:r>
        <w:rPr>
          <w:b/>
        </w:rPr>
        <w:t xml:space="preserve"> Malaysia (SPM)</w:t>
      </w:r>
      <w:r>
        <w:rPr>
          <w:b/>
        </w:rPr>
        <w:tab/>
      </w:r>
      <w:r>
        <w:rPr>
          <w:b/>
        </w:rPr>
        <w:tab/>
      </w:r>
    </w:p>
    <w:p w:rsidR="00342A7E" w:rsidRDefault="00342A7E">
      <w:pPr>
        <w:spacing w:line="360" w:lineRule="auto"/>
        <w:jc w:val="both"/>
      </w:pPr>
      <w:r>
        <w:tab/>
      </w:r>
      <w:r>
        <w:tab/>
      </w:r>
      <w:r>
        <w:tab/>
        <w:t>Vivekananda Secondary School</w:t>
      </w:r>
    </w:p>
    <w:p w:rsidR="00342A7E" w:rsidRDefault="00342A7E">
      <w:pPr>
        <w:spacing w:line="360" w:lineRule="auto"/>
        <w:jc w:val="both"/>
      </w:pPr>
    </w:p>
    <w:p w:rsidR="00342A7E" w:rsidRDefault="00342A7E">
      <w:pPr>
        <w:spacing w:line="360" w:lineRule="auto"/>
        <w:jc w:val="both"/>
        <w:rPr>
          <w:b/>
          <w:sz w:val="28"/>
          <w:szCs w:val="28"/>
        </w:rPr>
      </w:pPr>
      <w:r>
        <w:rPr>
          <w:b/>
          <w:sz w:val="28"/>
          <w:szCs w:val="28"/>
        </w:rPr>
        <w:t>Personal Details</w:t>
      </w:r>
    </w:p>
    <w:p w:rsidR="00342A7E" w:rsidRDefault="00342A7E">
      <w:pPr>
        <w:pBdr>
          <w:top w:val="single" w:sz="4" w:space="1" w:color="000000"/>
        </w:pBdr>
        <w:spacing w:line="360" w:lineRule="auto"/>
        <w:jc w:val="both"/>
        <w:rPr>
          <w:b/>
          <w:sz w:val="28"/>
          <w:szCs w:val="28"/>
        </w:rPr>
      </w:pPr>
    </w:p>
    <w:p w:rsidR="00342A7E" w:rsidRDefault="00342A7E">
      <w:pPr>
        <w:pBdr>
          <w:top w:val="single" w:sz="4" w:space="1" w:color="000000"/>
        </w:pBdr>
        <w:spacing w:line="480" w:lineRule="auto"/>
        <w:jc w:val="both"/>
      </w:pPr>
      <w:r>
        <w:t>Date of Birth</w:t>
      </w:r>
      <w:r>
        <w:tab/>
      </w:r>
      <w:r>
        <w:tab/>
        <w:t>:</w:t>
      </w:r>
      <w:r>
        <w:tab/>
        <w:t>13th January 1979</w:t>
      </w:r>
      <w:r>
        <w:tab/>
      </w:r>
    </w:p>
    <w:p w:rsidR="00342A7E" w:rsidRDefault="00342A7E">
      <w:pPr>
        <w:pBdr>
          <w:top w:val="single" w:sz="4" w:space="1" w:color="000000"/>
        </w:pBdr>
        <w:spacing w:line="480" w:lineRule="auto"/>
        <w:jc w:val="both"/>
      </w:pPr>
      <w:r>
        <w:t>Race</w:t>
      </w:r>
      <w:r>
        <w:tab/>
      </w:r>
      <w:r>
        <w:tab/>
      </w:r>
      <w:r>
        <w:tab/>
        <w:t>:</w:t>
      </w:r>
      <w:r>
        <w:tab/>
        <w:t>Chinese</w:t>
      </w:r>
    </w:p>
    <w:p w:rsidR="00342A7E" w:rsidRDefault="00342A7E">
      <w:pPr>
        <w:pBdr>
          <w:top w:val="single" w:sz="4" w:space="1" w:color="000000"/>
        </w:pBdr>
        <w:spacing w:line="480" w:lineRule="auto"/>
        <w:jc w:val="both"/>
      </w:pPr>
      <w:r>
        <w:t>Nationality</w:t>
      </w:r>
      <w:r>
        <w:tab/>
      </w:r>
      <w:r>
        <w:tab/>
        <w:t>:</w:t>
      </w:r>
      <w:r>
        <w:tab/>
        <w:t>Malaysian</w:t>
      </w:r>
    </w:p>
    <w:p w:rsidR="00342A7E" w:rsidRDefault="00342A7E">
      <w:pPr>
        <w:spacing w:line="360" w:lineRule="auto"/>
        <w:jc w:val="both"/>
      </w:pPr>
    </w:p>
    <w:p w:rsidR="00342A7E" w:rsidRDefault="00342A7E">
      <w:pPr>
        <w:spacing w:line="360" w:lineRule="auto"/>
        <w:jc w:val="both"/>
        <w:rPr>
          <w:b/>
          <w:sz w:val="28"/>
          <w:szCs w:val="28"/>
        </w:rPr>
      </w:pPr>
      <w:r>
        <w:rPr>
          <w:b/>
          <w:sz w:val="28"/>
          <w:szCs w:val="28"/>
        </w:rPr>
        <w:t>Personal Traits</w:t>
      </w:r>
    </w:p>
    <w:p w:rsidR="00342A7E" w:rsidRDefault="00342A7E">
      <w:pPr>
        <w:pBdr>
          <w:top w:val="single" w:sz="4" w:space="1" w:color="000000"/>
        </w:pBdr>
        <w:spacing w:line="360" w:lineRule="auto"/>
        <w:jc w:val="both"/>
      </w:pPr>
    </w:p>
    <w:p w:rsidR="00342A7E" w:rsidRDefault="00342A7E" w:rsidP="00CF27F2">
      <w:pPr>
        <w:pBdr>
          <w:top w:val="single" w:sz="4" w:space="1" w:color="000000"/>
        </w:pBdr>
        <w:spacing w:line="360" w:lineRule="auto"/>
        <w:jc w:val="both"/>
        <w:rPr>
          <w:b/>
          <w:sz w:val="28"/>
          <w:szCs w:val="28"/>
        </w:rPr>
      </w:pPr>
      <w:r>
        <w:lastRenderedPageBreak/>
        <w:t>I h</w:t>
      </w:r>
      <w:r w:rsidR="00EE6F47">
        <w:t>ave been in the field of recruitment since 2004</w:t>
      </w:r>
      <w:r>
        <w:t>. During these times, my experience and education background has molded me int</w:t>
      </w:r>
      <w:r w:rsidR="00EE6F47">
        <w:t xml:space="preserve">o an individual that is </w:t>
      </w:r>
      <w:r w:rsidR="00CF27F2">
        <w:t>self-motivator</w:t>
      </w:r>
      <w:r>
        <w:t xml:space="preserve"> and result oriented. I pride myself in possessing the highest level of integrity, professionalism and dedication in the discharge of my duties and responsibilities. I have always been a firm believer that rewards must equal performance, thus I will always give my 100% in work. </w:t>
      </w:r>
      <w:r w:rsidR="00CF27F2">
        <w:t>I have excellent communication skill.</w:t>
      </w:r>
    </w:p>
    <w:p w:rsidR="00342A7E" w:rsidRDefault="00342A7E">
      <w:pPr>
        <w:spacing w:line="360" w:lineRule="auto"/>
        <w:jc w:val="both"/>
        <w:rPr>
          <w:b/>
          <w:sz w:val="28"/>
          <w:szCs w:val="28"/>
        </w:rPr>
      </w:pPr>
    </w:p>
    <w:p w:rsidR="00342A7E" w:rsidRDefault="00342A7E">
      <w:pPr>
        <w:spacing w:line="360" w:lineRule="auto"/>
        <w:jc w:val="both"/>
        <w:rPr>
          <w:b/>
          <w:sz w:val="28"/>
          <w:szCs w:val="28"/>
        </w:rPr>
      </w:pPr>
    </w:p>
    <w:p w:rsidR="00342A7E" w:rsidRDefault="00342A7E">
      <w:pPr>
        <w:spacing w:line="360" w:lineRule="auto"/>
        <w:jc w:val="both"/>
        <w:rPr>
          <w:b/>
          <w:sz w:val="28"/>
          <w:szCs w:val="28"/>
        </w:rPr>
      </w:pPr>
    </w:p>
    <w:p w:rsidR="00342A7E" w:rsidRDefault="00342A7E">
      <w:pPr>
        <w:spacing w:line="360" w:lineRule="auto"/>
        <w:jc w:val="both"/>
        <w:rPr>
          <w:b/>
          <w:sz w:val="28"/>
          <w:szCs w:val="28"/>
        </w:rPr>
      </w:pPr>
      <w:r>
        <w:rPr>
          <w:b/>
          <w:sz w:val="28"/>
          <w:szCs w:val="28"/>
        </w:rPr>
        <w:t>Language Skills</w:t>
      </w:r>
    </w:p>
    <w:p w:rsidR="00342A7E" w:rsidRDefault="00342A7E">
      <w:pPr>
        <w:pBdr>
          <w:top w:val="single" w:sz="4" w:space="1" w:color="000000"/>
        </w:pBdr>
        <w:spacing w:line="360" w:lineRule="auto"/>
        <w:jc w:val="both"/>
        <w:rPr>
          <w:b/>
          <w:sz w:val="28"/>
          <w:szCs w:val="28"/>
        </w:rPr>
      </w:pPr>
    </w:p>
    <w:p w:rsidR="00342A7E" w:rsidRDefault="00342A7E">
      <w:pPr>
        <w:spacing w:line="360" w:lineRule="auto"/>
        <w:jc w:val="both"/>
      </w:pPr>
      <w:r>
        <w:t>My ability to converse and write in languages and the degree of proficiency is as follow:</w:t>
      </w:r>
    </w:p>
    <w:p w:rsidR="00342A7E" w:rsidRDefault="00342A7E">
      <w:pPr>
        <w:spacing w:line="360" w:lineRule="auto"/>
        <w:jc w:val="both"/>
      </w:pPr>
      <w:r>
        <w:t>English</w:t>
      </w:r>
      <w:r>
        <w:tab/>
      </w:r>
      <w:r>
        <w:tab/>
        <w:t>:</w:t>
      </w:r>
      <w:r>
        <w:tab/>
        <w:t>Excellent (written and spoken)</w:t>
      </w:r>
    </w:p>
    <w:p w:rsidR="00342A7E" w:rsidRDefault="00342A7E">
      <w:pPr>
        <w:spacing w:line="360" w:lineRule="auto"/>
        <w:jc w:val="both"/>
      </w:pPr>
      <w:proofErr w:type="spellStart"/>
      <w:r>
        <w:t>Bahasa</w:t>
      </w:r>
      <w:proofErr w:type="spellEnd"/>
      <w:r>
        <w:t xml:space="preserve"> Malaysia</w:t>
      </w:r>
      <w:r>
        <w:tab/>
        <w:t>:</w:t>
      </w:r>
      <w:r>
        <w:tab/>
      </w:r>
      <w:proofErr w:type="gramStart"/>
      <w:r>
        <w:t>Excellent(</w:t>
      </w:r>
      <w:proofErr w:type="gramEnd"/>
      <w:r>
        <w:t>written and spoken)</w:t>
      </w:r>
    </w:p>
    <w:p w:rsidR="00342A7E" w:rsidRDefault="00342A7E">
      <w:pPr>
        <w:spacing w:line="360" w:lineRule="auto"/>
        <w:jc w:val="both"/>
      </w:pPr>
      <w:r>
        <w:t>Tamil</w:t>
      </w:r>
      <w:r>
        <w:tab/>
      </w:r>
      <w:r>
        <w:tab/>
      </w:r>
      <w:r>
        <w:tab/>
        <w:t>:</w:t>
      </w:r>
      <w:r>
        <w:tab/>
        <w:t>Good (spoken)</w:t>
      </w:r>
    </w:p>
    <w:p w:rsidR="00342A7E" w:rsidRDefault="00342A7E">
      <w:pPr>
        <w:spacing w:line="360" w:lineRule="auto"/>
        <w:jc w:val="both"/>
      </w:pPr>
      <w:r>
        <w:t>Cantonese</w:t>
      </w:r>
      <w:r>
        <w:tab/>
      </w:r>
      <w:r>
        <w:tab/>
        <w:t>:</w:t>
      </w:r>
      <w:r>
        <w:tab/>
        <w:t>Good (spoken)</w:t>
      </w:r>
    </w:p>
    <w:p w:rsidR="00342A7E" w:rsidRDefault="00342A7E">
      <w:pPr>
        <w:spacing w:line="360" w:lineRule="auto"/>
        <w:jc w:val="both"/>
      </w:pPr>
      <w:r>
        <w:t>Mandarin</w:t>
      </w:r>
      <w:r>
        <w:tab/>
      </w:r>
      <w:r>
        <w:tab/>
        <w:t>:</w:t>
      </w:r>
      <w:r>
        <w:tab/>
        <w:t>Good (spoken)</w:t>
      </w:r>
    </w:p>
    <w:p w:rsidR="00342A7E" w:rsidRDefault="00342A7E">
      <w:pPr>
        <w:spacing w:line="360" w:lineRule="auto"/>
        <w:jc w:val="both"/>
      </w:pPr>
      <w:proofErr w:type="spellStart"/>
      <w:r>
        <w:t>Hokkien</w:t>
      </w:r>
      <w:proofErr w:type="spellEnd"/>
      <w:r>
        <w:tab/>
      </w:r>
      <w:r>
        <w:tab/>
        <w:t>:</w:t>
      </w:r>
      <w:r>
        <w:tab/>
        <w:t>Good (spoken)</w:t>
      </w:r>
    </w:p>
    <w:p w:rsidR="00342A7E" w:rsidRDefault="00342A7E">
      <w:pPr>
        <w:spacing w:line="360" w:lineRule="auto"/>
        <w:jc w:val="both"/>
      </w:pPr>
    </w:p>
    <w:p w:rsidR="00342A7E" w:rsidRDefault="00342A7E">
      <w:pPr>
        <w:spacing w:line="360" w:lineRule="auto"/>
        <w:jc w:val="both"/>
        <w:rPr>
          <w:b/>
          <w:sz w:val="28"/>
          <w:szCs w:val="28"/>
        </w:rPr>
      </w:pPr>
      <w:r>
        <w:rPr>
          <w:b/>
          <w:sz w:val="28"/>
          <w:szCs w:val="28"/>
        </w:rPr>
        <w:t>Computer Literacy</w:t>
      </w:r>
    </w:p>
    <w:p w:rsidR="00342A7E" w:rsidRDefault="00342A7E">
      <w:pPr>
        <w:pBdr>
          <w:top w:val="single" w:sz="4" w:space="1" w:color="000000"/>
        </w:pBdr>
        <w:spacing w:line="360" w:lineRule="auto"/>
        <w:jc w:val="both"/>
        <w:rPr>
          <w:b/>
          <w:sz w:val="28"/>
          <w:szCs w:val="28"/>
        </w:rPr>
      </w:pPr>
    </w:p>
    <w:p w:rsidR="00342A7E" w:rsidRDefault="00342A7E">
      <w:pPr>
        <w:pBdr>
          <w:top w:val="single" w:sz="4" w:space="1" w:color="000000"/>
        </w:pBdr>
        <w:spacing w:line="360" w:lineRule="auto"/>
        <w:jc w:val="both"/>
      </w:pPr>
      <w:r>
        <w:t xml:space="preserve">I am well conversant in most software application packages for normal day to day work. </w:t>
      </w:r>
    </w:p>
    <w:p w:rsidR="00342A7E" w:rsidRDefault="00342A7E">
      <w:pPr>
        <w:pBdr>
          <w:top w:val="single" w:sz="4" w:space="1" w:color="000000"/>
        </w:pBdr>
        <w:spacing w:line="360" w:lineRule="auto"/>
        <w:jc w:val="both"/>
      </w:pPr>
    </w:p>
    <w:p w:rsidR="00342A7E" w:rsidRDefault="00342A7E">
      <w:pPr>
        <w:spacing w:line="360" w:lineRule="auto"/>
        <w:jc w:val="both"/>
        <w:rPr>
          <w:b/>
          <w:sz w:val="28"/>
          <w:szCs w:val="28"/>
        </w:rPr>
      </w:pPr>
      <w:r>
        <w:rPr>
          <w:b/>
          <w:sz w:val="28"/>
          <w:szCs w:val="28"/>
        </w:rPr>
        <w:t>Personal Qualities</w:t>
      </w:r>
    </w:p>
    <w:p w:rsidR="00342A7E" w:rsidRDefault="00342A7E">
      <w:pPr>
        <w:pBdr>
          <w:top w:val="single" w:sz="4" w:space="1" w:color="000000"/>
        </w:pBdr>
        <w:spacing w:line="360" w:lineRule="auto"/>
        <w:jc w:val="both"/>
      </w:pPr>
    </w:p>
    <w:p w:rsidR="00342A7E" w:rsidRDefault="00342A7E">
      <w:pPr>
        <w:numPr>
          <w:ilvl w:val="0"/>
          <w:numId w:val="5"/>
        </w:numPr>
        <w:spacing w:line="360" w:lineRule="auto"/>
        <w:jc w:val="both"/>
      </w:pPr>
      <w:r>
        <w:t>Good analytical skill</w:t>
      </w:r>
    </w:p>
    <w:p w:rsidR="00342A7E" w:rsidRDefault="00342A7E">
      <w:pPr>
        <w:numPr>
          <w:ilvl w:val="0"/>
          <w:numId w:val="5"/>
        </w:numPr>
        <w:spacing w:line="360" w:lineRule="auto"/>
        <w:jc w:val="both"/>
      </w:pPr>
      <w:r>
        <w:t>Creative, entrepreneurial and disciplined</w:t>
      </w:r>
    </w:p>
    <w:p w:rsidR="00342A7E" w:rsidRDefault="00342A7E">
      <w:pPr>
        <w:numPr>
          <w:ilvl w:val="0"/>
          <w:numId w:val="5"/>
        </w:numPr>
        <w:spacing w:line="360" w:lineRule="auto"/>
        <w:jc w:val="both"/>
      </w:pPr>
      <w:r>
        <w:t>Able to handle pressure of dynamic and vibrant environment</w:t>
      </w:r>
    </w:p>
    <w:p w:rsidR="00342A7E" w:rsidRDefault="00342A7E">
      <w:pPr>
        <w:numPr>
          <w:ilvl w:val="0"/>
          <w:numId w:val="5"/>
        </w:numPr>
        <w:spacing w:line="360" w:lineRule="auto"/>
        <w:jc w:val="both"/>
      </w:pPr>
      <w:r>
        <w:t>Strong interpersonal, communication and presentation skill</w:t>
      </w:r>
    </w:p>
    <w:p w:rsidR="00342A7E" w:rsidRDefault="00342A7E">
      <w:pPr>
        <w:numPr>
          <w:ilvl w:val="0"/>
          <w:numId w:val="5"/>
        </w:numPr>
        <w:spacing w:line="360" w:lineRule="auto"/>
        <w:jc w:val="both"/>
      </w:pPr>
      <w:r>
        <w:t>Honest, sincere and trustworthy</w:t>
      </w:r>
    </w:p>
    <w:p w:rsidR="00342A7E" w:rsidRDefault="00342A7E">
      <w:pPr>
        <w:numPr>
          <w:ilvl w:val="0"/>
          <w:numId w:val="5"/>
        </w:numPr>
        <w:spacing w:line="360" w:lineRule="auto"/>
        <w:jc w:val="both"/>
      </w:pPr>
      <w:r>
        <w:lastRenderedPageBreak/>
        <w:t>Willing to learn and improves</w:t>
      </w:r>
    </w:p>
    <w:p w:rsidR="00342A7E" w:rsidRDefault="00342A7E">
      <w:pPr>
        <w:numPr>
          <w:ilvl w:val="0"/>
          <w:numId w:val="5"/>
        </w:numPr>
        <w:spacing w:line="360" w:lineRule="auto"/>
        <w:jc w:val="both"/>
      </w:pPr>
      <w:r>
        <w:t>Ability to work in teams or work independently</w:t>
      </w:r>
    </w:p>
    <w:p w:rsidR="00342A7E" w:rsidRDefault="00342A7E">
      <w:pPr>
        <w:numPr>
          <w:ilvl w:val="0"/>
          <w:numId w:val="5"/>
        </w:numPr>
        <w:spacing w:line="360" w:lineRule="auto"/>
        <w:jc w:val="both"/>
      </w:pPr>
      <w:r>
        <w:t>Excellent time management</w:t>
      </w:r>
    </w:p>
    <w:p w:rsidR="00342A7E" w:rsidRDefault="00342A7E">
      <w:pPr>
        <w:spacing w:line="360" w:lineRule="auto"/>
        <w:jc w:val="both"/>
      </w:pPr>
    </w:p>
    <w:p w:rsidR="00342A7E" w:rsidRDefault="00342A7E">
      <w:pPr>
        <w:spacing w:line="360" w:lineRule="auto"/>
        <w:jc w:val="both"/>
        <w:rPr>
          <w:b/>
          <w:sz w:val="28"/>
          <w:szCs w:val="28"/>
        </w:rPr>
      </w:pPr>
      <w:r>
        <w:rPr>
          <w:b/>
          <w:sz w:val="28"/>
          <w:szCs w:val="28"/>
        </w:rPr>
        <w:t>Expected Salary</w:t>
      </w:r>
    </w:p>
    <w:p w:rsidR="00342A7E" w:rsidRDefault="00342A7E">
      <w:pPr>
        <w:pBdr>
          <w:top w:val="single" w:sz="4" w:space="1" w:color="000000"/>
        </w:pBdr>
        <w:spacing w:line="360" w:lineRule="auto"/>
        <w:jc w:val="both"/>
      </w:pPr>
    </w:p>
    <w:p w:rsidR="00E36274" w:rsidRDefault="00342A7E">
      <w:pPr>
        <w:spacing w:line="360" w:lineRule="auto"/>
        <w:jc w:val="both"/>
      </w:pPr>
      <w:r>
        <w:t xml:space="preserve">Since this is a step forward in terms of career advancement, I am expecting a salary of around RM </w:t>
      </w:r>
      <w:r w:rsidR="006B5820">
        <w:t>45</w:t>
      </w:r>
      <w:r>
        <w:t xml:space="preserve">00.00 </w:t>
      </w:r>
      <w:proofErr w:type="gramStart"/>
      <w:r w:rsidR="006B5820">
        <w:t xml:space="preserve">( </w:t>
      </w:r>
      <w:proofErr w:type="spellStart"/>
      <w:r w:rsidR="006B5820">
        <w:t>Nego</w:t>
      </w:r>
      <w:proofErr w:type="spellEnd"/>
      <w:proofErr w:type="gramEnd"/>
      <w:r w:rsidR="006B5820">
        <w:t xml:space="preserve">) </w:t>
      </w:r>
    </w:p>
    <w:p w:rsidR="00342A7E" w:rsidRDefault="00342A7E">
      <w:pPr>
        <w:spacing w:line="360" w:lineRule="auto"/>
        <w:jc w:val="both"/>
        <w:rPr>
          <w:b/>
          <w:sz w:val="28"/>
          <w:szCs w:val="28"/>
        </w:rPr>
      </w:pPr>
      <w:r>
        <w:rPr>
          <w:b/>
          <w:sz w:val="28"/>
          <w:szCs w:val="28"/>
        </w:rPr>
        <w:t>Social Events</w:t>
      </w:r>
    </w:p>
    <w:p w:rsidR="00342A7E" w:rsidRDefault="00342A7E">
      <w:pPr>
        <w:pBdr>
          <w:top w:val="single" w:sz="4" w:space="1" w:color="000000"/>
        </w:pBdr>
        <w:spacing w:line="360" w:lineRule="auto"/>
        <w:jc w:val="both"/>
      </w:pPr>
    </w:p>
    <w:p w:rsidR="00342A7E" w:rsidRDefault="00342A7E">
      <w:pPr>
        <w:numPr>
          <w:ilvl w:val="0"/>
          <w:numId w:val="6"/>
        </w:numPr>
        <w:spacing w:line="360" w:lineRule="auto"/>
        <w:jc w:val="both"/>
      </w:pPr>
      <w:r>
        <w:t>Active in school band.</w:t>
      </w:r>
    </w:p>
    <w:p w:rsidR="00342A7E" w:rsidRDefault="00342A7E">
      <w:pPr>
        <w:numPr>
          <w:ilvl w:val="0"/>
          <w:numId w:val="6"/>
        </w:numPr>
        <w:spacing w:line="360" w:lineRule="auto"/>
        <w:jc w:val="both"/>
      </w:pPr>
      <w:r>
        <w:t>Participated in Miss Malaysia-India worldwide pageant (2001).</w:t>
      </w:r>
    </w:p>
    <w:p w:rsidR="00342A7E" w:rsidRDefault="00342A7E">
      <w:pPr>
        <w:spacing w:line="360" w:lineRule="auto"/>
        <w:ind w:left="360"/>
        <w:jc w:val="both"/>
      </w:pPr>
    </w:p>
    <w:p w:rsidR="00342A7E" w:rsidRDefault="00342A7E">
      <w:pPr>
        <w:spacing w:line="360" w:lineRule="auto"/>
        <w:ind w:left="2580"/>
        <w:jc w:val="both"/>
      </w:pPr>
    </w:p>
    <w:sectPr w:rsidR="00342A7E" w:rsidSect="00D30C95">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multilevel"/>
    <w:tmpl w:val="00000003"/>
    <w:name w:val="WW8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720"/>
        </w:tabs>
        <w:ind w:left="720" w:hanging="360"/>
      </w:pPr>
      <w:rPr>
        <w:rFonts w:ascii="Wingdings" w:hAnsi="Wingdings"/>
      </w:rPr>
    </w:lvl>
  </w:abstractNum>
  <w:abstractNum w:abstractNumId="5">
    <w:nsid w:val="00000006"/>
    <w:multiLevelType w:val="singleLevel"/>
    <w:tmpl w:val="00000006"/>
    <w:name w:val="WW8Num11"/>
    <w:lvl w:ilvl="0">
      <w:start w:val="1"/>
      <w:numFmt w:val="bullet"/>
      <w:lvlText w:val=""/>
      <w:lvlJc w:val="left"/>
      <w:pPr>
        <w:tabs>
          <w:tab w:val="num" w:pos="0"/>
        </w:tabs>
        <w:ind w:left="720" w:hanging="360"/>
      </w:pPr>
      <w:rPr>
        <w:rFonts w:ascii="Wingdings" w:hAnsi="Wingdings"/>
      </w:rPr>
    </w:lvl>
  </w:abstractNum>
  <w:abstractNum w:abstractNumId="6">
    <w:nsid w:val="00000007"/>
    <w:multiLevelType w:val="singleLevel"/>
    <w:tmpl w:val="00000007"/>
    <w:name w:val="WW8Num12"/>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4"/>
    <w:lvl w:ilvl="0">
      <w:start w:val="1"/>
      <w:numFmt w:val="bullet"/>
      <w:lvlText w:val=""/>
      <w:lvlJc w:val="left"/>
      <w:pPr>
        <w:tabs>
          <w:tab w:val="num" w:pos="1080"/>
        </w:tabs>
        <w:ind w:left="1080" w:hanging="360"/>
      </w:pPr>
      <w:rPr>
        <w:rFonts w:ascii="Symbol" w:hAnsi="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64402FC"/>
    <w:multiLevelType w:val="multilevel"/>
    <w:tmpl w:val="391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1B2C56"/>
    <w:multiLevelType w:val="hybridMultilevel"/>
    <w:tmpl w:val="1D1413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18AB2077"/>
    <w:multiLevelType w:val="multilevel"/>
    <w:tmpl w:val="D16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946DCC"/>
    <w:multiLevelType w:val="multilevel"/>
    <w:tmpl w:val="D16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FA382D"/>
    <w:multiLevelType w:val="hybridMultilevel"/>
    <w:tmpl w:val="9CFC0A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B456998"/>
    <w:multiLevelType w:val="multilevel"/>
    <w:tmpl w:val="7426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1165CC"/>
    <w:multiLevelType w:val="multilevel"/>
    <w:tmpl w:val="0030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490D00"/>
    <w:multiLevelType w:val="multilevel"/>
    <w:tmpl w:val="D16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A2318"/>
    <w:multiLevelType w:val="multilevel"/>
    <w:tmpl w:val="2A8C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1B2FF6"/>
    <w:multiLevelType w:val="multilevel"/>
    <w:tmpl w:val="75C8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890605"/>
    <w:multiLevelType w:val="multilevel"/>
    <w:tmpl w:val="32FA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901809"/>
    <w:multiLevelType w:val="multilevel"/>
    <w:tmpl w:val="97122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9"/>
  </w:num>
  <w:num w:numId="12">
    <w:abstractNumId w:val="20"/>
  </w:num>
  <w:num w:numId="13">
    <w:abstractNumId w:val="18"/>
  </w:num>
  <w:num w:numId="14">
    <w:abstractNumId w:val="16"/>
  </w:num>
  <w:num w:numId="15">
    <w:abstractNumId w:val="15"/>
  </w:num>
  <w:num w:numId="16">
    <w:abstractNumId w:val="10"/>
  </w:num>
  <w:num w:numId="17">
    <w:abstractNumId w:val="14"/>
  </w:num>
  <w:num w:numId="18">
    <w:abstractNumId w:val="17"/>
  </w:num>
  <w:num w:numId="19">
    <w:abstractNumId w:val="12"/>
  </w:num>
  <w:num w:numId="20">
    <w:abstractNumId w:val="13"/>
  </w:num>
  <w:num w:numId="21">
    <w:abstractNumId w:val="21"/>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2202D0"/>
    <w:rsid w:val="00097F89"/>
    <w:rsid w:val="0014228B"/>
    <w:rsid w:val="00190B15"/>
    <w:rsid w:val="002202D0"/>
    <w:rsid w:val="00274814"/>
    <w:rsid w:val="003248BC"/>
    <w:rsid w:val="00342A7E"/>
    <w:rsid w:val="003A6639"/>
    <w:rsid w:val="004958C5"/>
    <w:rsid w:val="004C4543"/>
    <w:rsid w:val="005C7141"/>
    <w:rsid w:val="0060738E"/>
    <w:rsid w:val="0063052E"/>
    <w:rsid w:val="0067046E"/>
    <w:rsid w:val="006B371D"/>
    <w:rsid w:val="006B5820"/>
    <w:rsid w:val="00956A6F"/>
    <w:rsid w:val="009772DF"/>
    <w:rsid w:val="00A574AF"/>
    <w:rsid w:val="00A90D56"/>
    <w:rsid w:val="00B008A2"/>
    <w:rsid w:val="00CC0DFF"/>
    <w:rsid w:val="00CF27F2"/>
    <w:rsid w:val="00D30C95"/>
    <w:rsid w:val="00D76142"/>
    <w:rsid w:val="00E36274"/>
    <w:rsid w:val="00E81E38"/>
    <w:rsid w:val="00EE6F47"/>
    <w:rsid w:val="00F176E9"/>
    <w:rsid w:val="00F51968"/>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C95"/>
    <w:pPr>
      <w:suppressAutoHyphens/>
    </w:pPr>
    <w:rPr>
      <w:sz w:val="24"/>
      <w:szCs w:val="24"/>
      <w:lang w:val="en-US" w:eastAsia="ar-SA"/>
    </w:rPr>
  </w:style>
  <w:style w:type="paragraph" w:styleId="Heading1">
    <w:name w:val="heading 1"/>
    <w:basedOn w:val="Normal"/>
    <w:next w:val="Normal"/>
    <w:qFormat/>
    <w:rsid w:val="00D30C95"/>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D30C95"/>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D30C95"/>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D30C95"/>
    <w:pPr>
      <w:keepNext/>
      <w:numPr>
        <w:ilvl w:val="3"/>
        <w:numId w:val="1"/>
      </w:numPr>
      <w:spacing w:line="360" w:lineRule="auto"/>
      <w:jc w:val="both"/>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30C95"/>
    <w:rPr>
      <w:rFonts w:ascii="Symbol" w:hAnsi="Symbol"/>
    </w:rPr>
  </w:style>
  <w:style w:type="character" w:customStyle="1" w:styleId="WW8Num1z1">
    <w:name w:val="WW8Num1z1"/>
    <w:rsid w:val="00D30C95"/>
    <w:rPr>
      <w:rFonts w:ascii="Courier New" w:hAnsi="Courier New" w:cs="Courier New"/>
    </w:rPr>
  </w:style>
  <w:style w:type="character" w:customStyle="1" w:styleId="WW8Num1z2">
    <w:name w:val="WW8Num1z2"/>
    <w:rsid w:val="00D30C95"/>
    <w:rPr>
      <w:rFonts w:ascii="Wingdings" w:hAnsi="Wingdings"/>
    </w:rPr>
  </w:style>
  <w:style w:type="character" w:customStyle="1" w:styleId="WW8Num2z0">
    <w:name w:val="WW8Num2z0"/>
    <w:rsid w:val="00D30C95"/>
    <w:rPr>
      <w:rFonts w:ascii="Symbol" w:hAnsi="Symbol"/>
    </w:rPr>
  </w:style>
  <w:style w:type="character" w:customStyle="1" w:styleId="WW8Num2z1">
    <w:name w:val="WW8Num2z1"/>
    <w:rsid w:val="00D30C95"/>
    <w:rPr>
      <w:rFonts w:ascii="Courier New" w:hAnsi="Courier New" w:cs="Courier New"/>
    </w:rPr>
  </w:style>
  <w:style w:type="character" w:customStyle="1" w:styleId="WW8Num2z2">
    <w:name w:val="WW8Num2z2"/>
    <w:rsid w:val="00D30C95"/>
    <w:rPr>
      <w:rFonts w:ascii="Wingdings" w:hAnsi="Wingdings"/>
    </w:rPr>
  </w:style>
  <w:style w:type="character" w:customStyle="1" w:styleId="WW8Num3z0">
    <w:name w:val="WW8Num3z0"/>
    <w:rsid w:val="00D30C95"/>
    <w:rPr>
      <w:rFonts w:ascii="Symbol" w:hAnsi="Symbol"/>
    </w:rPr>
  </w:style>
  <w:style w:type="character" w:customStyle="1" w:styleId="WW8Num3z1">
    <w:name w:val="WW8Num3z1"/>
    <w:rsid w:val="00D30C95"/>
    <w:rPr>
      <w:rFonts w:ascii="Courier New" w:hAnsi="Courier New" w:cs="Courier New"/>
    </w:rPr>
  </w:style>
  <w:style w:type="character" w:customStyle="1" w:styleId="WW8Num3z2">
    <w:name w:val="WW8Num3z2"/>
    <w:rsid w:val="00D30C95"/>
    <w:rPr>
      <w:rFonts w:ascii="Wingdings" w:hAnsi="Wingdings"/>
    </w:rPr>
  </w:style>
  <w:style w:type="character" w:customStyle="1" w:styleId="WW8Num4z0">
    <w:name w:val="WW8Num4z0"/>
    <w:rsid w:val="00D30C95"/>
    <w:rPr>
      <w:rFonts w:ascii="Symbol" w:hAnsi="Symbol"/>
    </w:rPr>
  </w:style>
  <w:style w:type="character" w:customStyle="1" w:styleId="WW8Num4z1">
    <w:name w:val="WW8Num4z1"/>
    <w:rsid w:val="00D30C95"/>
    <w:rPr>
      <w:rFonts w:ascii="Courier New" w:hAnsi="Courier New" w:cs="Courier New"/>
    </w:rPr>
  </w:style>
  <w:style w:type="character" w:customStyle="1" w:styleId="WW8Num4z2">
    <w:name w:val="WW8Num4z2"/>
    <w:rsid w:val="00D30C95"/>
    <w:rPr>
      <w:rFonts w:ascii="Wingdings" w:hAnsi="Wingdings"/>
    </w:rPr>
  </w:style>
  <w:style w:type="character" w:customStyle="1" w:styleId="WW8Num5z0">
    <w:name w:val="WW8Num5z0"/>
    <w:rsid w:val="00D30C95"/>
    <w:rPr>
      <w:rFonts w:ascii="Wingdings" w:hAnsi="Wingdings"/>
    </w:rPr>
  </w:style>
  <w:style w:type="character" w:customStyle="1" w:styleId="WW8Num5z1">
    <w:name w:val="WW8Num5z1"/>
    <w:rsid w:val="00D30C95"/>
    <w:rPr>
      <w:rFonts w:ascii="Courier New" w:hAnsi="Courier New" w:cs="Courier New"/>
    </w:rPr>
  </w:style>
  <w:style w:type="character" w:customStyle="1" w:styleId="WW8Num5z3">
    <w:name w:val="WW8Num5z3"/>
    <w:rsid w:val="00D30C95"/>
    <w:rPr>
      <w:rFonts w:ascii="Symbol" w:hAnsi="Symbol"/>
    </w:rPr>
  </w:style>
  <w:style w:type="character" w:customStyle="1" w:styleId="WW8Num6z0">
    <w:name w:val="WW8Num6z0"/>
    <w:rsid w:val="00D30C95"/>
    <w:rPr>
      <w:rFonts w:ascii="Symbol" w:hAnsi="Symbol"/>
    </w:rPr>
  </w:style>
  <w:style w:type="character" w:customStyle="1" w:styleId="WW8Num6z1">
    <w:name w:val="WW8Num6z1"/>
    <w:rsid w:val="00D30C95"/>
    <w:rPr>
      <w:rFonts w:ascii="Courier New" w:hAnsi="Courier New" w:cs="Courier New"/>
    </w:rPr>
  </w:style>
  <w:style w:type="character" w:customStyle="1" w:styleId="WW8Num6z2">
    <w:name w:val="WW8Num6z2"/>
    <w:rsid w:val="00D30C95"/>
    <w:rPr>
      <w:rFonts w:ascii="Wingdings" w:hAnsi="Wingdings"/>
    </w:rPr>
  </w:style>
  <w:style w:type="character" w:customStyle="1" w:styleId="WW8Num7z0">
    <w:name w:val="WW8Num7z0"/>
    <w:rsid w:val="00D30C95"/>
    <w:rPr>
      <w:rFonts w:ascii="Wingdings" w:hAnsi="Wingdings"/>
    </w:rPr>
  </w:style>
  <w:style w:type="character" w:customStyle="1" w:styleId="WW8Num7z1">
    <w:name w:val="WW8Num7z1"/>
    <w:rsid w:val="00D30C95"/>
    <w:rPr>
      <w:rFonts w:ascii="Courier New" w:hAnsi="Courier New" w:cs="Courier New"/>
    </w:rPr>
  </w:style>
  <w:style w:type="character" w:customStyle="1" w:styleId="WW8Num7z3">
    <w:name w:val="WW8Num7z3"/>
    <w:rsid w:val="00D30C95"/>
    <w:rPr>
      <w:rFonts w:ascii="Symbol" w:hAnsi="Symbol"/>
    </w:rPr>
  </w:style>
  <w:style w:type="character" w:customStyle="1" w:styleId="WW8Num8z0">
    <w:name w:val="WW8Num8z0"/>
    <w:rsid w:val="00D30C95"/>
    <w:rPr>
      <w:rFonts w:ascii="Symbol" w:hAnsi="Symbol"/>
    </w:rPr>
  </w:style>
  <w:style w:type="character" w:customStyle="1" w:styleId="WW8Num8z1">
    <w:name w:val="WW8Num8z1"/>
    <w:rsid w:val="00D30C95"/>
    <w:rPr>
      <w:rFonts w:ascii="Courier New" w:hAnsi="Courier New" w:cs="Courier New"/>
    </w:rPr>
  </w:style>
  <w:style w:type="character" w:customStyle="1" w:styleId="WW8Num8z2">
    <w:name w:val="WW8Num8z2"/>
    <w:rsid w:val="00D30C95"/>
    <w:rPr>
      <w:rFonts w:ascii="Wingdings" w:hAnsi="Wingdings"/>
    </w:rPr>
  </w:style>
  <w:style w:type="character" w:customStyle="1" w:styleId="WW8Num9z0">
    <w:name w:val="WW8Num9z0"/>
    <w:rsid w:val="00D30C95"/>
    <w:rPr>
      <w:rFonts w:ascii="Wingdings" w:hAnsi="Wingdings"/>
    </w:rPr>
  </w:style>
  <w:style w:type="character" w:customStyle="1" w:styleId="WW8Num9z1">
    <w:name w:val="WW8Num9z1"/>
    <w:rsid w:val="00D30C95"/>
    <w:rPr>
      <w:rFonts w:ascii="Courier New" w:hAnsi="Courier New" w:cs="Courier New"/>
    </w:rPr>
  </w:style>
  <w:style w:type="character" w:customStyle="1" w:styleId="WW8Num9z3">
    <w:name w:val="WW8Num9z3"/>
    <w:rsid w:val="00D30C95"/>
    <w:rPr>
      <w:rFonts w:ascii="Symbol" w:hAnsi="Symbol"/>
    </w:rPr>
  </w:style>
  <w:style w:type="character" w:customStyle="1" w:styleId="WW8Num10z0">
    <w:name w:val="WW8Num10z0"/>
    <w:rsid w:val="00D30C95"/>
    <w:rPr>
      <w:rFonts w:ascii="Wingdings" w:hAnsi="Wingdings"/>
      <w:sz w:val="20"/>
    </w:rPr>
  </w:style>
  <w:style w:type="character" w:customStyle="1" w:styleId="WW8Num11z0">
    <w:name w:val="WW8Num11z0"/>
    <w:rsid w:val="00D30C95"/>
    <w:rPr>
      <w:rFonts w:ascii="Wingdings" w:hAnsi="Wingdings"/>
    </w:rPr>
  </w:style>
  <w:style w:type="character" w:customStyle="1" w:styleId="WW8Num11z1">
    <w:name w:val="WW8Num11z1"/>
    <w:rsid w:val="00D30C95"/>
    <w:rPr>
      <w:rFonts w:ascii="Courier New" w:hAnsi="Courier New" w:cs="Courier New"/>
    </w:rPr>
  </w:style>
  <w:style w:type="character" w:customStyle="1" w:styleId="WW8Num11z3">
    <w:name w:val="WW8Num11z3"/>
    <w:rsid w:val="00D30C95"/>
    <w:rPr>
      <w:rFonts w:ascii="Symbol" w:hAnsi="Symbol"/>
    </w:rPr>
  </w:style>
  <w:style w:type="character" w:customStyle="1" w:styleId="WW8Num12z0">
    <w:name w:val="WW8Num12z0"/>
    <w:rsid w:val="00D30C95"/>
    <w:rPr>
      <w:rFonts w:ascii="Symbol" w:hAnsi="Symbol"/>
    </w:rPr>
  </w:style>
  <w:style w:type="character" w:customStyle="1" w:styleId="WW8Num12z1">
    <w:name w:val="WW8Num12z1"/>
    <w:rsid w:val="00D30C95"/>
    <w:rPr>
      <w:rFonts w:ascii="Courier New" w:hAnsi="Courier New"/>
    </w:rPr>
  </w:style>
  <w:style w:type="character" w:customStyle="1" w:styleId="WW8Num12z2">
    <w:name w:val="WW8Num12z2"/>
    <w:rsid w:val="00D30C95"/>
    <w:rPr>
      <w:rFonts w:ascii="Wingdings" w:hAnsi="Wingdings"/>
    </w:rPr>
  </w:style>
  <w:style w:type="character" w:customStyle="1" w:styleId="WW8Num13z0">
    <w:name w:val="WW8Num13z0"/>
    <w:rsid w:val="00D30C95"/>
    <w:rPr>
      <w:rFonts w:ascii="Symbol" w:hAnsi="Symbol"/>
    </w:rPr>
  </w:style>
  <w:style w:type="character" w:customStyle="1" w:styleId="WW8Num13z1">
    <w:name w:val="WW8Num13z1"/>
    <w:rsid w:val="00D30C95"/>
    <w:rPr>
      <w:rFonts w:ascii="Courier New" w:hAnsi="Courier New" w:cs="Courier New"/>
    </w:rPr>
  </w:style>
  <w:style w:type="character" w:customStyle="1" w:styleId="WW8Num13z2">
    <w:name w:val="WW8Num13z2"/>
    <w:rsid w:val="00D30C95"/>
    <w:rPr>
      <w:rFonts w:ascii="Wingdings" w:hAnsi="Wingdings"/>
    </w:rPr>
  </w:style>
  <w:style w:type="character" w:customStyle="1" w:styleId="WW8Num14z0">
    <w:name w:val="WW8Num14z0"/>
    <w:rsid w:val="00D30C95"/>
    <w:rPr>
      <w:rFonts w:ascii="Symbol" w:hAnsi="Symbol"/>
    </w:rPr>
  </w:style>
  <w:style w:type="character" w:customStyle="1" w:styleId="WW8Num14z1">
    <w:name w:val="WW8Num14z1"/>
    <w:rsid w:val="00D30C95"/>
    <w:rPr>
      <w:rFonts w:ascii="Courier New" w:hAnsi="Courier New"/>
    </w:rPr>
  </w:style>
  <w:style w:type="character" w:customStyle="1" w:styleId="WW8Num14z2">
    <w:name w:val="WW8Num14z2"/>
    <w:rsid w:val="00D30C95"/>
    <w:rPr>
      <w:rFonts w:ascii="Wingdings" w:hAnsi="Wingdings"/>
    </w:rPr>
  </w:style>
  <w:style w:type="character" w:customStyle="1" w:styleId="WW8Num15z0">
    <w:name w:val="WW8Num15z0"/>
    <w:rsid w:val="00D30C95"/>
    <w:rPr>
      <w:rFonts w:ascii="Symbol" w:hAnsi="Symbol"/>
    </w:rPr>
  </w:style>
  <w:style w:type="character" w:customStyle="1" w:styleId="WW8Num15z1">
    <w:name w:val="WW8Num15z1"/>
    <w:rsid w:val="00D30C95"/>
    <w:rPr>
      <w:rFonts w:ascii="Courier New" w:hAnsi="Courier New" w:cs="Courier New"/>
    </w:rPr>
  </w:style>
  <w:style w:type="character" w:customStyle="1" w:styleId="WW8Num15z2">
    <w:name w:val="WW8Num15z2"/>
    <w:rsid w:val="00D30C95"/>
    <w:rPr>
      <w:rFonts w:ascii="Wingdings" w:hAnsi="Wingdings"/>
    </w:rPr>
  </w:style>
  <w:style w:type="character" w:styleId="Hyperlink">
    <w:name w:val="Hyperlink"/>
    <w:rsid w:val="00D30C95"/>
    <w:rPr>
      <w:color w:val="0000FF"/>
      <w:u w:val="single"/>
    </w:rPr>
  </w:style>
  <w:style w:type="character" w:customStyle="1" w:styleId="NumberingSymbols">
    <w:name w:val="Numbering Symbols"/>
    <w:rsid w:val="00D30C95"/>
  </w:style>
  <w:style w:type="character" w:customStyle="1" w:styleId="Bullets">
    <w:name w:val="Bullets"/>
    <w:rsid w:val="00D30C95"/>
    <w:rPr>
      <w:rFonts w:ascii="OpenSymbol" w:eastAsia="OpenSymbol" w:hAnsi="OpenSymbol" w:cs="OpenSymbol"/>
    </w:rPr>
  </w:style>
  <w:style w:type="paragraph" w:customStyle="1" w:styleId="Heading">
    <w:name w:val="Heading"/>
    <w:basedOn w:val="Normal"/>
    <w:next w:val="BodyText"/>
    <w:rsid w:val="00D30C95"/>
    <w:pPr>
      <w:keepNext/>
      <w:spacing w:before="240" w:after="120"/>
    </w:pPr>
    <w:rPr>
      <w:rFonts w:ascii="Arial" w:eastAsia="Microsoft YaHei" w:hAnsi="Arial" w:cs="Mangal"/>
      <w:sz w:val="28"/>
      <w:szCs w:val="28"/>
    </w:rPr>
  </w:style>
  <w:style w:type="paragraph" w:styleId="BodyText">
    <w:name w:val="Body Text"/>
    <w:basedOn w:val="Normal"/>
    <w:rsid w:val="00D30C95"/>
    <w:pPr>
      <w:spacing w:after="120"/>
    </w:pPr>
  </w:style>
  <w:style w:type="paragraph" w:styleId="List">
    <w:name w:val="List"/>
    <w:basedOn w:val="BodyText"/>
    <w:rsid w:val="00D30C95"/>
    <w:rPr>
      <w:rFonts w:cs="Mangal"/>
    </w:rPr>
  </w:style>
  <w:style w:type="paragraph" w:styleId="Caption">
    <w:name w:val="caption"/>
    <w:basedOn w:val="Normal"/>
    <w:qFormat/>
    <w:rsid w:val="00D30C95"/>
    <w:pPr>
      <w:suppressLineNumbers/>
      <w:spacing w:before="120" w:after="120"/>
    </w:pPr>
    <w:rPr>
      <w:rFonts w:cs="Mangal"/>
      <w:i/>
      <w:iCs/>
    </w:rPr>
  </w:style>
  <w:style w:type="paragraph" w:customStyle="1" w:styleId="Index">
    <w:name w:val="Index"/>
    <w:basedOn w:val="Normal"/>
    <w:rsid w:val="00D30C95"/>
    <w:pPr>
      <w:suppressLineNumbers/>
    </w:pPr>
    <w:rPr>
      <w:rFonts w:cs="Mangal"/>
    </w:rPr>
  </w:style>
  <w:style w:type="paragraph" w:customStyle="1" w:styleId="Default">
    <w:name w:val="Default"/>
    <w:rsid w:val="004958C5"/>
    <w:pPr>
      <w:autoSpaceDE w:val="0"/>
      <w:autoSpaceDN w:val="0"/>
      <w:adjustRightInd w:val="0"/>
    </w:pPr>
    <w:rPr>
      <w:rFonts w:ascii="Tahoma" w:hAnsi="Tahoma" w:cs="Tahoma"/>
      <w:color w:val="000000"/>
      <w:sz w:val="24"/>
      <w:szCs w:val="24"/>
      <w:lang w:val="en-US" w:eastAsia="en-US"/>
    </w:rPr>
  </w:style>
  <w:style w:type="character" w:customStyle="1" w:styleId="apple-converted-space">
    <w:name w:val="apple-converted-space"/>
    <w:rsid w:val="00274814"/>
  </w:style>
  <w:style w:type="paragraph" w:styleId="ListParagraph">
    <w:name w:val="List Paragraph"/>
    <w:basedOn w:val="Normal"/>
    <w:uiPriority w:val="34"/>
    <w:qFormat/>
    <w:rsid w:val="00A90D56"/>
    <w:pPr>
      <w:suppressAutoHyphens w:val="0"/>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108864783">
      <w:bodyDiv w:val="1"/>
      <w:marLeft w:val="0"/>
      <w:marRight w:val="0"/>
      <w:marTop w:val="0"/>
      <w:marBottom w:val="0"/>
      <w:divBdr>
        <w:top w:val="none" w:sz="0" w:space="0" w:color="auto"/>
        <w:left w:val="none" w:sz="0" w:space="0" w:color="auto"/>
        <w:bottom w:val="none" w:sz="0" w:space="0" w:color="auto"/>
        <w:right w:val="none" w:sz="0" w:space="0" w:color="auto"/>
      </w:divBdr>
    </w:div>
    <w:div w:id="685790344">
      <w:bodyDiv w:val="1"/>
      <w:marLeft w:val="0"/>
      <w:marRight w:val="0"/>
      <w:marTop w:val="0"/>
      <w:marBottom w:val="0"/>
      <w:divBdr>
        <w:top w:val="none" w:sz="0" w:space="0" w:color="auto"/>
        <w:left w:val="none" w:sz="0" w:space="0" w:color="auto"/>
        <w:bottom w:val="none" w:sz="0" w:space="0" w:color="auto"/>
        <w:right w:val="none" w:sz="0" w:space="0" w:color="auto"/>
      </w:divBdr>
    </w:div>
    <w:div w:id="810054749">
      <w:bodyDiv w:val="1"/>
      <w:marLeft w:val="0"/>
      <w:marRight w:val="0"/>
      <w:marTop w:val="0"/>
      <w:marBottom w:val="0"/>
      <w:divBdr>
        <w:top w:val="none" w:sz="0" w:space="0" w:color="auto"/>
        <w:left w:val="none" w:sz="0" w:space="0" w:color="auto"/>
        <w:bottom w:val="none" w:sz="0" w:space="0" w:color="auto"/>
        <w:right w:val="none" w:sz="0" w:space="0" w:color="auto"/>
      </w:divBdr>
    </w:div>
    <w:div w:id="827287034">
      <w:bodyDiv w:val="1"/>
      <w:marLeft w:val="0"/>
      <w:marRight w:val="0"/>
      <w:marTop w:val="0"/>
      <w:marBottom w:val="0"/>
      <w:divBdr>
        <w:top w:val="none" w:sz="0" w:space="0" w:color="auto"/>
        <w:left w:val="none" w:sz="0" w:space="0" w:color="auto"/>
        <w:bottom w:val="none" w:sz="0" w:space="0" w:color="auto"/>
        <w:right w:val="none" w:sz="0" w:space="0" w:color="auto"/>
      </w:divBdr>
      <w:divsChild>
        <w:div w:id="489491078">
          <w:marLeft w:val="0"/>
          <w:marRight w:val="0"/>
          <w:marTop w:val="0"/>
          <w:marBottom w:val="0"/>
          <w:divBdr>
            <w:top w:val="none" w:sz="0" w:space="0" w:color="auto"/>
            <w:left w:val="none" w:sz="0" w:space="0" w:color="auto"/>
            <w:bottom w:val="none" w:sz="0" w:space="0" w:color="auto"/>
            <w:right w:val="none" w:sz="0" w:space="0" w:color="auto"/>
          </w:divBdr>
          <w:divsChild>
            <w:div w:id="1344476799">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979110842">
      <w:bodyDiv w:val="1"/>
      <w:marLeft w:val="0"/>
      <w:marRight w:val="0"/>
      <w:marTop w:val="0"/>
      <w:marBottom w:val="0"/>
      <w:divBdr>
        <w:top w:val="none" w:sz="0" w:space="0" w:color="auto"/>
        <w:left w:val="none" w:sz="0" w:space="0" w:color="auto"/>
        <w:bottom w:val="none" w:sz="0" w:space="0" w:color="auto"/>
        <w:right w:val="none" w:sz="0" w:space="0" w:color="auto"/>
      </w:divBdr>
    </w:div>
    <w:div w:id="1063605251">
      <w:bodyDiv w:val="1"/>
      <w:marLeft w:val="0"/>
      <w:marRight w:val="0"/>
      <w:marTop w:val="0"/>
      <w:marBottom w:val="0"/>
      <w:divBdr>
        <w:top w:val="none" w:sz="0" w:space="0" w:color="auto"/>
        <w:left w:val="none" w:sz="0" w:space="0" w:color="auto"/>
        <w:bottom w:val="none" w:sz="0" w:space="0" w:color="auto"/>
        <w:right w:val="none" w:sz="0" w:space="0" w:color="auto"/>
      </w:divBdr>
    </w:div>
    <w:div w:id="1568027901">
      <w:bodyDiv w:val="1"/>
      <w:marLeft w:val="0"/>
      <w:marRight w:val="0"/>
      <w:marTop w:val="0"/>
      <w:marBottom w:val="0"/>
      <w:divBdr>
        <w:top w:val="none" w:sz="0" w:space="0" w:color="auto"/>
        <w:left w:val="none" w:sz="0" w:space="0" w:color="auto"/>
        <w:bottom w:val="none" w:sz="0" w:space="0" w:color="auto"/>
        <w:right w:val="none" w:sz="0" w:space="0" w:color="auto"/>
      </w:divBdr>
      <w:divsChild>
        <w:div w:id="411128156">
          <w:marLeft w:val="0"/>
          <w:marRight w:val="0"/>
          <w:marTop w:val="0"/>
          <w:marBottom w:val="0"/>
          <w:divBdr>
            <w:top w:val="none" w:sz="0" w:space="0" w:color="auto"/>
            <w:left w:val="none" w:sz="0" w:space="0" w:color="auto"/>
            <w:bottom w:val="none" w:sz="0" w:space="0" w:color="auto"/>
            <w:right w:val="none" w:sz="0" w:space="0" w:color="auto"/>
          </w:divBdr>
          <w:divsChild>
            <w:div w:id="345980809">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632712375">
      <w:bodyDiv w:val="1"/>
      <w:marLeft w:val="0"/>
      <w:marRight w:val="0"/>
      <w:marTop w:val="0"/>
      <w:marBottom w:val="0"/>
      <w:divBdr>
        <w:top w:val="none" w:sz="0" w:space="0" w:color="auto"/>
        <w:left w:val="none" w:sz="0" w:space="0" w:color="auto"/>
        <w:bottom w:val="none" w:sz="0" w:space="0" w:color="auto"/>
        <w:right w:val="none" w:sz="0" w:space="0" w:color="auto"/>
      </w:divBdr>
      <w:divsChild>
        <w:div w:id="878783794">
          <w:marLeft w:val="0"/>
          <w:marRight w:val="0"/>
          <w:marTop w:val="0"/>
          <w:marBottom w:val="0"/>
          <w:divBdr>
            <w:top w:val="none" w:sz="0" w:space="0" w:color="auto"/>
            <w:left w:val="none" w:sz="0" w:space="0" w:color="auto"/>
            <w:bottom w:val="none" w:sz="0" w:space="0" w:color="auto"/>
            <w:right w:val="none" w:sz="0" w:space="0" w:color="auto"/>
          </w:divBdr>
          <w:divsChild>
            <w:div w:id="58328923">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799571840">
      <w:bodyDiv w:val="1"/>
      <w:marLeft w:val="0"/>
      <w:marRight w:val="0"/>
      <w:marTop w:val="0"/>
      <w:marBottom w:val="0"/>
      <w:divBdr>
        <w:top w:val="none" w:sz="0" w:space="0" w:color="auto"/>
        <w:left w:val="none" w:sz="0" w:space="0" w:color="auto"/>
        <w:bottom w:val="none" w:sz="0" w:space="0" w:color="auto"/>
        <w:right w:val="none" w:sz="0" w:space="0" w:color="auto"/>
      </w:divBdr>
      <w:divsChild>
        <w:div w:id="887230661">
          <w:marLeft w:val="0"/>
          <w:marRight w:val="0"/>
          <w:marTop w:val="0"/>
          <w:marBottom w:val="0"/>
          <w:divBdr>
            <w:top w:val="none" w:sz="0" w:space="0" w:color="auto"/>
            <w:left w:val="none" w:sz="0" w:space="0" w:color="auto"/>
            <w:bottom w:val="none" w:sz="0" w:space="0" w:color="auto"/>
            <w:right w:val="none" w:sz="0" w:space="0" w:color="auto"/>
          </w:divBdr>
          <w:divsChild>
            <w:div w:id="402413502">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2124419125">
      <w:bodyDiv w:val="1"/>
      <w:marLeft w:val="0"/>
      <w:marRight w:val="0"/>
      <w:marTop w:val="0"/>
      <w:marBottom w:val="0"/>
      <w:divBdr>
        <w:top w:val="none" w:sz="0" w:space="0" w:color="auto"/>
        <w:left w:val="none" w:sz="0" w:space="0" w:color="auto"/>
        <w:bottom w:val="none" w:sz="0" w:space="0" w:color="auto"/>
        <w:right w:val="none" w:sz="0" w:space="0" w:color="auto"/>
      </w:divBdr>
      <w:divsChild>
        <w:div w:id="1751461925">
          <w:marLeft w:val="0"/>
          <w:marRight w:val="0"/>
          <w:marTop w:val="0"/>
          <w:marBottom w:val="0"/>
          <w:divBdr>
            <w:top w:val="none" w:sz="0" w:space="0" w:color="auto"/>
            <w:left w:val="none" w:sz="0" w:space="0" w:color="auto"/>
            <w:bottom w:val="none" w:sz="0" w:space="0" w:color="auto"/>
            <w:right w:val="none" w:sz="0" w:space="0" w:color="auto"/>
          </w:divBdr>
          <w:divsChild>
            <w:div w:id="1779132029">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2136369900">
      <w:bodyDiv w:val="1"/>
      <w:marLeft w:val="0"/>
      <w:marRight w:val="0"/>
      <w:marTop w:val="0"/>
      <w:marBottom w:val="0"/>
      <w:divBdr>
        <w:top w:val="none" w:sz="0" w:space="0" w:color="auto"/>
        <w:left w:val="none" w:sz="0" w:space="0" w:color="auto"/>
        <w:bottom w:val="none" w:sz="0" w:space="0" w:color="auto"/>
        <w:right w:val="none" w:sz="0" w:space="0" w:color="auto"/>
      </w:divBdr>
      <w:divsChild>
        <w:div w:id="1983078183">
          <w:marLeft w:val="0"/>
          <w:marRight w:val="0"/>
          <w:marTop w:val="0"/>
          <w:marBottom w:val="0"/>
          <w:divBdr>
            <w:top w:val="none" w:sz="0" w:space="0" w:color="auto"/>
            <w:left w:val="none" w:sz="0" w:space="0" w:color="auto"/>
            <w:bottom w:val="none" w:sz="0" w:space="0" w:color="auto"/>
            <w:right w:val="none" w:sz="0" w:space="0" w:color="auto"/>
          </w:divBdr>
          <w:divsChild>
            <w:div w:id="554775829">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Dummy</dc:creator>
  <cp:lastModifiedBy>Meg Ramayar</cp:lastModifiedBy>
  <cp:revision>3</cp:revision>
  <cp:lastPrinted>1601-01-01T00:00:00Z</cp:lastPrinted>
  <dcterms:created xsi:type="dcterms:W3CDTF">2014-04-04T00:05:00Z</dcterms:created>
  <dcterms:modified xsi:type="dcterms:W3CDTF">2014-04-04T01:37:00Z</dcterms:modified>
</cp:coreProperties>
</file>