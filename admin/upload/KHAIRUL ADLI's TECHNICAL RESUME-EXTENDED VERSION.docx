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54" w:rsidRPr="002B1CCF" w:rsidRDefault="00574A00" w:rsidP="00DD5B54">
      <w:pPr>
        <w:pStyle w:val="Title"/>
        <w:rPr>
          <w:sz w:val="22"/>
          <w:szCs w:val="22"/>
          <w:u w:val="single"/>
        </w:rPr>
      </w:pPr>
      <w:r w:rsidRPr="002B1CCF">
        <w:rPr>
          <w:sz w:val="22"/>
          <w:szCs w:val="22"/>
          <w:u w:val="single"/>
        </w:rPr>
        <w:t>KHAIRUL ADLI</w:t>
      </w:r>
    </w:p>
    <w:p w:rsidR="00DD5B54" w:rsidRPr="00DD5B54" w:rsidRDefault="00DD5B54" w:rsidP="00DD5B54"/>
    <w:tbl>
      <w:tblPr>
        <w:tblpPr w:leftFromText="180" w:rightFromText="180" w:vertAnchor="text" w:horzAnchor="margin" w:tblpXSpec="right" w:tblpY="-93"/>
        <w:tblW w:w="0" w:type="auto"/>
        <w:tblLayout w:type="fixed"/>
        <w:tblLook w:val="0000"/>
      </w:tblPr>
      <w:tblGrid>
        <w:gridCol w:w="1908"/>
      </w:tblGrid>
      <w:tr w:rsidR="00574A00" w:rsidRPr="00A96F2B" w:rsidTr="00362982">
        <w:trPr>
          <w:trHeight w:val="1757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A00" w:rsidRPr="00A96F2B" w:rsidRDefault="006C54C4" w:rsidP="003777B0">
            <w:pPr>
              <w:snapToGrid w:val="0"/>
              <w:ind w:right="-100" w:hanging="9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en-US"/>
              </w:rPr>
              <w:drawing>
                <wp:inline distT="0" distB="0" distL="0" distR="0">
                  <wp:extent cx="1074420" cy="1716405"/>
                  <wp:effectExtent l="19050" t="0" r="0" b="0"/>
                  <wp:docPr id="4" name="Picture 3" descr="Khairul_Adli_Photo v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hairul_Adli_Photo v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A00" w:rsidRPr="00A96F2B" w:rsidRDefault="00574A00" w:rsidP="00574A00">
      <w:pPr>
        <w:jc w:val="both"/>
        <w:rPr>
          <w:b/>
          <w:sz w:val="21"/>
          <w:szCs w:val="21"/>
          <w:u w:val="single"/>
        </w:rPr>
      </w:pPr>
      <w:r w:rsidRPr="00A96F2B">
        <w:rPr>
          <w:b/>
          <w:sz w:val="21"/>
          <w:szCs w:val="21"/>
          <w:u w:val="single"/>
        </w:rPr>
        <w:t>PERSONAL DETAILS</w:t>
      </w:r>
    </w:p>
    <w:p w:rsidR="00574A00" w:rsidRPr="00A96F2B" w:rsidRDefault="00574A00" w:rsidP="00574A00">
      <w:pPr>
        <w:tabs>
          <w:tab w:val="left" w:pos="990"/>
        </w:tabs>
        <w:jc w:val="both"/>
        <w:rPr>
          <w:sz w:val="21"/>
          <w:szCs w:val="21"/>
        </w:rPr>
      </w:pPr>
      <w:r w:rsidRPr="00A96F2B">
        <w:rPr>
          <w:sz w:val="21"/>
          <w:szCs w:val="21"/>
        </w:rPr>
        <w:t>Name</w:t>
      </w:r>
      <w:r w:rsidRPr="00A96F2B">
        <w:rPr>
          <w:sz w:val="21"/>
          <w:szCs w:val="21"/>
        </w:rPr>
        <w:tab/>
        <w:t>: Mohd Khairul Adli Bin Mohd Zin.</w:t>
      </w:r>
    </w:p>
    <w:p w:rsidR="00574A00" w:rsidRPr="00A96F2B" w:rsidRDefault="00574A00" w:rsidP="00574A00">
      <w:pPr>
        <w:tabs>
          <w:tab w:val="left" w:pos="990"/>
        </w:tabs>
        <w:jc w:val="both"/>
        <w:rPr>
          <w:sz w:val="21"/>
          <w:szCs w:val="21"/>
        </w:rPr>
      </w:pPr>
      <w:r w:rsidRPr="00A96F2B">
        <w:rPr>
          <w:sz w:val="21"/>
          <w:szCs w:val="21"/>
        </w:rPr>
        <w:t>Address</w:t>
      </w:r>
      <w:r w:rsidRPr="00A96F2B">
        <w:rPr>
          <w:sz w:val="21"/>
          <w:szCs w:val="21"/>
        </w:rPr>
        <w:tab/>
        <w:t>: 16, Kg Tengah 1, Telok Kerang,</w:t>
      </w:r>
      <w:r w:rsidR="00270941" w:rsidRPr="00A96F2B">
        <w:rPr>
          <w:sz w:val="21"/>
          <w:szCs w:val="21"/>
        </w:rPr>
        <w:t xml:space="preserve"> </w:t>
      </w:r>
      <w:r w:rsidRPr="00A96F2B">
        <w:rPr>
          <w:sz w:val="21"/>
          <w:szCs w:val="21"/>
        </w:rPr>
        <w:t>82020, Pontian, Johor,</w:t>
      </w:r>
    </w:p>
    <w:p w:rsidR="00574A00" w:rsidRPr="00A96F2B" w:rsidRDefault="00574A00" w:rsidP="00574A00">
      <w:pPr>
        <w:tabs>
          <w:tab w:val="left" w:pos="1080"/>
        </w:tabs>
        <w:jc w:val="both"/>
        <w:rPr>
          <w:sz w:val="21"/>
          <w:szCs w:val="21"/>
        </w:rPr>
      </w:pPr>
      <w:r w:rsidRPr="00A96F2B">
        <w:rPr>
          <w:sz w:val="21"/>
          <w:szCs w:val="21"/>
        </w:rPr>
        <w:tab/>
        <w:t xml:space="preserve"> Johor Darul Takzim</w:t>
      </w:r>
    </w:p>
    <w:p w:rsidR="00574A00" w:rsidRPr="00A96F2B" w:rsidRDefault="00574A00" w:rsidP="00270941">
      <w:pPr>
        <w:tabs>
          <w:tab w:val="left" w:pos="1710"/>
        </w:tabs>
        <w:jc w:val="both"/>
        <w:rPr>
          <w:sz w:val="21"/>
          <w:szCs w:val="21"/>
        </w:rPr>
      </w:pPr>
      <w:r w:rsidRPr="00A96F2B">
        <w:rPr>
          <w:sz w:val="21"/>
          <w:szCs w:val="21"/>
        </w:rPr>
        <w:t>Current address:</w:t>
      </w:r>
      <w:r w:rsidRPr="00A96F2B">
        <w:rPr>
          <w:sz w:val="21"/>
          <w:szCs w:val="21"/>
        </w:rPr>
        <w:tab/>
      </w:r>
      <w:r w:rsidR="00270941" w:rsidRPr="00A96F2B">
        <w:rPr>
          <w:sz w:val="21"/>
          <w:szCs w:val="21"/>
        </w:rPr>
        <w:t>Same as above</w:t>
      </w:r>
    </w:p>
    <w:p w:rsidR="00574A00" w:rsidRPr="00A96F2B" w:rsidRDefault="00A96F2B" w:rsidP="00574A00">
      <w:pPr>
        <w:tabs>
          <w:tab w:val="left" w:pos="990"/>
        </w:tabs>
        <w:jc w:val="both"/>
        <w:rPr>
          <w:sz w:val="21"/>
          <w:szCs w:val="21"/>
        </w:rPr>
      </w:pPr>
      <w:r w:rsidRPr="00A96F2B">
        <w:rPr>
          <w:sz w:val="21"/>
          <w:szCs w:val="21"/>
        </w:rPr>
        <w:t xml:space="preserve">I/C No.: 860127-11-5383 </w:t>
      </w:r>
      <w:r w:rsidRPr="00A96F2B">
        <w:rPr>
          <w:sz w:val="21"/>
          <w:szCs w:val="21"/>
        </w:rPr>
        <w:tab/>
      </w:r>
      <w:r w:rsidR="00FB08DA" w:rsidRPr="00A96F2B">
        <w:rPr>
          <w:sz w:val="21"/>
          <w:szCs w:val="21"/>
        </w:rPr>
        <w:t>D.O.B:</w:t>
      </w:r>
      <w:r w:rsidR="00574A00" w:rsidRPr="00A96F2B">
        <w:rPr>
          <w:sz w:val="21"/>
          <w:szCs w:val="21"/>
        </w:rPr>
        <w:t>27</w:t>
      </w:r>
      <w:r w:rsidR="00574A00" w:rsidRPr="00A96F2B">
        <w:rPr>
          <w:sz w:val="21"/>
          <w:szCs w:val="21"/>
          <w:vertAlign w:val="superscript"/>
        </w:rPr>
        <w:t>th</w:t>
      </w:r>
      <w:r w:rsidR="00574A00" w:rsidRPr="00A96F2B">
        <w:rPr>
          <w:sz w:val="21"/>
          <w:szCs w:val="21"/>
        </w:rPr>
        <w:t xml:space="preserve"> January 1986</w:t>
      </w:r>
    </w:p>
    <w:p w:rsidR="00574A00" w:rsidRPr="00A96F2B" w:rsidRDefault="00A96F2B" w:rsidP="00574A00">
      <w:pPr>
        <w:jc w:val="both"/>
        <w:rPr>
          <w:sz w:val="21"/>
          <w:szCs w:val="21"/>
        </w:rPr>
      </w:pPr>
      <w:r w:rsidRPr="00A96F2B">
        <w:rPr>
          <w:sz w:val="21"/>
          <w:szCs w:val="21"/>
        </w:rPr>
        <w:t xml:space="preserve">Age: </w:t>
      </w:r>
      <w:r w:rsidR="00574A00" w:rsidRPr="00A96F2B">
        <w:rPr>
          <w:sz w:val="21"/>
          <w:szCs w:val="21"/>
        </w:rPr>
        <w:t>2</w:t>
      </w:r>
      <w:r w:rsidR="00BC5857">
        <w:rPr>
          <w:sz w:val="21"/>
          <w:szCs w:val="21"/>
        </w:rPr>
        <w:t>7</w:t>
      </w:r>
      <w:r w:rsidRPr="00A96F2B">
        <w:rPr>
          <w:sz w:val="21"/>
          <w:szCs w:val="21"/>
        </w:rPr>
        <w:t xml:space="preserve"> </w:t>
      </w:r>
      <w:r w:rsidRPr="00A96F2B">
        <w:rPr>
          <w:sz w:val="21"/>
          <w:szCs w:val="21"/>
        </w:rPr>
        <w:tab/>
      </w:r>
      <w:r w:rsidR="00574A00" w:rsidRPr="00A96F2B">
        <w:rPr>
          <w:sz w:val="21"/>
          <w:szCs w:val="21"/>
        </w:rPr>
        <w:t>Marital sta</w:t>
      </w:r>
      <w:r w:rsidRPr="00A96F2B">
        <w:rPr>
          <w:sz w:val="21"/>
          <w:szCs w:val="21"/>
        </w:rPr>
        <w:t xml:space="preserve">tus: Single </w:t>
      </w:r>
      <w:r w:rsidRPr="00A96F2B">
        <w:rPr>
          <w:sz w:val="21"/>
          <w:szCs w:val="21"/>
        </w:rPr>
        <w:tab/>
      </w:r>
      <w:r w:rsidR="00FB08DA" w:rsidRPr="00A96F2B">
        <w:rPr>
          <w:sz w:val="21"/>
          <w:szCs w:val="21"/>
        </w:rPr>
        <w:t>Sex:</w:t>
      </w:r>
      <w:r w:rsidRPr="00A96F2B">
        <w:rPr>
          <w:sz w:val="21"/>
          <w:szCs w:val="21"/>
        </w:rPr>
        <w:t xml:space="preserve"> </w:t>
      </w:r>
      <w:r w:rsidR="00574A00" w:rsidRPr="00A96F2B">
        <w:rPr>
          <w:sz w:val="21"/>
          <w:szCs w:val="21"/>
        </w:rPr>
        <w:t>Male</w:t>
      </w:r>
      <w:r w:rsidR="00574A00" w:rsidRPr="00A96F2B">
        <w:rPr>
          <w:sz w:val="21"/>
          <w:szCs w:val="21"/>
        </w:rPr>
        <w:tab/>
      </w:r>
    </w:p>
    <w:p w:rsidR="00574A00" w:rsidRPr="00A96F2B" w:rsidRDefault="00C67B9E" w:rsidP="00A21019">
      <w:pPr>
        <w:tabs>
          <w:tab w:val="left" w:pos="3420"/>
        </w:tabs>
        <w:jc w:val="both"/>
        <w:rPr>
          <w:sz w:val="21"/>
          <w:szCs w:val="21"/>
        </w:rPr>
      </w:pPr>
      <w:r w:rsidRPr="00A96F2B">
        <w:rPr>
          <w:sz w:val="21"/>
          <w:szCs w:val="21"/>
        </w:rPr>
        <w:t>M.</w:t>
      </w:r>
      <w:r w:rsidR="00A96F2B" w:rsidRPr="00A96F2B">
        <w:rPr>
          <w:sz w:val="21"/>
          <w:szCs w:val="21"/>
        </w:rPr>
        <w:t xml:space="preserve">: </w:t>
      </w:r>
      <w:r w:rsidRPr="00A96F2B">
        <w:rPr>
          <w:sz w:val="21"/>
          <w:szCs w:val="21"/>
        </w:rPr>
        <w:t>+6019-7735187      H</w:t>
      </w:r>
      <w:r w:rsidR="00A96F2B" w:rsidRPr="00A96F2B">
        <w:rPr>
          <w:sz w:val="21"/>
          <w:szCs w:val="21"/>
        </w:rPr>
        <w:t xml:space="preserve">.: </w:t>
      </w:r>
      <w:r w:rsidR="00574A00" w:rsidRPr="00A96F2B">
        <w:rPr>
          <w:sz w:val="21"/>
          <w:szCs w:val="21"/>
        </w:rPr>
        <w:t>+607-6875187</w:t>
      </w:r>
      <w:r w:rsidR="00A96F2B" w:rsidRPr="00A96F2B">
        <w:rPr>
          <w:sz w:val="21"/>
          <w:szCs w:val="21"/>
        </w:rPr>
        <w:t xml:space="preserve"> </w:t>
      </w:r>
      <w:r w:rsidR="00A96F2B" w:rsidRPr="00A96F2B">
        <w:rPr>
          <w:sz w:val="21"/>
          <w:szCs w:val="21"/>
        </w:rPr>
        <w:tab/>
      </w:r>
      <w:r w:rsidRPr="00A96F2B">
        <w:rPr>
          <w:sz w:val="21"/>
          <w:szCs w:val="21"/>
        </w:rPr>
        <w:t xml:space="preserve">E: </w:t>
      </w:r>
      <w:r w:rsidR="00574A00" w:rsidRPr="00A96F2B">
        <w:rPr>
          <w:sz w:val="21"/>
          <w:szCs w:val="21"/>
        </w:rPr>
        <w:t>adlizin@ymail.com</w:t>
      </w:r>
    </w:p>
    <w:p w:rsidR="00180CC4" w:rsidRPr="00180CC4" w:rsidRDefault="00A96F2B" w:rsidP="00971769">
      <w:pPr>
        <w:tabs>
          <w:tab w:val="left" w:pos="1418"/>
          <w:tab w:val="left" w:pos="2127"/>
          <w:tab w:val="left" w:pos="4253"/>
        </w:tabs>
        <w:jc w:val="both"/>
        <w:rPr>
          <w:sz w:val="21"/>
          <w:szCs w:val="21"/>
        </w:rPr>
      </w:pPr>
      <w:r w:rsidRPr="00A96F2B">
        <w:rPr>
          <w:sz w:val="21"/>
          <w:szCs w:val="21"/>
        </w:rPr>
        <w:t xml:space="preserve">Vehicle license: </w:t>
      </w:r>
      <w:r w:rsidR="00574A00" w:rsidRPr="00A96F2B">
        <w:rPr>
          <w:sz w:val="21"/>
          <w:szCs w:val="21"/>
        </w:rPr>
        <w:t>D (Car) and B2 (Moto</w:t>
      </w:r>
      <w:r w:rsidRPr="00A96F2B">
        <w:rPr>
          <w:sz w:val="21"/>
          <w:szCs w:val="21"/>
        </w:rPr>
        <w:t>rcycle)</w:t>
      </w:r>
      <w:r w:rsidRPr="00A96F2B">
        <w:rPr>
          <w:sz w:val="21"/>
          <w:szCs w:val="21"/>
        </w:rPr>
        <w:tab/>
        <w:t xml:space="preserve">. </w:t>
      </w:r>
      <w:r w:rsidRPr="00A96F2B">
        <w:rPr>
          <w:sz w:val="21"/>
          <w:szCs w:val="21"/>
        </w:rPr>
        <w:tab/>
      </w:r>
      <w:r w:rsidR="00BF3C64" w:rsidRPr="00A96F2B">
        <w:rPr>
          <w:sz w:val="21"/>
          <w:szCs w:val="21"/>
        </w:rPr>
        <w:t xml:space="preserve">Own Vehicle: </w:t>
      </w:r>
      <w:r w:rsidR="006B0EF7" w:rsidRPr="00A96F2B">
        <w:rPr>
          <w:sz w:val="21"/>
          <w:szCs w:val="21"/>
        </w:rPr>
        <w:t>Car</w:t>
      </w:r>
    </w:p>
    <w:p w:rsidR="00971769" w:rsidRDefault="009B3340" w:rsidP="00971769">
      <w:pPr>
        <w:tabs>
          <w:tab w:val="left" w:pos="1418"/>
          <w:tab w:val="left" w:pos="2127"/>
          <w:tab w:val="left" w:pos="4253"/>
        </w:tabs>
        <w:jc w:val="both"/>
        <w:rPr>
          <w:sz w:val="21"/>
          <w:szCs w:val="21"/>
        </w:rPr>
      </w:pPr>
      <w:r w:rsidRPr="00180CC4">
        <w:rPr>
          <w:sz w:val="21"/>
          <w:szCs w:val="21"/>
        </w:rPr>
        <w:t>Spoken</w:t>
      </w:r>
      <w:r w:rsidR="00A96F2B" w:rsidRPr="00180CC4">
        <w:rPr>
          <w:sz w:val="21"/>
          <w:szCs w:val="21"/>
        </w:rPr>
        <w:t xml:space="preserve"> Language</w:t>
      </w:r>
      <w:r w:rsidRPr="00180CC4">
        <w:rPr>
          <w:sz w:val="21"/>
          <w:szCs w:val="21"/>
        </w:rPr>
        <w:t>: Malay/English/</w:t>
      </w:r>
      <w:r w:rsidR="00FB08DA" w:rsidRPr="00180CC4">
        <w:rPr>
          <w:sz w:val="21"/>
          <w:szCs w:val="21"/>
        </w:rPr>
        <w:t>Chinese (</w:t>
      </w:r>
      <w:r w:rsidR="00574A00" w:rsidRPr="00180CC4">
        <w:rPr>
          <w:sz w:val="21"/>
          <w:szCs w:val="21"/>
        </w:rPr>
        <w:t>Modest user)</w:t>
      </w:r>
    </w:p>
    <w:p w:rsidR="00180CC4" w:rsidRPr="00180CC4" w:rsidRDefault="00180CC4" w:rsidP="00971769">
      <w:pPr>
        <w:tabs>
          <w:tab w:val="left" w:pos="1418"/>
          <w:tab w:val="left" w:pos="2127"/>
          <w:tab w:val="left" w:pos="4253"/>
        </w:tabs>
        <w:jc w:val="both"/>
        <w:rPr>
          <w:sz w:val="21"/>
          <w:szCs w:val="21"/>
        </w:rPr>
      </w:pPr>
    </w:p>
    <w:p w:rsidR="00574A00" w:rsidRPr="00A96F2B" w:rsidRDefault="00574A00" w:rsidP="00971769">
      <w:pPr>
        <w:tabs>
          <w:tab w:val="left" w:pos="2160"/>
        </w:tabs>
        <w:rPr>
          <w:sz w:val="21"/>
          <w:szCs w:val="21"/>
        </w:rPr>
      </w:pPr>
      <w:r w:rsidRPr="00A96F2B">
        <w:rPr>
          <w:b/>
          <w:sz w:val="21"/>
          <w:szCs w:val="21"/>
          <w:u w:val="single"/>
        </w:rPr>
        <w:t>OBJECTIVES:</w:t>
      </w:r>
      <w:r w:rsidRPr="00A96F2B">
        <w:rPr>
          <w:b/>
          <w:sz w:val="21"/>
          <w:szCs w:val="21"/>
        </w:rPr>
        <w:tab/>
        <w:t>1)</w:t>
      </w:r>
      <w:r w:rsidRPr="00A96F2B">
        <w:rPr>
          <w:sz w:val="21"/>
          <w:szCs w:val="21"/>
        </w:rPr>
        <w:t xml:space="preserve"> TO BE A COMPETENT PROJECT LEADER FOR THE PROJECT GIVEN.</w:t>
      </w:r>
    </w:p>
    <w:p w:rsidR="0007018F" w:rsidRPr="00A96F2B" w:rsidRDefault="00574A00" w:rsidP="00CB0C1D">
      <w:pPr>
        <w:ind w:left="2430" w:hanging="270"/>
        <w:rPr>
          <w:sz w:val="21"/>
          <w:szCs w:val="21"/>
        </w:rPr>
      </w:pPr>
      <w:r w:rsidRPr="00A96F2B">
        <w:rPr>
          <w:b/>
          <w:sz w:val="21"/>
          <w:szCs w:val="21"/>
        </w:rPr>
        <w:t xml:space="preserve">2) </w:t>
      </w:r>
      <w:r w:rsidR="00E84B72" w:rsidRPr="00A96F2B">
        <w:rPr>
          <w:sz w:val="21"/>
          <w:szCs w:val="21"/>
        </w:rPr>
        <w:t>TO ACHIEVE</w:t>
      </w:r>
      <w:r w:rsidRPr="00A96F2B">
        <w:rPr>
          <w:sz w:val="21"/>
          <w:szCs w:val="21"/>
        </w:rPr>
        <w:t xml:space="preserve"> MANAGER</w:t>
      </w:r>
      <w:r w:rsidR="00E84B72" w:rsidRPr="00A96F2B">
        <w:rPr>
          <w:sz w:val="21"/>
          <w:szCs w:val="21"/>
        </w:rPr>
        <w:t>IAL RESPONSIBILITIES IN</w:t>
      </w:r>
      <w:r w:rsidR="004E66E5">
        <w:rPr>
          <w:sz w:val="21"/>
          <w:szCs w:val="21"/>
        </w:rPr>
        <w:t xml:space="preserve"> 5</w:t>
      </w:r>
      <w:r w:rsidRPr="00A96F2B">
        <w:rPr>
          <w:sz w:val="21"/>
          <w:szCs w:val="21"/>
        </w:rPr>
        <w:t xml:space="preserve"> YEARS OF RELATED WORKING EXPERIENCE.</w:t>
      </w:r>
    </w:p>
    <w:p w:rsidR="00E30C82" w:rsidRPr="00A96F2B" w:rsidRDefault="00E30C82" w:rsidP="00574A00">
      <w:pPr>
        <w:rPr>
          <w:b/>
          <w:sz w:val="21"/>
          <w:szCs w:val="21"/>
          <w:u w:val="single"/>
        </w:rPr>
        <w:sectPr w:rsidR="00E30C82" w:rsidRPr="00A96F2B" w:rsidSect="00D050C9">
          <w:footerReference w:type="default" r:id="rId9"/>
          <w:footnotePr>
            <w:pos w:val="beneathText"/>
          </w:footnotePr>
          <w:pgSz w:w="11907" w:h="16839" w:code="124"/>
          <w:pgMar w:top="270" w:right="1080" w:bottom="1440" w:left="1080" w:header="720" w:footer="720" w:gutter="0"/>
          <w:cols w:space="720"/>
          <w:docGrid w:linePitch="360"/>
        </w:sectPr>
      </w:pPr>
    </w:p>
    <w:p w:rsidR="00574A00" w:rsidRPr="00A96F2B" w:rsidRDefault="00574A00" w:rsidP="005B1A3F">
      <w:pPr>
        <w:tabs>
          <w:tab w:val="decimal" w:pos="270"/>
          <w:tab w:val="decimal" w:pos="360"/>
          <w:tab w:val="decimal" w:pos="2880"/>
        </w:tabs>
        <w:ind w:right="26"/>
        <w:rPr>
          <w:b/>
          <w:sz w:val="21"/>
          <w:szCs w:val="21"/>
          <w:u w:val="single"/>
        </w:rPr>
      </w:pPr>
      <w:r w:rsidRPr="00A96F2B">
        <w:rPr>
          <w:b/>
          <w:sz w:val="21"/>
          <w:szCs w:val="21"/>
          <w:u w:val="single"/>
        </w:rPr>
        <w:lastRenderedPageBreak/>
        <w:t>WORK EXPERIENCE</w:t>
      </w:r>
      <w:r w:rsidR="002B1CCF">
        <w:rPr>
          <w:b/>
          <w:sz w:val="21"/>
          <w:szCs w:val="21"/>
          <w:u w:val="single"/>
        </w:rPr>
        <w:t>:</w:t>
      </w:r>
    </w:p>
    <w:p w:rsidR="00574A00" w:rsidRDefault="00574A00" w:rsidP="005B1A3F">
      <w:pPr>
        <w:tabs>
          <w:tab w:val="decimal" w:pos="270"/>
          <w:tab w:val="decimal" w:pos="360"/>
          <w:tab w:val="decimal" w:pos="2880"/>
        </w:tabs>
        <w:ind w:right="26"/>
        <w:rPr>
          <w:b/>
          <w:sz w:val="21"/>
          <w:szCs w:val="21"/>
          <w:u w:val="single"/>
        </w:rPr>
      </w:pPr>
    </w:p>
    <w:p w:rsidR="00506494" w:rsidRDefault="00506494" w:rsidP="005B1A3F">
      <w:pPr>
        <w:tabs>
          <w:tab w:val="decimal" w:pos="270"/>
          <w:tab w:val="decimal" w:pos="360"/>
          <w:tab w:val="decimal" w:pos="2880"/>
        </w:tabs>
        <w:ind w:right="26"/>
        <w:rPr>
          <w:b/>
          <w:sz w:val="21"/>
          <w:szCs w:val="21"/>
          <w:u w:val="single"/>
        </w:rPr>
      </w:pPr>
    </w:p>
    <w:p w:rsidR="00506494" w:rsidRPr="00A96F2B" w:rsidRDefault="00506494" w:rsidP="005B1A3F">
      <w:pPr>
        <w:tabs>
          <w:tab w:val="decimal" w:pos="270"/>
          <w:tab w:val="decimal" w:pos="360"/>
          <w:tab w:val="decimal" w:pos="2880"/>
        </w:tabs>
        <w:ind w:right="26"/>
        <w:rPr>
          <w:b/>
          <w:sz w:val="21"/>
          <w:szCs w:val="21"/>
          <w:u w:val="single"/>
        </w:rPr>
        <w:sectPr w:rsidR="00506494" w:rsidRPr="00A96F2B" w:rsidSect="007A70F0">
          <w:footnotePr>
            <w:pos w:val="beneathText"/>
          </w:footnotePr>
          <w:type w:val="continuous"/>
          <w:pgSz w:w="11907" w:h="16839" w:code="124"/>
          <w:pgMar w:top="450" w:right="1080" w:bottom="1440" w:left="1080" w:header="720" w:footer="720" w:gutter="0"/>
          <w:cols w:num="3" w:space="504"/>
          <w:docGrid w:linePitch="360"/>
        </w:sectPr>
      </w:pPr>
    </w:p>
    <w:p w:rsidR="00A21019" w:rsidRDefault="00506494" w:rsidP="00A21019">
      <w:pPr>
        <w:numPr>
          <w:ilvl w:val="0"/>
          <w:numId w:val="1"/>
        </w:numPr>
        <w:tabs>
          <w:tab w:val="decimal" w:pos="180"/>
          <w:tab w:val="decimal" w:pos="270"/>
          <w:tab w:val="decimal" w:pos="360"/>
          <w:tab w:val="decimal" w:pos="2880"/>
        </w:tabs>
        <w:ind w:left="0" w:right="26" w:firstLine="0"/>
        <w:rPr>
          <w:b/>
          <w:sz w:val="21"/>
          <w:szCs w:val="21"/>
        </w:rPr>
      </w:pPr>
      <w:r w:rsidRPr="0015077E">
        <w:rPr>
          <w:b/>
          <w:sz w:val="21"/>
          <w:szCs w:val="21"/>
        </w:rPr>
        <w:lastRenderedPageBreak/>
        <w:t xml:space="preserve">Project </w:t>
      </w:r>
      <w:r w:rsidR="007E2BB8" w:rsidRPr="0015077E">
        <w:rPr>
          <w:b/>
          <w:sz w:val="21"/>
          <w:szCs w:val="21"/>
        </w:rPr>
        <w:t xml:space="preserve">Engineer </w:t>
      </w:r>
      <w:r w:rsidR="007E2BB8">
        <w:rPr>
          <w:b/>
          <w:sz w:val="21"/>
          <w:szCs w:val="21"/>
        </w:rPr>
        <w:t xml:space="preserve">              </w:t>
      </w:r>
      <w:r w:rsidR="007E2BB8" w:rsidRPr="0015077E">
        <w:rPr>
          <w:b/>
          <w:sz w:val="21"/>
          <w:szCs w:val="21"/>
        </w:rPr>
        <w:t>(</w:t>
      </w:r>
      <w:r w:rsidR="0015077E" w:rsidRPr="0015077E">
        <w:rPr>
          <w:b/>
          <w:sz w:val="21"/>
          <w:szCs w:val="21"/>
        </w:rPr>
        <w:t>Green Mark Projects Sdn. Bhd.</w:t>
      </w:r>
      <w:r w:rsidR="00A21019">
        <w:rPr>
          <w:b/>
          <w:sz w:val="21"/>
          <w:szCs w:val="21"/>
        </w:rPr>
        <w:t xml:space="preserve">) </w:t>
      </w:r>
    </w:p>
    <w:p w:rsidR="00A21019" w:rsidRPr="00A21019" w:rsidRDefault="00A21019" w:rsidP="00A21019">
      <w:pPr>
        <w:tabs>
          <w:tab w:val="decimal" w:pos="180"/>
          <w:tab w:val="decimal" w:pos="270"/>
          <w:tab w:val="decimal" w:pos="360"/>
          <w:tab w:val="decimal" w:pos="2880"/>
        </w:tabs>
        <w:ind w:right="26"/>
        <w:rPr>
          <w:b/>
          <w:sz w:val="21"/>
          <w:szCs w:val="21"/>
        </w:rPr>
      </w:pPr>
      <w:r w:rsidRPr="00A21019">
        <w:rPr>
          <w:b/>
          <w:sz w:val="21"/>
          <w:szCs w:val="21"/>
        </w:rPr>
        <w:t>(10</w:t>
      </w:r>
      <w:r w:rsidRPr="00A21019">
        <w:rPr>
          <w:b/>
          <w:sz w:val="21"/>
          <w:szCs w:val="21"/>
          <w:vertAlign w:val="superscript"/>
        </w:rPr>
        <w:t xml:space="preserve">th </w:t>
      </w:r>
      <w:r w:rsidR="007E2BB8">
        <w:rPr>
          <w:b/>
          <w:sz w:val="21"/>
          <w:szCs w:val="21"/>
        </w:rPr>
        <w:t>Sept</w:t>
      </w:r>
      <w:r w:rsidRPr="00A21019">
        <w:rPr>
          <w:b/>
          <w:sz w:val="21"/>
          <w:szCs w:val="21"/>
        </w:rPr>
        <w:t>. ‘</w:t>
      </w:r>
      <w:r w:rsidR="007E2BB8">
        <w:rPr>
          <w:b/>
          <w:sz w:val="21"/>
          <w:szCs w:val="21"/>
        </w:rPr>
        <w:t>13</w:t>
      </w:r>
      <w:r w:rsidRPr="00A21019">
        <w:rPr>
          <w:b/>
          <w:sz w:val="21"/>
          <w:szCs w:val="21"/>
        </w:rPr>
        <w:t xml:space="preserve"> till </w:t>
      </w:r>
      <w:r w:rsidR="007E2BB8">
        <w:rPr>
          <w:b/>
          <w:sz w:val="21"/>
          <w:szCs w:val="21"/>
        </w:rPr>
        <w:t>Present</w:t>
      </w:r>
      <w:r w:rsidRPr="00A21019">
        <w:rPr>
          <w:b/>
          <w:sz w:val="21"/>
          <w:szCs w:val="21"/>
        </w:rPr>
        <w:t>)</w:t>
      </w:r>
    </w:p>
    <w:p w:rsidR="00506494" w:rsidRDefault="00D54A98" w:rsidP="00A21019">
      <w:pPr>
        <w:tabs>
          <w:tab w:val="decimal" w:pos="180"/>
          <w:tab w:val="decimal" w:pos="270"/>
          <w:tab w:val="decimal" w:pos="360"/>
        </w:tabs>
        <w:ind w:right="26"/>
        <w:rPr>
          <w:sz w:val="21"/>
          <w:szCs w:val="21"/>
        </w:rPr>
      </w:pPr>
      <w:r>
        <w:rPr>
          <w:sz w:val="21"/>
          <w:szCs w:val="21"/>
        </w:rPr>
        <w:t>Project management/Design team</w:t>
      </w:r>
      <w:r w:rsidR="00A21019">
        <w:rPr>
          <w:sz w:val="21"/>
          <w:szCs w:val="21"/>
        </w:rPr>
        <w:t xml:space="preserve"> for </w:t>
      </w:r>
      <w:r w:rsidR="001533DD">
        <w:rPr>
          <w:sz w:val="21"/>
          <w:szCs w:val="21"/>
        </w:rPr>
        <w:t>manufacturing</w:t>
      </w:r>
      <w:r w:rsidR="00210B08">
        <w:rPr>
          <w:sz w:val="21"/>
          <w:szCs w:val="21"/>
        </w:rPr>
        <w:t>,</w:t>
      </w:r>
      <w:r w:rsidR="001533DD">
        <w:rPr>
          <w:sz w:val="21"/>
          <w:szCs w:val="21"/>
        </w:rPr>
        <w:t xml:space="preserve"> </w:t>
      </w:r>
      <w:r w:rsidR="00A21019">
        <w:rPr>
          <w:sz w:val="21"/>
          <w:szCs w:val="21"/>
        </w:rPr>
        <w:t>sales</w:t>
      </w:r>
      <w:r w:rsidR="00210B08">
        <w:rPr>
          <w:sz w:val="21"/>
          <w:szCs w:val="21"/>
        </w:rPr>
        <w:t xml:space="preserve"> and commissioning </w:t>
      </w:r>
      <w:r w:rsidR="00A21019">
        <w:rPr>
          <w:sz w:val="21"/>
          <w:szCs w:val="21"/>
        </w:rPr>
        <w:t>machine for Oil Palm industries.</w:t>
      </w:r>
    </w:p>
    <w:p w:rsidR="00A21019" w:rsidRPr="00506494" w:rsidRDefault="00A21019" w:rsidP="00506494">
      <w:pPr>
        <w:tabs>
          <w:tab w:val="decimal" w:pos="180"/>
          <w:tab w:val="decimal" w:pos="270"/>
          <w:tab w:val="decimal" w:pos="360"/>
          <w:tab w:val="decimal" w:pos="2880"/>
        </w:tabs>
        <w:ind w:right="26"/>
        <w:rPr>
          <w:sz w:val="21"/>
          <w:szCs w:val="21"/>
        </w:rPr>
      </w:pPr>
    </w:p>
    <w:p w:rsidR="00103752" w:rsidRPr="00A96F2B" w:rsidRDefault="00103752" w:rsidP="00A21019">
      <w:pPr>
        <w:tabs>
          <w:tab w:val="decimal" w:pos="180"/>
          <w:tab w:val="decimal" w:pos="270"/>
          <w:tab w:val="decimal" w:pos="360"/>
          <w:tab w:val="decimal" w:pos="2880"/>
        </w:tabs>
        <w:ind w:right="26"/>
        <w:rPr>
          <w:sz w:val="21"/>
          <w:szCs w:val="21"/>
          <w:bdr w:val="none" w:sz="0" w:space="0" w:color="auto" w:frame="1"/>
        </w:rPr>
      </w:pPr>
    </w:p>
    <w:p w:rsidR="00A21019" w:rsidRPr="00A96F2B" w:rsidRDefault="00A90930" w:rsidP="00A21019">
      <w:pPr>
        <w:numPr>
          <w:ilvl w:val="0"/>
          <w:numId w:val="1"/>
        </w:numPr>
        <w:tabs>
          <w:tab w:val="decimal" w:pos="180"/>
          <w:tab w:val="decimal" w:pos="270"/>
          <w:tab w:val="decimal" w:pos="360"/>
          <w:tab w:val="decimal" w:pos="2880"/>
        </w:tabs>
        <w:ind w:left="-180" w:right="26" w:firstLine="90"/>
        <w:rPr>
          <w:b/>
          <w:sz w:val="21"/>
          <w:szCs w:val="21"/>
        </w:rPr>
      </w:pPr>
      <w:r w:rsidRPr="00A96F2B">
        <w:rPr>
          <w:b/>
          <w:sz w:val="21"/>
          <w:szCs w:val="21"/>
        </w:rPr>
        <w:br w:type="column"/>
      </w:r>
      <w:r w:rsidR="00A21019">
        <w:rPr>
          <w:b/>
          <w:sz w:val="21"/>
          <w:szCs w:val="21"/>
        </w:rPr>
        <w:lastRenderedPageBreak/>
        <w:t xml:space="preserve">Design/Project Engineer </w:t>
      </w:r>
    </w:p>
    <w:p w:rsidR="00A21019" w:rsidRPr="00A96F2B" w:rsidRDefault="00A21019" w:rsidP="00A21019">
      <w:pPr>
        <w:tabs>
          <w:tab w:val="decimal" w:pos="2880"/>
        </w:tabs>
        <w:ind w:right="26"/>
        <w:rPr>
          <w:b/>
          <w:sz w:val="21"/>
          <w:szCs w:val="21"/>
        </w:rPr>
      </w:pPr>
      <w:r w:rsidRPr="00A96F2B">
        <w:rPr>
          <w:b/>
          <w:sz w:val="21"/>
          <w:szCs w:val="21"/>
        </w:rPr>
        <w:t>(Dyson Manufacturing Sdn. Bhd.)</w:t>
      </w:r>
    </w:p>
    <w:p w:rsidR="00A21019" w:rsidRPr="00A96F2B" w:rsidRDefault="00A21019" w:rsidP="00A21019">
      <w:pPr>
        <w:tabs>
          <w:tab w:val="decimal" w:pos="2880"/>
        </w:tabs>
        <w:ind w:right="26"/>
        <w:rPr>
          <w:b/>
          <w:sz w:val="21"/>
          <w:szCs w:val="21"/>
        </w:rPr>
      </w:pPr>
      <w:r w:rsidRPr="00A96F2B">
        <w:rPr>
          <w:b/>
          <w:sz w:val="21"/>
          <w:szCs w:val="21"/>
        </w:rPr>
        <w:t>(10</w:t>
      </w:r>
      <w:r w:rsidRPr="00A96F2B">
        <w:rPr>
          <w:b/>
          <w:sz w:val="21"/>
          <w:szCs w:val="21"/>
          <w:vertAlign w:val="superscript"/>
        </w:rPr>
        <w:t xml:space="preserve">th </w:t>
      </w:r>
      <w:r>
        <w:rPr>
          <w:b/>
          <w:sz w:val="21"/>
          <w:szCs w:val="21"/>
        </w:rPr>
        <w:t>Oct. ‘</w:t>
      </w:r>
      <w:r w:rsidRPr="00A96F2B">
        <w:rPr>
          <w:b/>
          <w:sz w:val="21"/>
          <w:szCs w:val="21"/>
        </w:rPr>
        <w:t xml:space="preserve">11 till </w:t>
      </w:r>
      <w:r>
        <w:rPr>
          <w:b/>
          <w:sz w:val="21"/>
          <w:szCs w:val="21"/>
        </w:rPr>
        <w:t>30</w:t>
      </w:r>
      <w:r w:rsidRPr="00A42F69">
        <w:rPr>
          <w:b/>
          <w:sz w:val="21"/>
          <w:szCs w:val="21"/>
          <w:vertAlign w:val="superscript"/>
        </w:rPr>
        <w:t>th</w:t>
      </w:r>
      <w:r>
        <w:rPr>
          <w:b/>
          <w:sz w:val="21"/>
          <w:szCs w:val="21"/>
        </w:rPr>
        <w:t xml:space="preserve"> Aug. ’13</w:t>
      </w:r>
      <w:r w:rsidRPr="00A96F2B">
        <w:rPr>
          <w:b/>
          <w:sz w:val="21"/>
          <w:szCs w:val="21"/>
        </w:rPr>
        <w:t>)</w:t>
      </w:r>
    </w:p>
    <w:p w:rsidR="00A21019" w:rsidRPr="00A96F2B" w:rsidRDefault="00A21019" w:rsidP="00A21019">
      <w:pPr>
        <w:pStyle w:val="textnormal"/>
        <w:tabs>
          <w:tab w:val="decimal" w:pos="2880"/>
        </w:tabs>
        <w:spacing w:before="0" w:beforeAutospacing="0" w:after="0" w:afterAutospacing="0" w:line="240" w:lineRule="auto"/>
        <w:ind w:right="26"/>
        <w:rPr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</w:rPr>
      </w:pPr>
      <w:r>
        <w:rPr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</w:rPr>
        <w:t>Project leader</w:t>
      </w:r>
      <w:r w:rsidRPr="00A96F2B">
        <w:rPr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</w:rPr>
        <w:t xml:space="preserve">and Engineering </w:t>
      </w:r>
      <w:r w:rsidRPr="00A96F2B">
        <w:rPr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</w:rPr>
        <w:t>H</w:t>
      </w:r>
      <w:r>
        <w:rPr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</w:rPr>
        <w:t xml:space="preserve">arness Designer </w:t>
      </w:r>
      <w:r w:rsidRPr="00A96F2B">
        <w:rPr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</w:rPr>
        <w:t>development stage for the electrical products involving terminals, cables, and harness components related items.</w:t>
      </w:r>
    </w:p>
    <w:p w:rsidR="00A21019" w:rsidRDefault="00A21019" w:rsidP="00A21019">
      <w:pPr>
        <w:tabs>
          <w:tab w:val="decimal" w:pos="0"/>
          <w:tab w:val="decimal" w:pos="2880"/>
        </w:tabs>
        <w:ind w:left="-270" w:right="26"/>
        <w:rPr>
          <w:b/>
          <w:sz w:val="21"/>
          <w:szCs w:val="21"/>
        </w:rPr>
      </w:pPr>
    </w:p>
    <w:p w:rsidR="00A21019" w:rsidRDefault="00A90930" w:rsidP="00A21019">
      <w:pPr>
        <w:numPr>
          <w:ilvl w:val="0"/>
          <w:numId w:val="1"/>
        </w:numPr>
        <w:tabs>
          <w:tab w:val="left" w:pos="90"/>
        </w:tabs>
        <w:ind w:left="-90" w:right="26" w:firstLine="0"/>
        <w:rPr>
          <w:b/>
          <w:sz w:val="21"/>
          <w:szCs w:val="21"/>
        </w:rPr>
      </w:pPr>
      <w:r w:rsidRPr="00A96F2B">
        <w:rPr>
          <w:b/>
          <w:sz w:val="21"/>
          <w:szCs w:val="21"/>
        </w:rPr>
        <w:br w:type="column"/>
      </w:r>
      <w:r w:rsidR="00A21019" w:rsidRPr="00A96F2B">
        <w:rPr>
          <w:b/>
          <w:sz w:val="21"/>
          <w:szCs w:val="21"/>
        </w:rPr>
        <w:lastRenderedPageBreak/>
        <w:t xml:space="preserve">Asst. Design Engineer/PL </w:t>
      </w:r>
      <w:r w:rsidR="00A21019">
        <w:rPr>
          <w:b/>
          <w:sz w:val="21"/>
          <w:szCs w:val="21"/>
        </w:rPr>
        <w:t xml:space="preserve">       </w:t>
      </w:r>
      <w:r w:rsidR="00A21019" w:rsidRPr="00A96F2B">
        <w:rPr>
          <w:b/>
          <w:sz w:val="21"/>
          <w:szCs w:val="21"/>
        </w:rPr>
        <w:t xml:space="preserve">(JK Wire Harness Sdn. Bhd.) </w:t>
      </w:r>
    </w:p>
    <w:p w:rsidR="00A21019" w:rsidRPr="00A96F2B" w:rsidRDefault="00A21019" w:rsidP="00A21019">
      <w:pPr>
        <w:tabs>
          <w:tab w:val="decimal" w:pos="0"/>
          <w:tab w:val="decimal" w:pos="2880"/>
        </w:tabs>
        <w:ind w:left="-270" w:right="26"/>
        <w:rPr>
          <w:b/>
          <w:sz w:val="21"/>
          <w:szCs w:val="21"/>
        </w:rPr>
      </w:pPr>
      <w:r w:rsidRPr="00A96F2B">
        <w:rPr>
          <w:b/>
          <w:sz w:val="21"/>
          <w:szCs w:val="21"/>
        </w:rPr>
        <w:t>(19</w:t>
      </w:r>
      <w:r w:rsidRPr="00A96F2B">
        <w:rPr>
          <w:b/>
          <w:sz w:val="21"/>
          <w:szCs w:val="21"/>
          <w:vertAlign w:val="superscript"/>
        </w:rPr>
        <w:t xml:space="preserve">th </w:t>
      </w:r>
      <w:r w:rsidRPr="00A96F2B">
        <w:rPr>
          <w:b/>
          <w:sz w:val="21"/>
          <w:szCs w:val="21"/>
        </w:rPr>
        <w:t>Oct. ‘09 till 7</w:t>
      </w:r>
      <w:r w:rsidRPr="00A96F2B">
        <w:rPr>
          <w:b/>
          <w:sz w:val="21"/>
          <w:szCs w:val="21"/>
          <w:vertAlign w:val="superscript"/>
        </w:rPr>
        <w:t xml:space="preserve">th </w:t>
      </w:r>
      <w:r w:rsidRPr="00A96F2B">
        <w:rPr>
          <w:b/>
          <w:sz w:val="21"/>
          <w:szCs w:val="21"/>
        </w:rPr>
        <w:t>Oct. ‘11)</w:t>
      </w:r>
    </w:p>
    <w:p w:rsidR="00A21019" w:rsidRDefault="00A21019" w:rsidP="00A21019">
      <w:pPr>
        <w:ind w:right="26"/>
        <w:jc w:val="both"/>
        <w:rPr>
          <w:sz w:val="21"/>
          <w:szCs w:val="21"/>
        </w:rPr>
      </w:pPr>
      <w:r w:rsidRPr="00A96F2B">
        <w:rPr>
          <w:sz w:val="21"/>
          <w:szCs w:val="21"/>
        </w:rPr>
        <w:t xml:space="preserve">-Designer/Project leader managing the company’s project. </w:t>
      </w:r>
    </w:p>
    <w:p w:rsidR="00A21019" w:rsidRDefault="00A21019" w:rsidP="00A21019">
      <w:pPr>
        <w:tabs>
          <w:tab w:val="decimal" w:pos="360"/>
          <w:tab w:val="decimal" w:pos="2880"/>
        </w:tabs>
        <w:ind w:right="26"/>
        <w:rPr>
          <w:sz w:val="21"/>
          <w:szCs w:val="21"/>
        </w:rPr>
      </w:pPr>
    </w:p>
    <w:p w:rsidR="00A21019" w:rsidRDefault="00A21019" w:rsidP="00A90930">
      <w:pPr>
        <w:tabs>
          <w:tab w:val="decimal" w:pos="0"/>
          <w:tab w:val="decimal" w:pos="360"/>
          <w:tab w:val="decimal" w:pos="2880"/>
        </w:tabs>
        <w:ind w:left="-270" w:right="26"/>
        <w:rPr>
          <w:sz w:val="21"/>
          <w:szCs w:val="21"/>
        </w:rPr>
      </w:pPr>
    </w:p>
    <w:p w:rsidR="00A21019" w:rsidRDefault="00A21019" w:rsidP="00A90930">
      <w:pPr>
        <w:tabs>
          <w:tab w:val="decimal" w:pos="0"/>
          <w:tab w:val="decimal" w:pos="360"/>
          <w:tab w:val="decimal" w:pos="2880"/>
        </w:tabs>
        <w:ind w:left="-270" w:right="26"/>
        <w:rPr>
          <w:sz w:val="21"/>
          <w:szCs w:val="21"/>
        </w:rPr>
      </w:pPr>
    </w:p>
    <w:p w:rsidR="00A21019" w:rsidRPr="00A96F2B" w:rsidRDefault="00A21019" w:rsidP="00A90930">
      <w:pPr>
        <w:tabs>
          <w:tab w:val="decimal" w:pos="0"/>
          <w:tab w:val="decimal" w:pos="360"/>
          <w:tab w:val="decimal" w:pos="2880"/>
        </w:tabs>
        <w:ind w:left="-270" w:right="26"/>
        <w:rPr>
          <w:sz w:val="21"/>
          <w:szCs w:val="21"/>
        </w:rPr>
        <w:sectPr w:rsidR="00A21019" w:rsidRPr="00A96F2B" w:rsidSect="00A21019">
          <w:footnotePr>
            <w:pos w:val="beneathText"/>
          </w:footnotePr>
          <w:type w:val="continuous"/>
          <w:pgSz w:w="11907" w:h="16839" w:code="124"/>
          <w:pgMar w:top="1440" w:right="1080" w:bottom="1440" w:left="1080" w:header="720" w:footer="720" w:gutter="0"/>
          <w:cols w:num="3" w:space="244"/>
          <w:docGrid w:linePitch="360"/>
        </w:sectPr>
      </w:pPr>
    </w:p>
    <w:p w:rsidR="003F1DA6" w:rsidRPr="00A96F2B" w:rsidRDefault="003F1DA6" w:rsidP="003F1DA6">
      <w:pPr>
        <w:rPr>
          <w:b/>
          <w:sz w:val="21"/>
          <w:szCs w:val="21"/>
          <w:u w:val="single"/>
        </w:rPr>
      </w:pPr>
      <w:r w:rsidRPr="00A96F2B">
        <w:rPr>
          <w:b/>
          <w:sz w:val="21"/>
          <w:szCs w:val="21"/>
          <w:u w:val="single"/>
        </w:rPr>
        <w:lastRenderedPageBreak/>
        <w:t>QUALIFICATIONS AND CERTIFICATES:</w:t>
      </w:r>
    </w:p>
    <w:p w:rsidR="003F1DA6" w:rsidRPr="00A96F2B" w:rsidRDefault="003F1DA6" w:rsidP="003F1DA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 w:rsidRPr="00A96F2B">
        <w:rPr>
          <w:rFonts w:ascii="Times New Roman" w:hAnsi="Times New Roman"/>
          <w:sz w:val="21"/>
          <w:szCs w:val="21"/>
        </w:rPr>
        <w:t xml:space="preserve">Bac. Eng. Manufacturing (Engineering Materials): </w:t>
      </w:r>
      <w:r w:rsidRPr="00A96F2B">
        <w:rPr>
          <w:rFonts w:ascii="Times New Roman" w:hAnsi="Times New Roman"/>
          <w:i/>
          <w:sz w:val="21"/>
          <w:szCs w:val="21"/>
        </w:rPr>
        <w:t>Universiti Teknikal Malaysia Melak</w:t>
      </w:r>
      <w:r w:rsidRPr="00A96F2B">
        <w:rPr>
          <w:rFonts w:ascii="Times New Roman" w:hAnsi="Times New Roman"/>
          <w:sz w:val="21"/>
          <w:szCs w:val="21"/>
        </w:rPr>
        <w:t xml:space="preserve">a (UTeM) </w:t>
      </w:r>
    </w:p>
    <w:p w:rsidR="003F1DA6" w:rsidRPr="00A96F2B" w:rsidRDefault="003F1DA6" w:rsidP="003F1DA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 w:rsidRPr="00A96F2B">
        <w:rPr>
          <w:rFonts w:ascii="Times New Roman" w:hAnsi="Times New Roman"/>
          <w:sz w:val="21"/>
          <w:szCs w:val="21"/>
        </w:rPr>
        <w:t>Catia V5 Mechanical Design Basic, Intermediate and Electrical</w:t>
      </w:r>
      <w:r w:rsidRPr="00A96F2B">
        <w:rPr>
          <w:rFonts w:ascii="Times New Roman" w:hAnsi="Times New Roman"/>
          <w:i/>
          <w:sz w:val="21"/>
          <w:szCs w:val="21"/>
        </w:rPr>
        <w:t xml:space="preserve">: FeiranTechnology Sdn Bhd </w:t>
      </w:r>
      <w:r w:rsidRPr="00A96F2B">
        <w:rPr>
          <w:rFonts w:ascii="Times New Roman" w:hAnsi="Times New Roman"/>
          <w:sz w:val="21"/>
          <w:szCs w:val="21"/>
        </w:rPr>
        <w:t>and</w:t>
      </w:r>
      <w:r w:rsidRPr="00A96F2B">
        <w:rPr>
          <w:rFonts w:ascii="Times New Roman" w:hAnsi="Times New Roman"/>
          <w:i/>
          <w:sz w:val="21"/>
          <w:szCs w:val="21"/>
        </w:rPr>
        <w:t xml:space="preserve"> Dassault Systeme; </w:t>
      </w:r>
      <w:r w:rsidRPr="00A96F2B">
        <w:rPr>
          <w:rFonts w:ascii="Times New Roman" w:hAnsi="Times New Roman"/>
          <w:sz w:val="21"/>
          <w:szCs w:val="21"/>
        </w:rPr>
        <w:t>Aug. ’11.</w:t>
      </w:r>
    </w:p>
    <w:p w:rsidR="00513F84" w:rsidRPr="00A96F2B" w:rsidRDefault="003F1DA6" w:rsidP="003F1DA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 w:rsidRPr="00A96F2B">
        <w:rPr>
          <w:rFonts w:ascii="Times New Roman" w:hAnsi="Times New Roman"/>
          <w:sz w:val="21"/>
          <w:szCs w:val="21"/>
        </w:rPr>
        <w:t>Certificate of Non-Destructive Testing (Ultrasonic-Level 1):</w:t>
      </w:r>
      <w:r w:rsidRPr="00A96F2B">
        <w:rPr>
          <w:rFonts w:ascii="Times New Roman" w:hAnsi="Times New Roman"/>
          <w:i/>
          <w:sz w:val="21"/>
          <w:szCs w:val="21"/>
        </w:rPr>
        <w:t xml:space="preserve"> Sirim Training Services Sdn. Bhd.(Jabatan Pembangunan  Kemahiran) (JPK)</w:t>
      </w:r>
    </w:p>
    <w:p w:rsidR="003F1DA6" w:rsidRPr="00A96F2B" w:rsidRDefault="003F1DA6" w:rsidP="00513F84">
      <w:pPr>
        <w:pStyle w:val="ListParagraph"/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 w:rsidRPr="00A96F2B">
        <w:rPr>
          <w:rFonts w:ascii="Times New Roman" w:hAnsi="Times New Roman"/>
          <w:i/>
          <w:sz w:val="21"/>
          <w:szCs w:val="21"/>
        </w:rPr>
        <w:br w:type="column"/>
      </w:r>
    </w:p>
    <w:p w:rsidR="003F1DA6" w:rsidRPr="00A96F2B" w:rsidRDefault="003F1DA6" w:rsidP="003F1DA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 w:rsidRPr="00A96F2B">
        <w:rPr>
          <w:rFonts w:ascii="Times New Roman" w:hAnsi="Times New Roman"/>
          <w:sz w:val="21"/>
          <w:szCs w:val="21"/>
        </w:rPr>
        <w:t xml:space="preserve">Certificate of Microsoft Excel (Advance): </w:t>
      </w:r>
      <w:r w:rsidRPr="00A96F2B">
        <w:rPr>
          <w:rFonts w:ascii="Times New Roman" w:hAnsi="Times New Roman"/>
          <w:i/>
          <w:sz w:val="21"/>
          <w:szCs w:val="21"/>
        </w:rPr>
        <w:t xml:space="preserve">Best Partner Sdn Bhd; </w:t>
      </w:r>
      <w:r w:rsidRPr="00A96F2B">
        <w:rPr>
          <w:rFonts w:ascii="Times New Roman" w:hAnsi="Times New Roman"/>
          <w:sz w:val="21"/>
          <w:szCs w:val="21"/>
        </w:rPr>
        <w:t>April ‘10</w:t>
      </w:r>
    </w:p>
    <w:p w:rsidR="003F1DA6" w:rsidRPr="00A96F2B" w:rsidRDefault="003F1DA6" w:rsidP="003F1DA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 w:rsidRPr="00A96F2B">
        <w:rPr>
          <w:rFonts w:ascii="Times New Roman" w:hAnsi="Times New Roman"/>
          <w:sz w:val="21"/>
          <w:szCs w:val="21"/>
        </w:rPr>
        <w:t xml:space="preserve">Mandarin Conversation Course Level 1: </w:t>
      </w:r>
      <w:r w:rsidRPr="00A96F2B">
        <w:rPr>
          <w:rFonts w:ascii="Times New Roman" w:hAnsi="Times New Roman"/>
          <w:i/>
          <w:sz w:val="21"/>
          <w:szCs w:val="21"/>
        </w:rPr>
        <w:t xml:space="preserve">Pusat Latihan Perdagangan UBS Sdn Bhd.; </w:t>
      </w:r>
      <w:r w:rsidRPr="00A96F2B">
        <w:rPr>
          <w:rFonts w:ascii="Times New Roman" w:hAnsi="Times New Roman"/>
          <w:sz w:val="21"/>
          <w:szCs w:val="21"/>
        </w:rPr>
        <w:t>May ‘10</w:t>
      </w:r>
    </w:p>
    <w:p w:rsidR="003F1DA6" w:rsidRPr="00A96F2B" w:rsidRDefault="003F1DA6" w:rsidP="003F1DA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 w:rsidRPr="00A96F2B">
        <w:rPr>
          <w:rFonts w:ascii="Times New Roman" w:hAnsi="Times New Roman"/>
          <w:sz w:val="21"/>
          <w:szCs w:val="21"/>
        </w:rPr>
        <w:t xml:space="preserve">Failure Mode &amp; Effects Analysis: </w:t>
      </w:r>
      <w:r w:rsidRPr="00A96F2B">
        <w:rPr>
          <w:rFonts w:ascii="Times New Roman" w:hAnsi="Times New Roman"/>
          <w:i/>
          <w:sz w:val="21"/>
          <w:szCs w:val="21"/>
        </w:rPr>
        <w:t xml:space="preserve">Applied Quantum Corporation Sdn. Bhd. </w:t>
      </w:r>
      <w:r w:rsidRPr="00A96F2B">
        <w:rPr>
          <w:rFonts w:ascii="Times New Roman" w:hAnsi="Times New Roman"/>
          <w:sz w:val="21"/>
          <w:szCs w:val="21"/>
        </w:rPr>
        <w:t>July ‘10</w:t>
      </w:r>
    </w:p>
    <w:p w:rsidR="003F1DA6" w:rsidRPr="00A96F2B" w:rsidRDefault="003F1DA6" w:rsidP="003F1DA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 w:rsidRPr="00A96F2B">
        <w:rPr>
          <w:rFonts w:ascii="Times New Roman" w:hAnsi="Times New Roman"/>
          <w:sz w:val="21"/>
          <w:szCs w:val="21"/>
        </w:rPr>
        <w:t xml:space="preserve">Measurement System Analysis: </w:t>
      </w:r>
      <w:r w:rsidRPr="00A96F2B">
        <w:rPr>
          <w:rFonts w:ascii="Times New Roman" w:hAnsi="Times New Roman"/>
          <w:i/>
          <w:sz w:val="21"/>
          <w:szCs w:val="21"/>
        </w:rPr>
        <w:t xml:space="preserve">Applied Quantum Corporation Sdn. Bhd. </w:t>
      </w:r>
      <w:r w:rsidRPr="00A96F2B">
        <w:rPr>
          <w:rFonts w:ascii="Times New Roman" w:hAnsi="Times New Roman"/>
          <w:sz w:val="21"/>
          <w:szCs w:val="21"/>
        </w:rPr>
        <w:t>Sept. ‘10</w:t>
      </w:r>
    </w:p>
    <w:p w:rsidR="003F1DA6" w:rsidRDefault="00B10DDF" w:rsidP="003F1DA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Control Plan: </w:t>
      </w:r>
      <w:r w:rsidRPr="00B10DDF">
        <w:rPr>
          <w:rFonts w:ascii="Times New Roman" w:hAnsi="Times New Roman"/>
          <w:i/>
          <w:sz w:val="21"/>
          <w:szCs w:val="21"/>
        </w:rPr>
        <w:t>Applied Quantum Corp Sdn. Bhd. Dec. ‘10</w:t>
      </w:r>
    </w:p>
    <w:p w:rsidR="00B10DDF" w:rsidRPr="00A96F2B" w:rsidRDefault="00B10DDF" w:rsidP="003F1DA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Mandarin Language 1: </w:t>
      </w:r>
    </w:p>
    <w:p w:rsidR="00E33694" w:rsidRDefault="00B10DDF" w:rsidP="00E33694">
      <w:pPr>
        <w:pStyle w:val="ListParagraph"/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Universiti Teknologi Malaysia</w:t>
      </w:r>
      <w:r w:rsidR="003F1DA6" w:rsidRPr="00A96F2B">
        <w:rPr>
          <w:rFonts w:ascii="Times New Roman" w:hAnsi="Times New Roman"/>
          <w:i/>
          <w:sz w:val="21"/>
          <w:szCs w:val="21"/>
        </w:rPr>
        <w:t xml:space="preserve">. </w:t>
      </w:r>
      <w:r w:rsidR="003F1DA6" w:rsidRPr="00A96F2B">
        <w:rPr>
          <w:rFonts w:ascii="Times New Roman" w:hAnsi="Times New Roman"/>
          <w:sz w:val="21"/>
          <w:szCs w:val="21"/>
        </w:rPr>
        <w:t>Dec. ‘1</w:t>
      </w:r>
      <w:r>
        <w:rPr>
          <w:rFonts w:ascii="Times New Roman" w:hAnsi="Times New Roman"/>
          <w:sz w:val="21"/>
          <w:szCs w:val="21"/>
        </w:rPr>
        <w:t>2</w:t>
      </w:r>
    </w:p>
    <w:p w:rsidR="00AD6ED2" w:rsidRPr="00AD6ED2" w:rsidRDefault="00AD6ED2" w:rsidP="00E33694">
      <w:pPr>
        <w:pStyle w:val="ListParagraph"/>
        <w:spacing w:after="0" w:line="240" w:lineRule="auto"/>
        <w:ind w:left="0"/>
        <w:rPr>
          <w:rFonts w:ascii="Times New Roman" w:hAnsi="Times New Roman"/>
          <w:sz w:val="21"/>
          <w:szCs w:val="21"/>
        </w:rPr>
        <w:sectPr w:rsidR="00AD6ED2" w:rsidRPr="00AD6ED2" w:rsidSect="008A3458">
          <w:footnotePr>
            <w:pos w:val="beneathText"/>
          </w:footnotePr>
          <w:type w:val="continuous"/>
          <w:pgSz w:w="11907" w:h="16839" w:code="124"/>
          <w:pgMar w:top="1440" w:right="1080" w:bottom="1440" w:left="1080" w:header="720" w:footer="720" w:gutter="0"/>
          <w:cols w:num="2" w:space="720"/>
          <w:docGrid w:linePitch="360"/>
        </w:sectPr>
      </w:pPr>
      <w:r w:rsidRPr="00AD6ED2">
        <w:rPr>
          <w:rFonts w:ascii="Times New Roman" w:hAnsi="Times New Roman"/>
          <w:sz w:val="21"/>
          <w:szCs w:val="21"/>
        </w:rPr>
        <w:t>10)</w:t>
      </w:r>
      <w:r>
        <w:rPr>
          <w:rFonts w:ascii="Times New Roman" w:hAnsi="Times New Roman"/>
          <w:sz w:val="21"/>
          <w:szCs w:val="21"/>
        </w:rPr>
        <w:t xml:space="preserve">  Pre-Contract Examination, MII, Jan ‘13</w:t>
      </w:r>
    </w:p>
    <w:p w:rsidR="007A70F0" w:rsidRPr="00A96F2B" w:rsidRDefault="007A70F0" w:rsidP="00574A00">
      <w:pPr>
        <w:rPr>
          <w:b/>
          <w:sz w:val="21"/>
          <w:szCs w:val="21"/>
          <w:u w:val="single"/>
        </w:rPr>
        <w:sectPr w:rsidR="007A70F0" w:rsidRPr="00A96F2B" w:rsidSect="003F1DA6">
          <w:type w:val="continuous"/>
          <w:pgSz w:w="11907" w:h="16839" w:code="124"/>
          <w:pgMar w:top="1440" w:right="1080" w:bottom="1440" w:left="1080" w:header="720" w:footer="720" w:gutter="0"/>
          <w:cols w:space="720"/>
          <w:docGrid w:linePitch="360"/>
        </w:sectPr>
      </w:pPr>
    </w:p>
    <w:p w:rsidR="00CB097C" w:rsidRPr="00A96F2B" w:rsidRDefault="00574A00" w:rsidP="00D70DAD">
      <w:pPr>
        <w:rPr>
          <w:sz w:val="21"/>
          <w:szCs w:val="21"/>
        </w:rPr>
      </w:pPr>
      <w:r w:rsidRPr="00A96F2B">
        <w:rPr>
          <w:b/>
          <w:sz w:val="21"/>
          <w:szCs w:val="21"/>
          <w:u w:val="single"/>
        </w:rPr>
        <w:lastRenderedPageBreak/>
        <w:t>PROGRAMMING</w:t>
      </w:r>
      <w:r w:rsidR="00D70DAD" w:rsidRPr="00A96F2B">
        <w:rPr>
          <w:b/>
          <w:sz w:val="21"/>
          <w:szCs w:val="21"/>
          <w:u w:val="single"/>
        </w:rPr>
        <w:t xml:space="preserve"> AND KNOWLEDGE</w:t>
      </w:r>
      <w:r w:rsidRPr="00A96F2B">
        <w:rPr>
          <w:b/>
          <w:sz w:val="21"/>
          <w:szCs w:val="21"/>
          <w:u w:val="single"/>
        </w:rPr>
        <w:t>:</w:t>
      </w:r>
      <w:r w:rsidRPr="00A96F2B">
        <w:rPr>
          <w:sz w:val="21"/>
          <w:szCs w:val="21"/>
        </w:rPr>
        <w:tab/>
      </w:r>
    </w:p>
    <w:p w:rsidR="001A67B5" w:rsidRPr="00A96F2B" w:rsidRDefault="00E54388" w:rsidP="001A67B5">
      <w:pPr>
        <w:rPr>
          <w:sz w:val="21"/>
          <w:szCs w:val="21"/>
        </w:rPr>
      </w:pPr>
      <w:r w:rsidRPr="00A96F2B">
        <w:rPr>
          <w:sz w:val="21"/>
          <w:szCs w:val="21"/>
        </w:rPr>
        <w:t>-Uni Graphics NX</w:t>
      </w:r>
      <w:r w:rsidR="00853320" w:rsidRPr="00A96F2B">
        <w:rPr>
          <w:sz w:val="21"/>
          <w:szCs w:val="21"/>
        </w:rPr>
        <w:t>6</w:t>
      </w:r>
      <w:r w:rsidRPr="00A96F2B">
        <w:rPr>
          <w:sz w:val="21"/>
          <w:szCs w:val="21"/>
        </w:rPr>
        <w:t xml:space="preserve">, </w:t>
      </w:r>
      <w:r w:rsidR="00D151F2" w:rsidRPr="00A96F2B">
        <w:rPr>
          <w:sz w:val="21"/>
          <w:szCs w:val="21"/>
        </w:rPr>
        <w:t xml:space="preserve">Catia V5, </w:t>
      </w:r>
      <w:r w:rsidR="00574A00" w:rsidRPr="00A96F2B">
        <w:rPr>
          <w:sz w:val="21"/>
          <w:szCs w:val="21"/>
        </w:rPr>
        <w:t>Solid works 2009(Advanced skills) and previous, Auto CAD 2009</w:t>
      </w:r>
      <w:r w:rsidR="001A67B5">
        <w:rPr>
          <w:sz w:val="21"/>
          <w:szCs w:val="21"/>
        </w:rPr>
        <w:t>(Advanced skills) and previous, Product L</w:t>
      </w:r>
      <w:r w:rsidR="001A67B5" w:rsidRPr="00A96F2B">
        <w:rPr>
          <w:sz w:val="21"/>
          <w:szCs w:val="21"/>
        </w:rPr>
        <w:t>ifecycle Management, MS Office 2007 and previous, Computer Programming C++, Windows 7 and previous, ISO TS 16949 QMS.</w:t>
      </w:r>
    </w:p>
    <w:p w:rsidR="001A67B5" w:rsidRDefault="001A67B5" w:rsidP="00D70DAD">
      <w:pPr>
        <w:rPr>
          <w:sz w:val="21"/>
          <w:szCs w:val="21"/>
        </w:rPr>
      </w:pPr>
    </w:p>
    <w:p w:rsidR="00453A3E" w:rsidRDefault="00453A3E" w:rsidP="00453A3E">
      <w:pPr>
        <w:rPr>
          <w:b/>
          <w:sz w:val="21"/>
          <w:szCs w:val="21"/>
          <w:u w:val="single"/>
        </w:rPr>
      </w:pPr>
      <w:r w:rsidRPr="009279D2">
        <w:rPr>
          <w:b/>
          <w:sz w:val="21"/>
          <w:szCs w:val="21"/>
          <w:u w:val="single"/>
        </w:rPr>
        <w:t>EXTRA CURRICULAR ACTIVITIES AND ORGANIZATION:</w:t>
      </w:r>
    </w:p>
    <w:p w:rsidR="00F5798D" w:rsidRDefault="00F5798D" w:rsidP="00F5798D">
      <w:pPr>
        <w:rPr>
          <w:sz w:val="21"/>
          <w:szCs w:val="21"/>
        </w:rPr>
        <w:sectPr w:rsidR="00F5798D" w:rsidSect="00453A3E">
          <w:type w:val="continuous"/>
          <w:pgSz w:w="11907" w:h="16839" w:code="124"/>
          <w:pgMar w:top="1440" w:right="1080" w:bottom="270" w:left="1080" w:header="720" w:footer="720" w:gutter="0"/>
          <w:cols w:space="720"/>
          <w:docGrid w:linePitch="360"/>
        </w:sectPr>
      </w:pPr>
    </w:p>
    <w:p w:rsidR="00F5798D" w:rsidRPr="00F5798D" w:rsidRDefault="00F5798D" w:rsidP="00F5798D">
      <w:pPr>
        <w:rPr>
          <w:sz w:val="21"/>
          <w:szCs w:val="21"/>
        </w:rPr>
      </w:pPr>
      <w:r w:rsidRPr="00F5798D">
        <w:rPr>
          <w:sz w:val="21"/>
          <w:szCs w:val="21"/>
        </w:rPr>
        <w:lastRenderedPageBreak/>
        <w:t>POSITION IN ORGANIZATIONS</w:t>
      </w:r>
    </w:p>
    <w:p w:rsidR="00F5798D" w:rsidRPr="00F5798D" w:rsidRDefault="00F5798D" w:rsidP="00F5798D">
      <w:pPr>
        <w:rPr>
          <w:sz w:val="21"/>
          <w:szCs w:val="21"/>
        </w:rPr>
      </w:pPr>
      <w:r w:rsidRPr="00F5798D">
        <w:rPr>
          <w:sz w:val="21"/>
          <w:szCs w:val="21"/>
        </w:rPr>
        <w:t>-Entrepreneurship Team, session 06/07(SME), UTeM.</w:t>
      </w:r>
    </w:p>
    <w:p w:rsidR="00F5798D" w:rsidRPr="00F5798D" w:rsidRDefault="00F5798D" w:rsidP="00F5798D">
      <w:pPr>
        <w:rPr>
          <w:sz w:val="21"/>
          <w:szCs w:val="21"/>
        </w:rPr>
      </w:pPr>
      <w:r w:rsidRPr="00F5798D">
        <w:rPr>
          <w:sz w:val="21"/>
          <w:szCs w:val="21"/>
        </w:rPr>
        <w:t xml:space="preserve">-Asst. School Prefects, SMK Telok Kerang </w:t>
      </w:r>
    </w:p>
    <w:p w:rsidR="00F5798D" w:rsidRPr="00F5798D" w:rsidRDefault="00F5798D" w:rsidP="00F5798D">
      <w:pPr>
        <w:rPr>
          <w:sz w:val="21"/>
          <w:szCs w:val="21"/>
        </w:rPr>
      </w:pPr>
      <w:r w:rsidRPr="00F5798D">
        <w:rPr>
          <w:sz w:val="21"/>
          <w:szCs w:val="21"/>
        </w:rPr>
        <w:t>-Judge referee for the JKWH Skill Games 2010.</w:t>
      </w:r>
    </w:p>
    <w:p w:rsidR="00F5798D" w:rsidRPr="00F5798D" w:rsidRDefault="00F5798D" w:rsidP="00F5798D">
      <w:pPr>
        <w:rPr>
          <w:sz w:val="21"/>
          <w:szCs w:val="21"/>
        </w:rPr>
      </w:pPr>
      <w:r w:rsidRPr="00F5798D">
        <w:rPr>
          <w:sz w:val="21"/>
          <w:szCs w:val="21"/>
        </w:rPr>
        <w:lastRenderedPageBreak/>
        <w:t>-Facilitator of the sepak takraw of Sukan Kemerdekaan UTeM, 2006 and 2007.</w:t>
      </w:r>
    </w:p>
    <w:p w:rsidR="00F5798D" w:rsidRPr="00F5798D" w:rsidRDefault="00F5798D" w:rsidP="00F5798D">
      <w:pPr>
        <w:rPr>
          <w:sz w:val="21"/>
          <w:szCs w:val="21"/>
        </w:rPr>
      </w:pPr>
      <w:r w:rsidRPr="00F5798D">
        <w:rPr>
          <w:sz w:val="21"/>
          <w:szCs w:val="21"/>
        </w:rPr>
        <w:t>-Facilitator of SME’s “Annual Dinner” in UTeM, 2006 and 2007.</w:t>
      </w:r>
    </w:p>
    <w:p w:rsidR="00F5798D" w:rsidRPr="00F5798D" w:rsidRDefault="00F5798D" w:rsidP="00F5798D">
      <w:pPr>
        <w:rPr>
          <w:sz w:val="21"/>
          <w:szCs w:val="21"/>
        </w:rPr>
        <w:sectPr w:rsidR="00F5798D" w:rsidRPr="00F5798D" w:rsidSect="00F5798D">
          <w:type w:val="continuous"/>
          <w:pgSz w:w="11907" w:h="16839" w:code="124"/>
          <w:pgMar w:top="1440" w:right="1080" w:bottom="270" w:left="1080" w:header="720" w:footer="720" w:gutter="0"/>
          <w:cols w:num="2" w:space="720"/>
          <w:docGrid w:linePitch="360"/>
        </w:sectPr>
      </w:pPr>
      <w:r w:rsidRPr="00F5798D">
        <w:rPr>
          <w:sz w:val="21"/>
          <w:szCs w:val="21"/>
        </w:rPr>
        <w:t>-English Inter School Debate, Pontian District, 2002.</w:t>
      </w:r>
    </w:p>
    <w:p w:rsidR="00BB1BF6" w:rsidRPr="00F5798D" w:rsidRDefault="00BB1BF6" w:rsidP="00453A3E">
      <w:pPr>
        <w:jc w:val="both"/>
        <w:rPr>
          <w:sz w:val="21"/>
          <w:szCs w:val="21"/>
        </w:rPr>
        <w:sectPr w:rsidR="00BB1BF6" w:rsidRPr="00F5798D" w:rsidSect="00F5798D">
          <w:type w:val="continuous"/>
          <w:pgSz w:w="11907" w:h="16839" w:code="124"/>
          <w:pgMar w:top="1440" w:right="1080" w:bottom="720" w:left="1080" w:header="720" w:footer="720" w:gutter="0"/>
          <w:cols w:space="720"/>
          <w:docGrid w:linePitch="360"/>
        </w:sectPr>
      </w:pPr>
    </w:p>
    <w:p w:rsidR="00C44CBF" w:rsidRPr="00C44CBF" w:rsidRDefault="00C44CBF" w:rsidP="00C44CBF">
      <w:pPr>
        <w:jc w:val="both"/>
        <w:rPr>
          <w:b/>
          <w:sz w:val="21"/>
          <w:szCs w:val="21"/>
          <w:u w:val="single"/>
        </w:rPr>
      </w:pPr>
      <w:r w:rsidRPr="00C44CBF">
        <w:rPr>
          <w:b/>
          <w:sz w:val="21"/>
          <w:szCs w:val="21"/>
          <w:u w:val="single"/>
        </w:rPr>
        <w:lastRenderedPageBreak/>
        <w:t>REFERENCE:</w:t>
      </w:r>
    </w:p>
    <w:p w:rsidR="00C44CBF" w:rsidRPr="00C44CBF" w:rsidRDefault="00C44CBF" w:rsidP="00C44CBF">
      <w:pPr>
        <w:jc w:val="both"/>
        <w:rPr>
          <w:sz w:val="21"/>
          <w:szCs w:val="21"/>
        </w:rPr>
      </w:pPr>
      <w:r w:rsidRPr="00C44CBF">
        <w:rPr>
          <w:sz w:val="21"/>
          <w:szCs w:val="21"/>
        </w:rPr>
        <w:t xml:space="preserve">AZAR MOKHAIRI BIN MUKHTER </w:t>
      </w:r>
    </w:p>
    <w:p w:rsidR="00C44CBF" w:rsidRPr="00C44CBF" w:rsidRDefault="00C44CBF" w:rsidP="00C44CBF">
      <w:pPr>
        <w:jc w:val="both"/>
        <w:rPr>
          <w:sz w:val="21"/>
          <w:szCs w:val="21"/>
        </w:rPr>
      </w:pPr>
      <w:r w:rsidRPr="00C44CBF">
        <w:rPr>
          <w:sz w:val="21"/>
          <w:szCs w:val="21"/>
        </w:rPr>
        <w:t>Design Engineer,</w:t>
      </w:r>
    </w:p>
    <w:p w:rsidR="00C44CBF" w:rsidRPr="00C44CBF" w:rsidRDefault="00C44CBF" w:rsidP="00C44CBF">
      <w:pPr>
        <w:jc w:val="both"/>
        <w:rPr>
          <w:sz w:val="21"/>
          <w:szCs w:val="21"/>
        </w:rPr>
      </w:pPr>
      <w:r w:rsidRPr="00C44CBF">
        <w:rPr>
          <w:sz w:val="21"/>
          <w:szCs w:val="21"/>
        </w:rPr>
        <w:t>DYSON MANUFACTURING SDN. BHD.</w:t>
      </w:r>
    </w:p>
    <w:p w:rsidR="00180CC4" w:rsidRDefault="00C44CBF" w:rsidP="00C44CBF">
      <w:pPr>
        <w:jc w:val="both"/>
        <w:rPr>
          <w:sz w:val="21"/>
          <w:szCs w:val="21"/>
        </w:rPr>
      </w:pPr>
      <w:r w:rsidRPr="00C44CBF">
        <w:rPr>
          <w:sz w:val="21"/>
          <w:szCs w:val="21"/>
        </w:rPr>
        <w:t>H:</w:t>
      </w:r>
      <w:r>
        <w:rPr>
          <w:sz w:val="21"/>
          <w:szCs w:val="21"/>
        </w:rPr>
        <w:t xml:space="preserve"> </w:t>
      </w:r>
      <w:r w:rsidRPr="00C44CBF">
        <w:rPr>
          <w:sz w:val="21"/>
          <w:szCs w:val="21"/>
        </w:rPr>
        <w:t>0129779548</w:t>
      </w:r>
    </w:p>
    <w:p w:rsidR="00C44CBF" w:rsidRDefault="00C44CBF" w:rsidP="00C44CBF">
      <w:pPr>
        <w:jc w:val="both"/>
        <w:rPr>
          <w:sz w:val="21"/>
          <w:szCs w:val="21"/>
        </w:rPr>
      </w:pPr>
    </w:p>
    <w:p w:rsidR="007A6FC6" w:rsidRPr="007A6FC6" w:rsidRDefault="00B31786" w:rsidP="00C44CBF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  <w:u w:val="single"/>
        </w:rPr>
        <w:t xml:space="preserve">REASON OF </w:t>
      </w:r>
      <w:r w:rsidR="007A6FC6" w:rsidRPr="007A6FC6">
        <w:rPr>
          <w:b/>
          <w:sz w:val="21"/>
          <w:szCs w:val="21"/>
          <w:u w:val="single"/>
        </w:rPr>
        <w:t>LEAVING:</w:t>
      </w:r>
      <w:r w:rsidR="007A6FC6">
        <w:rPr>
          <w:b/>
          <w:sz w:val="21"/>
          <w:szCs w:val="21"/>
        </w:rPr>
        <w:t xml:space="preserve"> </w:t>
      </w:r>
      <w:r w:rsidR="007A6FC6">
        <w:rPr>
          <w:sz w:val="21"/>
          <w:szCs w:val="21"/>
        </w:rPr>
        <w:t>Encourage</w:t>
      </w:r>
      <w:r>
        <w:rPr>
          <w:sz w:val="21"/>
          <w:szCs w:val="21"/>
        </w:rPr>
        <w:t>d</w:t>
      </w:r>
      <w:r w:rsidR="007A6FC6" w:rsidRPr="007A6FC6">
        <w:rPr>
          <w:sz w:val="21"/>
          <w:szCs w:val="21"/>
        </w:rPr>
        <w:t xml:space="preserve"> pursuing</w:t>
      </w:r>
      <w:r w:rsidR="007A6FC6">
        <w:rPr>
          <w:sz w:val="21"/>
          <w:szCs w:val="21"/>
        </w:rPr>
        <w:t xml:space="preserve"> for more challenging job opportunities.</w:t>
      </w:r>
    </w:p>
    <w:p w:rsidR="00A00B04" w:rsidRDefault="00A00B04" w:rsidP="00A00B04">
      <w:pPr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lastRenderedPageBreak/>
        <w:t>CURRENT SALARY</w:t>
      </w:r>
      <w:r w:rsidRPr="00C44CBF">
        <w:rPr>
          <w:b/>
          <w:sz w:val="21"/>
          <w:szCs w:val="21"/>
          <w:u w:val="single"/>
        </w:rPr>
        <w:t>:</w:t>
      </w:r>
    </w:p>
    <w:p w:rsidR="006D5E5D" w:rsidRDefault="00A00B04" w:rsidP="00C44CBF">
      <w:pPr>
        <w:jc w:val="both"/>
        <w:rPr>
          <w:sz w:val="21"/>
          <w:szCs w:val="21"/>
        </w:rPr>
      </w:pPr>
      <w:r w:rsidRPr="00C44CBF">
        <w:rPr>
          <w:sz w:val="21"/>
          <w:szCs w:val="21"/>
        </w:rPr>
        <w:t>RM</w:t>
      </w:r>
      <w:r>
        <w:rPr>
          <w:sz w:val="21"/>
          <w:szCs w:val="21"/>
        </w:rPr>
        <w:t xml:space="preserve"> </w:t>
      </w:r>
      <w:r w:rsidR="00506494">
        <w:rPr>
          <w:sz w:val="21"/>
          <w:szCs w:val="21"/>
        </w:rPr>
        <w:t>3000</w:t>
      </w:r>
    </w:p>
    <w:p w:rsidR="006D5E5D" w:rsidRDefault="00AA639A" w:rsidP="006D5E5D">
      <w:pPr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EXPECTED SALARY</w:t>
      </w:r>
      <w:r w:rsidR="006D5E5D" w:rsidRPr="00C44CBF">
        <w:rPr>
          <w:b/>
          <w:sz w:val="21"/>
          <w:szCs w:val="21"/>
          <w:u w:val="single"/>
        </w:rPr>
        <w:t>:</w:t>
      </w:r>
    </w:p>
    <w:p w:rsidR="00C44CBF" w:rsidRDefault="00AA639A" w:rsidP="00C44CBF">
      <w:pPr>
        <w:jc w:val="both"/>
        <w:rPr>
          <w:sz w:val="21"/>
          <w:szCs w:val="21"/>
        </w:rPr>
      </w:pPr>
      <w:r w:rsidRPr="00C44CBF">
        <w:rPr>
          <w:sz w:val="21"/>
          <w:szCs w:val="21"/>
        </w:rPr>
        <w:t>RM</w:t>
      </w:r>
      <w:r w:rsidR="00AD6ED2">
        <w:rPr>
          <w:sz w:val="21"/>
          <w:szCs w:val="21"/>
        </w:rPr>
        <w:t xml:space="preserve"> </w:t>
      </w:r>
      <w:r w:rsidR="00A00B04">
        <w:rPr>
          <w:sz w:val="21"/>
          <w:szCs w:val="21"/>
        </w:rPr>
        <w:t>3</w:t>
      </w:r>
      <w:r w:rsidR="00AA753D">
        <w:rPr>
          <w:sz w:val="21"/>
          <w:szCs w:val="21"/>
        </w:rPr>
        <w:t>2</w:t>
      </w:r>
      <w:r w:rsidR="00506494">
        <w:rPr>
          <w:sz w:val="21"/>
          <w:szCs w:val="21"/>
        </w:rPr>
        <w:t>00</w:t>
      </w:r>
      <w:r w:rsidR="00A00B04">
        <w:rPr>
          <w:sz w:val="21"/>
          <w:szCs w:val="21"/>
        </w:rPr>
        <w:t>~</w:t>
      </w:r>
      <w:r w:rsidR="00AD6ED2">
        <w:rPr>
          <w:sz w:val="21"/>
          <w:szCs w:val="21"/>
        </w:rPr>
        <w:t>Negotiable</w:t>
      </w:r>
    </w:p>
    <w:p w:rsidR="007A6FC6" w:rsidRDefault="00A00B04" w:rsidP="001D1C89">
      <w:pPr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AVAILABILITY TO WORK:</w:t>
      </w:r>
      <w:r>
        <w:rPr>
          <w:sz w:val="21"/>
          <w:szCs w:val="21"/>
        </w:rPr>
        <w:t xml:space="preserve"> </w:t>
      </w:r>
      <w:r w:rsidR="00AA753D">
        <w:rPr>
          <w:sz w:val="21"/>
          <w:szCs w:val="21"/>
        </w:rPr>
        <w:t>1 month notice after confirmation.</w:t>
      </w:r>
    </w:p>
    <w:p w:rsidR="007A6FC6" w:rsidRDefault="007A6FC6" w:rsidP="001D1C89">
      <w:pPr>
        <w:jc w:val="both"/>
        <w:rPr>
          <w:sz w:val="21"/>
          <w:szCs w:val="21"/>
        </w:rPr>
      </w:pPr>
    </w:p>
    <w:p w:rsidR="007A6FC6" w:rsidRDefault="007A6FC6" w:rsidP="001D1C89">
      <w:pPr>
        <w:jc w:val="both"/>
        <w:rPr>
          <w:sz w:val="21"/>
          <w:szCs w:val="21"/>
        </w:rPr>
      </w:pPr>
    </w:p>
    <w:p w:rsidR="007A6FC6" w:rsidRPr="00AA753D" w:rsidRDefault="007A6FC6" w:rsidP="001D1C89">
      <w:pPr>
        <w:jc w:val="both"/>
        <w:rPr>
          <w:sz w:val="21"/>
          <w:szCs w:val="21"/>
        </w:rPr>
        <w:sectPr w:rsidR="007A6FC6" w:rsidRPr="00AA753D" w:rsidSect="00C44CBF">
          <w:type w:val="continuous"/>
          <w:pgSz w:w="11907" w:h="16839" w:code="124"/>
          <w:pgMar w:top="1440" w:right="1080" w:bottom="720" w:left="1080" w:header="720" w:footer="720" w:gutter="0"/>
          <w:cols w:num="2" w:space="720"/>
          <w:docGrid w:linePitch="360"/>
        </w:sectPr>
      </w:pPr>
    </w:p>
    <w:p w:rsidR="001D1C89" w:rsidRPr="001D1C89" w:rsidRDefault="001D1C89" w:rsidP="001D1C89">
      <w:pPr>
        <w:jc w:val="both"/>
        <w:rPr>
          <w:b/>
          <w:sz w:val="21"/>
          <w:szCs w:val="21"/>
          <w:u w:val="single"/>
        </w:rPr>
      </w:pPr>
      <w:r w:rsidRPr="001D1C89">
        <w:rPr>
          <w:b/>
          <w:sz w:val="21"/>
          <w:szCs w:val="21"/>
          <w:u w:val="single"/>
        </w:rPr>
        <w:lastRenderedPageBreak/>
        <w:t>WORK EXPERIENCE:</w:t>
      </w:r>
    </w:p>
    <w:p w:rsidR="006A5C1F" w:rsidRDefault="006A5C1F" w:rsidP="001D1C89">
      <w:pPr>
        <w:jc w:val="both"/>
        <w:rPr>
          <w:sz w:val="21"/>
          <w:szCs w:val="21"/>
        </w:rPr>
        <w:sectPr w:rsidR="006A5C1F" w:rsidSect="006A5C1F">
          <w:type w:val="continuous"/>
          <w:pgSz w:w="11907" w:h="16839" w:code="124"/>
          <w:pgMar w:top="1440" w:right="1080" w:bottom="720" w:left="1080" w:header="720" w:footer="720" w:gutter="0"/>
          <w:cols w:space="720"/>
          <w:docGrid w:linePitch="360"/>
        </w:sectPr>
      </w:pPr>
    </w:p>
    <w:p w:rsidR="004C320D" w:rsidRDefault="004C320D" w:rsidP="004C320D">
      <w:pPr>
        <w:tabs>
          <w:tab w:val="left" w:pos="270"/>
        </w:tabs>
        <w:jc w:val="both"/>
        <w:rPr>
          <w:b/>
          <w:sz w:val="21"/>
          <w:szCs w:val="21"/>
        </w:rPr>
      </w:pPr>
    </w:p>
    <w:p w:rsidR="004C320D" w:rsidRPr="004C320D" w:rsidRDefault="004C320D" w:rsidP="00BD4D41">
      <w:pPr>
        <w:numPr>
          <w:ilvl w:val="0"/>
          <w:numId w:val="14"/>
        </w:numPr>
        <w:tabs>
          <w:tab w:val="left" w:pos="270"/>
        </w:tabs>
        <w:ind w:left="27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Project Engineer </w:t>
      </w:r>
      <w:r w:rsidRPr="004C320D">
        <w:rPr>
          <w:b/>
          <w:sz w:val="21"/>
          <w:szCs w:val="21"/>
        </w:rPr>
        <w:t>(Green Mark Projects Sdn. Bhd.) (10th Sept. ‘13 till Present)</w:t>
      </w:r>
    </w:p>
    <w:p w:rsidR="001533DD" w:rsidRDefault="00BD4D41" w:rsidP="00BD4D41">
      <w:pPr>
        <w:tabs>
          <w:tab w:val="decimal" w:pos="180"/>
          <w:tab w:val="left" w:pos="270"/>
          <w:tab w:val="decimal" w:pos="360"/>
        </w:tabs>
        <w:ind w:left="270" w:right="26" w:hanging="3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1533DD">
        <w:rPr>
          <w:sz w:val="21"/>
          <w:szCs w:val="21"/>
        </w:rPr>
        <w:t>Project management/Design team for manufacturing, sales and commissioning machine for Oil Palm industries.</w:t>
      </w:r>
    </w:p>
    <w:p w:rsidR="004C320D" w:rsidRDefault="004C320D" w:rsidP="00BD4D41">
      <w:pPr>
        <w:tabs>
          <w:tab w:val="left" w:pos="270"/>
        </w:tabs>
        <w:ind w:left="270" w:hanging="360"/>
        <w:jc w:val="both"/>
        <w:rPr>
          <w:sz w:val="21"/>
          <w:szCs w:val="21"/>
        </w:rPr>
      </w:pPr>
      <w:r w:rsidRPr="004C320D">
        <w:rPr>
          <w:sz w:val="21"/>
          <w:szCs w:val="21"/>
        </w:rPr>
        <w:t>.</w:t>
      </w:r>
    </w:p>
    <w:p w:rsidR="004C320D" w:rsidRPr="004C320D" w:rsidRDefault="004C320D" w:rsidP="00BD4D41">
      <w:pPr>
        <w:tabs>
          <w:tab w:val="left" w:pos="270"/>
        </w:tabs>
        <w:ind w:left="270" w:hanging="360"/>
        <w:jc w:val="both"/>
        <w:rPr>
          <w:sz w:val="21"/>
          <w:szCs w:val="21"/>
        </w:rPr>
      </w:pPr>
    </w:p>
    <w:p w:rsidR="006A5C1F" w:rsidRPr="00BC74F9" w:rsidRDefault="00E25139" w:rsidP="00BD4D41">
      <w:pPr>
        <w:numPr>
          <w:ilvl w:val="0"/>
          <w:numId w:val="14"/>
        </w:numPr>
        <w:tabs>
          <w:tab w:val="left" w:pos="270"/>
        </w:tabs>
        <w:ind w:left="270"/>
        <w:jc w:val="both"/>
        <w:rPr>
          <w:b/>
          <w:sz w:val="21"/>
          <w:szCs w:val="21"/>
        </w:rPr>
      </w:pPr>
      <w:r w:rsidRPr="00BC74F9">
        <w:rPr>
          <w:b/>
          <w:sz w:val="21"/>
          <w:szCs w:val="21"/>
        </w:rPr>
        <w:t>Project</w:t>
      </w:r>
      <w:r w:rsidR="00B93A12" w:rsidRPr="00BC74F9">
        <w:rPr>
          <w:b/>
          <w:sz w:val="21"/>
          <w:szCs w:val="21"/>
        </w:rPr>
        <w:t xml:space="preserve">/Design </w:t>
      </w:r>
      <w:r w:rsidR="006A5C1F" w:rsidRPr="00BC74F9">
        <w:rPr>
          <w:b/>
          <w:sz w:val="21"/>
          <w:szCs w:val="21"/>
        </w:rPr>
        <w:t xml:space="preserve">Engineer </w:t>
      </w:r>
      <w:r w:rsidR="001D1C89" w:rsidRPr="00BC74F9">
        <w:rPr>
          <w:b/>
          <w:sz w:val="21"/>
          <w:szCs w:val="21"/>
        </w:rPr>
        <w:t>(Dyson Manufacturing Sdn. Bhd.)</w:t>
      </w:r>
      <w:r w:rsidR="006A5C1F" w:rsidRPr="00BC74F9">
        <w:rPr>
          <w:b/>
          <w:sz w:val="21"/>
          <w:szCs w:val="21"/>
        </w:rPr>
        <w:t xml:space="preserve"> </w:t>
      </w:r>
      <w:r w:rsidR="001D1C89" w:rsidRPr="00BC74F9">
        <w:rPr>
          <w:b/>
          <w:sz w:val="21"/>
          <w:szCs w:val="21"/>
        </w:rPr>
        <w:t>(10th Oct. ‘11 till 30th Aug. ’13)</w:t>
      </w:r>
    </w:p>
    <w:p w:rsidR="001D1C89" w:rsidRDefault="00BD4D41" w:rsidP="00BD4D41">
      <w:pPr>
        <w:tabs>
          <w:tab w:val="left" w:pos="270"/>
        </w:tabs>
        <w:ind w:left="270" w:hanging="360"/>
        <w:jc w:val="both"/>
        <w:rPr>
          <w:sz w:val="21"/>
          <w:szCs w:val="21"/>
        </w:rPr>
      </w:pPr>
      <w:r>
        <w:rPr>
          <w:sz w:val="21"/>
          <w:szCs w:val="21"/>
          <w:bdr w:val="none" w:sz="0" w:space="0" w:color="auto" w:frame="1"/>
        </w:rPr>
        <w:tab/>
      </w:r>
      <w:r w:rsidR="001A1CFB">
        <w:rPr>
          <w:sz w:val="21"/>
          <w:szCs w:val="21"/>
          <w:bdr w:val="none" w:sz="0" w:space="0" w:color="auto" w:frame="1"/>
        </w:rPr>
        <w:t>Project leader</w:t>
      </w:r>
      <w:r w:rsidR="001A1CFB" w:rsidRPr="00A96F2B">
        <w:rPr>
          <w:sz w:val="21"/>
          <w:szCs w:val="21"/>
          <w:bdr w:val="none" w:sz="0" w:space="0" w:color="auto" w:frame="1"/>
        </w:rPr>
        <w:t xml:space="preserve"> </w:t>
      </w:r>
      <w:r w:rsidR="001A1CFB">
        <w:rPr>
          <w:sz w:val="21"/>
          <w:szCs w:val="21"/>
          <w:bdr w:val="none" w:sz="0" w:space="0" w:color="auto" w:frame="1"/>
        </w:rPr>
        <w:t xml:space="preserve">and Engineering </w:t>
      </w:r>
      <w:r w:rsidR="001A1CFB" w:rsidRPr="00A96F2B">
        <w:rPr>
          <w:sz w:val="21"/>
          <w:szCs w:val="21"/>
          <w:bdr w:val="none" w:sz="0" w:space="0" w:color="auto" w:frame="1"/>
        </w:rPr>
        <w:t>H</w:t>
      </w:r>
      <w:r w:rsidR="001A1CFB">
        <w:rPr>
          <w:sz w:val="21"/>
          <w:szCs w:val="21"/>
          <w:bdr w:val="none" w:sz="0" w:space="0" w:color="auto" w:frame="1"/>
        </w:rPr>
        <w:t xml:space="preserve">arness Designer </w:t>
      </w:r>
      <w:r w:rsidR="001D1C89" w:rsidRPr="001D1C89">
        <w:rPr>
          <w:sz w:val="21"/>
          <w:szCs w:val="21"/>
        </w:rPr>
        <w:t>development stage for the electrical products involving terminals, cables, and harness components related items.</w:t>
      </w:r>
    </w:p>
    <w:p w:rsidR="00A35578" w:rsidRDefault="00A35578" w:rsidP="0083029B">
      <w:pPr>
        <w:numPr>
          <w:ilvl w:val="0"/>
          <w:numId w:val="15"/>
        </w:numPr>
        <w:tabs>
          <w:tab w:val="left" w:pos="540"/>
        </w:tabs>
        <w:ind w:left="270" w:firstLine="0"/>
        <w:jc w:val="both"/>
        <w:rPr>
          <w:sz w:val="21"/>
          <w:szCs w:val="21"/>
        </w:rPr>
      </w:pPr>
      <w:r>
        <w:rPr>
          <w:sz w:val="21"/>
          <w:szCs w:val="21"/>
        </w:rPr>
        <w:t>Involved in each component development, such as;</w:t>
      </w:r>
    </w:p>
    <w:p w:rsidR="00A35578" w:rsidRDefault="00A35578" w:rsidP="0083029B">
      <w:pPr>
        <w:numPr>
          <w:ilvl w:val="1"/>
          <w:numId w:val="15"/>
        </w:numPr>
        <w:ind w:left="270" w:firstLine="270"/>
        <w:jc w:val="both"/>
        <w:rPr>
          <w:sz w:val="21"/>
          <w:szCs w:val="21"/>
        </w:rPr>
      </w:pPr>
      <w:r>
        <w:rPr>
          <w:sz w:val="21"/>
          <w:szCs w:val="21"/>
        </w:rPr>
        <w:t>Sourcing task with suppliers.</w:t>
      </w:r>
    </w:p>
    <w:p w:rsidR="00A35578" w:rsidRDefault="00A35578" w:rsidP="0083029B">
      <w:pPr>
        <w:numPr>
          <w:ilvl w:val="1"/>
          <w:numId w:val="15"/>
        </w:numPr>
        <w:ind w:left="270" w:firstLine="270"/>
        <w:jc w:val="both"/>
        <w:rPr>
          <w:sz w:val="21"/>
          <w:szCs w:val="21"/>
        </w:rPr>
      </w:pPr>
      <w:r>
        <w:rPr>
          <w:sz w:val="21"/>
          <w:szCs w:val="21"/>
        </w:rPr>
        <w:t>Negotiating, implementing strategies</w:t>
      </w:r>
    </w:p>
    <w:p w:rsidR="00E25139" w:rsidRDefault="00E25139" w:rsidP="0083029B">
      <w:pPr>
        <w:numPr>
          <w:ilvl w:val="1"/>
          <w:numId w:val="15"/>
        </w:numPr>
        <w:ind w:left="270" w:firstLine="270"/>
        <w:jc w:val="both"/>
        <w:rPr>
          <w:sz w:val="21"/>
          <w:szCs w:val="21"/>
        </w:rPr>
      </w:pPr>
      <w:r>
        <w:rPr>
          <w:sz w:val="21"/>
          <w:szCs w:val="21"/>
        </w:rPr>
        <w:t>Continuous mutual communications with suppliers/vendors.</w:t>
      </w:r>
    </w:p>
    <w:p w:rsidR="001D1C89" w:rsidRDefault="00A35578" w:rsidP="0083029B">
      <w:pPr>
        <w:numPr>
          <w:ilvl w:val="1"/>
          <w:numId w:val="15"/>
        </w:numPr>
        <w:ind w:left="270" w:firstLine="270"/>
        <w:jc w:val="both"/>
        <w:rPr>
          <w:sz w:val="21"/>
          <w:szCs w:val="21"/>
        </w:rPr>
      </w:pPr>
      <w:r>
        <w:rPr>
          <w:sz w:val="21"/>
          <w:szCs w:val="21"/>
        </w:rPr>
        <w:t>Ad-hoc task request to suppliers.</w:t>
      </w:r>
    </w:p>
    <w:p w:rsidR="00A35578" w:rsidRDefault="00A35578" w:rsidP="0083029B">
      <w:pPr>
        <w:numPr>
          <w:ilvl w:val="0"/>
          <w:numId w:val="15"/>
        </w:numPr>
        <w:tabs>
          <w:tab w:val="left" w:pos="540"/>
        </w:tabs>
        <w:ind w:left="270" w:firstLine="0"/>
        <w:jc w:val="both"/>
        <w:rPr>
          <w:sz w:val="21"/>
          <w:szCs w:val="21"/>
        </w:rPr>
      </w:pPr>
      <w:r>
        <w:rPr>
          <w:sz w:val="21"/>
          <w:szCs w:val="21"/>
        </w:rPr>
        <w:t>And then following its assemblies to be implementing in company.</w:t>
      </w:r>
    </w:p>
    <w:p w:rsidR="00A35578" w:rsidRDefault="00DA0B6E" w:rsidP="0083029B">
      <w:pPr>
        <w:numPr>
          <w:ilvl w:val="1"/>
          <w:numId w:val="15"/>
        </w:numPr>
        <w:ind w:left="270" w:firstLine="270"/>
        <w:jc w:val="both"/>
        <w:rPr>
          <w:sz w:val="21"/>
          <w:szCs w:val="21"/>
        </w:rPr>
      </w:pPr>
      <w:r>
        <w:rPr>
          <w:sz w:val="21"/>
          <w:szCs w:val="21"/>
        </w:rPr>
        <w:t>According to backwards planning from managers</w:t>
      </w:r>
    </w:p>
    <w:p w:rsidR="00DA0B6E" w:rsidRPr="00A35578" w:rsidRDefault="00DA0B6E" w:rsidP="0083029B">
      <w:pPr>
        <w:numPr>
          <w:ilvl w:val="1"/>
          <w:numId w:val="15"/>
        </w:numPr>
        <w:ind w:left="270" w:firstLine="270"/>
        <w:jc w:val="both"/>
        <w:rPr>
          <w:sz w:val="21"/>
          <w:szCs w:val="21"/>
        </w:rPr>
      </w:pPr>
      <w:r>
        <w:rPr>
          <w:sz w:val="21"/>
          <w:szCs w:val="21"/>
        </w:rPr>
        <w:t>Start from below as designing, manufacturing ability, sourcing, cost, and implementing.</w:t>
      </w:r>
    </w:p>
    <w:p w:rsidR="001D1C89" w:rsidRPr="001D1C89" w:rsidRDefault="001D1C89" w:rsidP="00BD4D41">
      <w:pPr>
        <w:tabs>
          <w:tab w:val="left" w:pos="270"/>
        </w:tabs>
        <w:ind w:left="270" w:hanging="360"/>
        <w:jc w:val="both"/>
        <w:rPr>
          <w:sz w:val="21"/>
          <w:szCs w:val="21"/>
        </w:rPr>
      </w:pPr>
      <w:r w:rsidRPr="001D1C89">
        <w:rPr>
          <w:sz w:val="21"/>
          <w:szCs w:val="21"/>
        </w:rPr>
        <w:t xml:space="preserve"> </w:t>
      </w:r>
    </w:p>
    <w:p w:rsidR="00A35578" w:rsidRPr="00491C45" w:rsidRDefault="001D1C89" w:rsidP="00BD4D41">
      <w:pPr>
        <w:numPr>
          <w:ilvl w:val="0"/>
          <w:numId w:val="14"/>
        </w:numPr>
        <w:tabs>
          <w:tab w:val="left" w:pos="270"/>
        </w:tabs>
        <w:ind w:left="270"/>
        <w:jc w:val="both"/>
        <w:rPr>
          <w:b/>
          <w:sz w:val="21"/>
          <w:szCs w:val="21"/>
        </w:rPr>
      </w:pPr>
      <w:r w:rsidRPr="006A5C1F">
        <w:rPr>
          <w:b/>
          <w:sz w:val="21"/>
          <w:szCs w:val="21"/>
        </w:rPr>
        <w:t xml:space="preserve">Asst. Design Engineer/PL (JK Wire Harness Sdn. Bhd.) </w:t>
      </w:r>
      <w:r w:rsidRPr="006A5C1F">
        <w:rPr>
          <w:sz w:val="21"/>
          <w:szCs w:val="21"/>
        </w:rPr>
        <w:t>(19th Oct. ‘09 till 7th Oct. ‘11)</w:t>
      </w:r>
    </w:p>
    <w:p w:rsidR="001D1C89" w:rsidRDefault="001D1C89" w:rsidP="00BD4D41">
      <w:pPr>
        <w:tabs>
          <w:tab w:val="left" w:pos="270"/>
        </w:tabs>
        <w:ind w:left="270" w:hanging="360"/>
        <w:jc w:val="both"/>
        <w:rPr>
          <w:sz w:val="21"/>
          <w:szCs w:val="21"/>
        </w:rPr>
      </w:pPr>
      <w:r w:rsidRPr="001D1C89">
        <w:rPr>
          <w:sz w:val="21"/>
          <w:szCs w:val="21"/>
        </w:rPr>
        <w:t>Designer/</w:t>
      </w:r>
      <w:r w:rsidR="00A35578">
        <w:rPr>
          <w:sz w:val="21"/>
          <w:szCs w:val="21"/>
        </w:rPr>
        <w:t xml:space="preserve"> </w:t>
      </w:r>
      <w:r w:rsidRPr="001D1C89">
        <w:rPr>
          <w:sz w:val="21"/>
          <w:szCs w:val="21"/>
        </w:rPr>
        <w:t>Project leader managin</w:t>
      </w:r>
      <w:r w:rsidR="00DA0B6E">
        <w:rPr>
          <w:sz w:val="21"/>
          <w:szCs w:val="21"/>
        </w:rPr>
        <w:t>g the company’s project to customers.</w:t>
      </w:r>
      <w:r w:rsidRPr="001D1C89">
        <w:rPr>
          <w:sz w:val="21"/>
          <w:szCs w:val="21"/>
        </w:rPr>
        <w:t xml:space="preserve"> </w:t>
      </w:r>
    </w:p>
    <w:p w:rsidR="00DA0B6E" w:rsidRDefault="00491C45" w:rsidP="0083029B">
      <w:pPr>
        <w:numPr>
          <w:ilvl w:val="0"/>
          <w:numId w:val="15"/>
        </w:numPr>
        <w:tabs>
          <w:tab w:val="left" w:pos="540"/>
        </w:tabs>
        <w:ind w:left="270" w:firstLine="0"/>
        <w:jc w:val="both"/>
        <w:rPr>
          <w:sz w:val="21"/>
          <w:szCs w:val="21"/>
        </w:rPr>
      </w:pPr>
      <w:r>
        <w:rPr>
          <w:sz w:val="21"/>
          <w:szCs w:val="21"/>
        </w:rPr>
        <w:t>Started career under senior supervision based on customer schedule;</w:t>
      </w:r>
    </w:p>
    <w:p w:rsidR="00491C45" w:rsidRDefault="00491C45" w:rsidP="0083029B">
      <w:pPr>
        <w:numPr>
          <w:ilvl w:val="1"/>
          <w:numId w:val="15"/>
        </w:numPr>
        <w:ind w:left="720" w:hanging="180"/>
        <w:jc w:val="both"/>
        <w:rPr>
          <w:sz w:val="21"/>
          <w:szCs w:val="21"/>
        </w:rPr>
      </w:pPr>
      <w:r>
        <w:rPr>
          <w:sz w:val="21"/>
          <w:szCs w:val="21"/>
        </w:rPr>
        <w:t>Initially from project external information, supplier selection-quotation phase.</w:t>
      </w:r>
    </w:p>
    <w:p w:rsidR="00491C45" w:rsidRPr="00491C45" w:rsidRDefault="00491C45" w:rsidP="0083029B">
      <w:pPr>
        <w:numPr>
          <w:ilvl w:val="1"/>
          <w:numId w:val="15"/>
        </w:numPr>
        <w:ind w:left="72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Supplier selection ended and project award to qualified supplier. </w:t>
      </w:r>
    </w:p>
    <w:p w:rsidR="00DA0B6E" w:rsidRDefault="00491C45" w:rsidP="0083029B">
      <w:pPr>
        <w:numPr>
          <w:ilvl w:val="1"/>
          <w:numId w:val="15"/>
        </w:numPr>
        <w:ind w:left="720" w:hanging="180"/>
        <w:jc w:val="both"/>
        <w:rPr>
          <w:sz w:val="21"/>
          <w:szCs w:val="21"/>
        </w:rPr>
      </w:pPr>
      <w:r>
        <w:rPr>
          <w:sz w:val="21"/>
          <w:szCs w:val="21"/>
        </w:rPr>
        <w:t>Project kick-off, receive development phase date until mass production date.</w:t>
      </w:r>
    </w:p>
    <w:p w:rsidR="00525376" w:rsidRDefault="00525376" w:rsidP="0083029B">
      <w:pPr>
        <w:numPr>
          <w:ilvl w:val="1"/>
          <w:numId w:val="15"/>
        </w:numPr>
        <w:ind w:left="720" w:hanging="180"/>
        <w:jc w:val="both"/>
        <w:rPr>
          <w:sz w:val="21"/>
          <w:szCs w:val="21"/>
        </w:rPr>
      </w:pPr>
      <w:r>
        <w:rPr>
          <w:sz w:val="21"/>
          <w:szCs w:val="21"/>
        </w:rPr>
        <w:t>Receive and familiarize with customer design.</w:t>
      </w:r>
    </w:p>
    <w:p w:rsidR="00525376" w:rsidRDefault="00525376" w:rsidP="0083029B">
      <w:pPr>
        <w:numPr>
          <w:ilvl w:val="1"/>
          <w:numId w:val="15"/>
        </w:numPr>
        <w:ind w:left="720" w:hanging="180"/>
        <w:jc w:val="both"/>
        <w:rPr>
          <w:sz w:val="21"/>
          <w:szCs w:val="21"/>
        </w:rPr>
      </w:pPr>
      <w:r>
        <w:rPr>
          <w:sz w:val="21"/>
          <w:szCs w:val="21"/>
        </w:rPr>
        <w:t>Involved in internal project meetings, management meetings monthly.</w:t>
      </w:r>
    </w:p>
    <w:p w:rsidR="00525376" w:rsidRDefault="00525376" w:rsidP="0083029B">
      <w:pPr>
        <w:numPr>
          <w:ilvl w:val="1"/>
          <w:numId w:val="15"/>
        </w:numPr>
        <w:ind w:left="72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Sample/prototype made sent to trial to customer place. </w:t>
      </w:r>
    </w:p>
    <w:p w:rsidR="00525376" w:rsidRDefault="00525376" w:rsidP="0083029B">
      <w:pPr>
        <w:numPr>
          <w:ilvl w:val="1"/>
          <w:numId w:val="15"/>
        </w:numPr>
        <w:ind w:left="72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If get green light, after modification and improvement done. </w:t>
      </w:r>
    </w:p>
    <w:p w:rsidR="00DA0B6E" w:rsidRPr="00D91DAA" w:rsidRDefault="00D91DAA" w:rsidP="0083029B">
      <w:pPr>
        <w:numPr>
          <w:ilvl w:val="1"/>
          <w:numId w:val="15"/>
        </w:numPr>
        <w:ind w:left="720" w:hanging="180"/>
        <w:jc w:val="both"/>
        <w:rPr>
          <w:sz w:val="21"/>
          <w:szCs w:val="21"/>
        </w:rPr>
      </w:pPr>
      <w:r>
        <w:rPr>
          <w:sz w:val="21"/>
          <w:szCs w:val="21"/>
        </w:rPr>
        <w:t>Proceed mass production development.</w:t>
      </w:r>
    </w:p>
    <w:p w:rsidR="001D1C89" w:rsidRPr="001D1C89" w:rsidRDefault="001D1C89" w:rsidP="001D1C89">
      <w:pPr>
        <w:jc w:val="both"/>
        <w:rPr>
          <w:sz w:val="21"/>
          <w:szCs w:val="21"/>
        </w:rPr>
      </w:pPr>
    </w:p>
    <w:p w:rsidR="00A35578" w:rsidRPr="00D91DAA" w:rsidRDefault="001D1C89" w:rsidP="001D1C89">
      <w:pPr>
        <w:numPr>
          <w:ilvl w:val="0"/>
          <w:numId w:val="14"/>
        </w:numPr>
        <w:ind w:left="270" w:hanging="270"/>
        <w:jc w:val="both"/>
        <w:rPr>
          <w:b/>
          <w:sz w:val="21"/>
          <w:szCs w:val="21"/>
        </w:rPr>
      </w:pPr>
      <w:r w:rsidRPr="00A35578">
        <w:rPr>
          <w:b/>
          <w:sz w:val="21"/>
          <w:szCs w:val="21"/>
        </w:rPr>
        <w:t xml:space="preserve">Industrial Training </w:t>
      </w:r>
      <w:r w:rsidR="00A35578" w:rsidRPr="00A35578">
        <w:rPr>
          <w:b/>
          <w:sz w:val="21"/>
          <w:szCs w:val="21"/>
        </w:rPr>
        <w:t xml:space="preserve">(5mnths. college period) </w:t>
      </w:r>
      <w:r w:rsidRPr="00A35578">
        <w:rPr>
          <w:b/>
          <w:sz w:val="21"/>
          <w:szCs w:val="21"/>
        </w:rPr>
        <w:t>(Bi-Link Specialties Malaysia Sdn Bhd)</w:t>
      </w:r>
    </w:p>
    <w:p w:rsidR="001D1C89" w:rsidRDefault="001D1C89" w:rsidP="001D1C89">
      <w:pPr>
        <w:jc w:val="both"/>
        <w:rPr>
          <w:sz w:val="21"/>
          <w:szCs w:val="21"/>
        </w:rPr>
      </w:pPr>
      <w:r w:rsidRPr="001D1C89">
        <w:rPr>
          <w:sz w:val="21"/>
          <w:szCs w:val="21"/>
        </w:rPr>
        <w:t>Metal stamping tooling &amp; plastic tooling maker.</w:t>
      </w:r>
    </w:p>
    <w:p w:rsidR="00D91DAA" w:rsidRDefault="00D91DAA" w:rsidP="00BD4D41">
      <w:pPr>
        <w:numPr>
          <w:ilvl w:val="0"/>
          <w:numId w:val="15"/>
        </w:numPr>
        <w:ind w:hanging="450"/>
        <w:jc w:val="both"/>
        <w:rPr>
          <w:sz w:val="21"/>
          <w:szCs w:val="21"/>
        </w:rPr>
      </w:pPr>
      <w:r>
        <w:rPr>
          <w:sz w:val="21"/>
          <w:szCs w:val="21"/>
        </w:rPr>
        <w:t>Directly hands-on machining activity.</w:t>
      </w:r>
    </w:p>
    <w:p w:rsidR="00D91DAA" w:rsidRDefault="00D91DAA" w:rsidP="00BD4D41">
      <w:pPr>
        <w:numPr>
          <w:ilvl w:val="0"/>
          <w:numId w:val="15"/>
        </w:numPr>
        <w:ind w:hanging="450"/>
        <w:jc w:val="both"/>
        <w:rPr>
          <w:sz w:val="21"/>
          <w:szCs w:val="21"/>
        </w:rPr>
      </w:pPr>
      <w:r>
        <w:rPr>
          <w:sz w:val="21"/>
          <w:szCs w:val="21"/>
        </w:rPr>
        <w:t>Starting from cut steel, wire cut, laser cut, grinding, drilling producing dies and molds.</w:t>
      </w:r>
    </w:p>
    <w:p w:rsidR="00D91DAA" w:rsidRDefault="00D91DAA" w:rsidP="00BD4D41">
      <w:pPr>
        <w:numPr>
          <w:ilvl w:val="0"/>
          <w:numId w:val="15"/>
        </w:numPr>
        <w:ind w:hanging="450"/>
        <w:jc w:val="both"/>
        <w:rPr>
          <w:sz w:val="21"/>
          <w:szCs w:val="21"/>
        </w:rPr>
      </w:pPr>
      <w:r>
        <w:rPr>
          <w:sz w:val="21"/>
          <w:szCs w:val="21"/>
        </w:rPr>
        <w:t>Sheet metal design and productions.</w:t>
      </w:r>
    </w:p>
    <w:p w:rsidR="00D91DAA" w:rsidRPr="00A00B04" w:rsidRDefault="00D91DAA" w:rsidP="001D1C89">
      <w:pPr>
        <w:jc w:val="both"/>
        <w:rPr>
          <w:sz w:val="21"/>
          <w:szCs w:val="21"/>
        </w:rPr>
      </w:pPr>
    </w:p>
    <w:sectPr w:rsidR="00D91DAA" w:rsidRPr="00A00B04" w:rsidSect="006A5C1F">
      <w:type w:val="continuous"/>
      <w:pgSz w:w="11907" w:h="16839" w:code="124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B00" w:rsidRDefault="000C1B00">
      <w:r>
        <w:separator/>
      </w:r>
    </w:p>
  </w:endnote>
  <w:endnote w:type="continuationSeparator" w:id="1">
    <w:p w:rsidR="000C1B00" w:rsidRDefault="000C1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D1C" w:rsidRPr="007D1DD9" w:rsidRDefault="00E76D1C" w:rsidP="000C7E16">
    <w:pPr>
      <w:pStyle w:val="Footer"/>
      <w:pBdr>
        <w:top w:val="double" w:sz="1" w:space="1" w:color="800000"/>
      </w:pBdr>
      <w:tabs>
        <w:tab w:val="right" w:pos="9810"/>
      </w:tabs>
      <w:jc w:val="both"/>
      <w:rPr>
        <w:sz w:val="20"/>
        <w:szCs w:val="20"/>
      </w:rPr>
    </w:pPr>
    <w:r w:rsidRPr="007D1DD9">
      <w:rPr>
        <w:sz w:val="20"/>
        <w:szCs w:val="20"/>
      </w:rPr>
      <w:t xml:space="preserve">Latest version </w:t>
    </w:r>
    <w:r w:rsidR="00B447B7">
      <w:rPr>
        <w:sz w:val="20"/>
        <w:szCs w:val="20"/>
      </w:rPr>
      <w:t>2</w:t>
    </w:r>
    <w:r w:rsidR="00A06612">
      <w:rPr>
        <w:sz w:val="20"/>
        <w:szCs w:val="20"/>
      </w:rPr>
      <w:t>4</w:t>
    </w:r>
    <w:r w:rsidRPr="007D1DD9">
      <w:rPr>
        <w:sz w:val="20"/>
        <w:szCs w:val="20"/>
      </w:rPr>
      <w:t>.</w:t>
    </w:r>
    <w:r w:rsidR="00E25139">
      <w:rPr>
        <w:sz w:val="20"/>
        <w:szCs w:val="20"/>
      </w:rPr>
      <w:t>0</w:t>
    </w:r>
    <w:r w:rsidRPr="007D1DD9">
      <w:rPr>
        <w:sz w:val="20"/>
        <w:szCs w:val="20"/>
      </w:rPr>
      <w:t xml:space="preserve">: </w:t>
    </w:r>
    <w:r w:rsidR="00A06612">
      <w:rPr>
        <w:sz w:val="20"/>
        <w:szCs w:val="20"/>
      </w:rPr>
      <w:t>1</w:t>
    </w:r>
    <w:r w:rsidR="00E25139">
      <w:rPr>
        <w:sz w:val="20"/>
        <w:szCs w:val="20"/>
        <w:vertAlign w:val="superscript"/>
      </w:rPr>
      <w:t>st</w:t>
    </w:r>
    <w:r w:rsidR="00CB097C">
      <w:rPr>
        <w:sz w:val="20"/>
        <w:szCs w:val="20"/>
      </w:rPr>
      <w:t xml:space="preserve"> </w:t>
    </w:r>
    <w:r w:rsidR="00A06612">
      <w:rPr>
        <w:sz w:val="20"/>
        <w:szCs w:val="20"/>
      </w:rPr>
      <w:t>Dec</w:t>
    </w:r>
    <w:r w:rsidR="00991198">
      <w:rPr>
        <w:sz w:val="20"/>
        <w:szCs w:val="20"/>
      </w:rPr>
      <w:t>.</w:t>
    </w:r>
    <w:r w:rsidR="007D1DD9">
      <w:rPr>
        <w:sz w:val="20"/>
        <w:szCs w:val="20"/>
      </w:rPr>
      <w:t xml:space="preserve"> </w:t>
    </w:r>
    <w:r w:rsidR="00991198">
      <w:rPr>
        <w:sz w:val="20"/>
        <w:szCs w:val="20"/>
      </w:rPr>
      <w:t>201</w:t>
    </w:r>
    <w:r w:rsidR="00AC27BB">
      <w:rPr>
        <w:sz w:val="20"/>
        <w:szCs w:val="20"/>
      </w:rPr>
      <w:t>3</w:t>
    </w:r>
    <w:r w:rsidRPr="007D1DD9">
      <w:rPr>
        <w:sz w:val="20"/>
        <w:szCs w:val="20"/>
      </w:rPr>
      <w:tab/>
    </w:r>
    <w:r w:rsidR="000C7E16" w:rsidRPr="007D1DD9">
      <w:rPr>
        <w:sz w:val="20"/>
        <w:szCs w:val="20"/>
      </w:rPr>
      <w:t xml:space="preserve">     </w:t>
    </w:r>
    <w:r w:rsidRPr="007D1DD9">
      <w:rPr>
        <w:sz w:val="20"/>
        <w:szCs w:val="20"/>
      </w:rPr>
      <w:t xml:space="preserve">Page </w:t>
    </w:r>
    <w:r w:rsidR="001130D0" w:rsidRPr="007D1DD9">
      <w:rPr>
        <w:sz w:val="20"/>
        <w:szCs w:val="20"/>
      </w:rPr>
      <w:fldChar w:fldCharType="begin"/>
    </w:r>
    <w:r w:rsidRPr="007D1DD9">
      <w:rPr>
        <w:sz w:val="20"/>
        <w:szCs w:val="20"/>
      </w:rPr>
      <w:instrText xml:space="preserve"> PAGE </w:instrText>
    </w:r>
    <w:r w:rsidR="001130D0" w:rsidRPr="007D1DD9">
      <w:rPr>
        <w:sz w:val="20"/>
        <w:szCs w:val="20"/>
      </w:rPr>
      <w:fldChar w:fldCharType="separate"/>
    </w:r>
    <w:r w:rsidR="000C1B00">
      <w:rPr>
        <w:noProof/>
        <w:sz w:val="20"/>
        <w:szCs w:val="20"/>
      </w:rPr>
      <w:t>1</w:t>
    </w:r>
    <w:r w:rsidR="001130D0" w:rsidRPr="007D1DD9">
      <w:rPr>
        <w:sz w:val="20"/>
        <w:szCs w:val="20"/>
      </w:rPr>
      <w:fldChar w:fldCharType="end"/>
    </w:r>
  </w:p>
  <w:p w:rsidR="00E76D1C" w:rsidRDefault="00E76D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B00" w:rsidRDefault="000C1B00">
      <w:r>
        <w:separator/>
      </w:r>
    </w:p>
  </w:footnote>
  <w:footnote w:type="continuationSeparator" w:id="1">
    <w:p w:rsidR="000C1B00" w:rsidRDefault="000C1B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0000005"/>
    <w:multiLevelType w:val="singleLevel"/>
    <w:tmpl w:val="04090011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D6353BF"/>
    <w:multiLevelType w:val="hybridMultilevel"/>
    <w:tmpl w:val="377E47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777D30"/>
    <w:multiLevelType w:val="hybridMultilevel"/>
    <w:tmpl w:val="0018D5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F0DDA"/>
    <w:multiLevelType w:val="hybridMultilevel"/>
    <w:tmpl w:val="D77EB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A31B3"/>
    <w:multiLevelType w:val="hybridMultilevel"/>
    <w:tmpl w:val="9F8679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920F9"/>
    <w:multiLevelType w:val="hybridMultilevel"/>
    <w:tmpl w:val="3AA068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9E362C"/>
    <w:multiLevelType w:val="hybridMultilevel"/>
    <w:tmpl w:val="4C6E6CC0"/>
    <w:lvl w:ilvl="0" w:tplc="87C4F896">
      <w:start w:val="3"/>
      <w:numFmt w:val="bullet"/>
      <w:lvlText w:val="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F75BE"/>
    <w:multiLevelType w:val="hybridMultilevel"/>
    <w:tmpl w:val="8FC63E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162D2"/>
    <w:multiLevelType w:val="hybridMultilevel"/>
    <w:tmpl w:val="C2F24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C0872"/>
    <w:multiLevelType w:val="hybridMultilevel"/>
    <w:tmpl w:val="6A70DE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6"/>
  </w:num>
  <w:num w:numId="10">
    <w:abstractNumId w:val="5"/>
  </w:num>
  <w:num w:numId="11">
    <w:abstractNumId w:val="13"/>
  </w:num>
  <w:num w:numId="12">
    <w:abstractNumId w:val="1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savePreviewPicture/>
  <w:footnotePr>
    <w:pos w:val="beneathText"/>
    <w:footnote w:id="0"/>
    <w:footnote w:id="1"/>
  </w:footnotePr>
  <w:endnotePr>
    <w:endnote w:id="0"/>
    <w:endnote w:id="1"/>
  </w:endnotePr>
  <w:compat/>
  <w:rsids>
    <w:rsidRoot w:val="00574A00"/>
    <w:rsid w:val="00013DDE"/>
    <w:rsid w:val="000206B5"/>
    <w:rsid w:val="00022EF0"/>
    <w:rsid w:val="00040415"/>
    <w:rsid w:val="0004089D"/>
    <w:rsid w:val="00040A36"/>
    <w:rsid w:val="0007018F"/>
    <w:rsid w:val="000749DB"/>
    <w:rsid w:val="0007506A"/>
    <w:rsid w:val="000769E0"/>
    <w:rsid w:val="00080535"/>
    <w:rsid w:val="00082F16"/>
    <w:rsid w:val="000964D5"/>
    <w:rsid w:val="000C1B00"/>
    <w:rsid w:val="000C7CD9"/>
    <w:rsid w:val="000C7E16"/>
    <w:rsid w:val="000F34C0"/>
    <w:rsid w:val="00103752"/>
    <w:rsid w:val="001130D0"/>
    <w:rsid w:val="0014547F"/>
    <w:rsid w:val="0015077E"/>
    <w:rsid w:val="001533DD"/>
    <w:rsid w:val="00180CC4"/>
    <w:rsid w:val="001A1CFB"/>
    <w:rsid w:val="001A67B5"/>
    <w:rsid w:val="001D1C89"/>
    <w:rsid w:val="001D4D01"/>
    <w:rsid w:val="001F5F0E"/>
    <w:rsid w:val="00210B08"/>
    <w:rsid w:val="0022766E"/>
    <w:rsid w:val="00252F21"/>
    <w:rsid w:val="00267027"/>
    <w:rsid w:val="002702DA"/>
    <w:rsid w:val="00270941"/>
    <w:rsid w:val="002843C3"/>
    <w:rsid w:val="00290AB9"/>
    <w:rsid w:val="002952AB"/>
    <w:rsid w:val="00296038"/>
    <w:rsid w:val="002A56C1"/>
    <w:rsid w:val="002B1CCF"/>
    <w:rsid w:val="002B2AB0"/>
    <w:rsid w:val="0030588B"/>
    <w:rsid w:val="0031289C"/>
    <w:rsid w:val="00313E92"/>
    <w:rsid w:val="00331435"/>
    <w:rsid w:val="00331677"/>
    <w:rsid w:val="00344EDF"/>
    <w:rsid w:val="00347952"/>
    <w:rsid w:val="0035188B"/>
    <w:rsid w:val="0035275C"/>
    <w:rsid w:val="003626AA"/>
    <w:rsid w:val="00362982"/>
    <w:rsid w:val="003777B0"/>
    <w:rsid w:val="00396CE6"/>
    <w:rsid w:val="003A7078"/>
    <w:rsid w:val="003D2ABA"/>
    <w:rsid w:val="003F1DA6"/>
    <w:rsid w:val="0043109A"/>
    <w:rsid w:val="00441668"/>
    <w:rsid w:val="00453A3E"/>
    <w:rsid w:val="00491C45"/>
    <w:rsid w:val="004967A9"/>
    <w:rsid w:val="004A2763"/>
    <w:rsid w:val="004B32DD"/>
    <w:rsid w:val="004C320D"/>
    <w:rsid w:val="004D09E2"/>
    <w:rsid w:val="004E66E5"/>
    <w:rsid w:val="00506494"/>
    <w:rsid w:val="00513F84"/>
    <w:rsid w:val="00523F94"/>
    <w:rsid w:val="00525376"/>
    <w:rsid w:val="0052711C"/>
    <w:rsid w:val="00542ABD"/>
    <w:rsid w:val="005513FD"/>
    <w:rsid w:val="00574A00"/>
    <w:rsid w:val="00596857"/>
    <w:rsid w:val="00597DAB"/>
    <w:rsid w:val="005A1EF5"/>
    <w:rsid w:val="005B0643"/>
    <w:rsid w:val="005B1A3F"/>
    <w:rsid w:val="005C0214"/>
    <w:rsid w:val="005D0A7F"/>
    <w:rsid w:val="005D1411"/>
    <w:rsid w:val="005F007F"/>
    <w:rsid w:val="00605D9A"/>
    <w:rsid w:val="00625CBF"/>
    <w:rsid w:val="006368F6"/>
    <w:rsid w:val="0064291D"/>
    <w:rsid w:val="00642E68"/>
    <w:rsid w:val="00667545"/>
    <w:rsid w:val="006720A0"/>
    <w:rsid w:val="00677AB0"/>
    <w:rsid w:val="00693507"/>
    <w:rsid w:val="006A5C1F"/>
    <w:rsid w:val="006B0EF7"/>
    <w:rsid w:val="006C54C4"/>
    <w:rsid w:val="006D5E5D"/>
    <w:rsid w:val="006E745C"/>
    <w:rsid w:val="006F5B73"/>
    <w:rsid w:val="00746918"/>
    <w:rsid w:val="007476AA"/>
    <w:rsid w:val="00771E90"/>
    <w:rsid w:val="007A6FC6"/>
    <w:rsid w:val="007A70F0"/>
    <w:rsid w:val="007C1FE1"/>
    <w:rsid w:val="007D1DD9"/>
    <w:rsid w:val="007E06D8"/>
    <w:rsid w:val="007E2BB8"/>
    <w:rsid w:val="0083029B"/>
    <w:rsid w:val="00843049"/>
    <w:rsid w:val="00853320"/>
    <w:rsid w:val="00877406"/>
    <w:rsid w:val="00883B02"/>
    <w:rsid w:val="00884AD7"/>
    <w:rsid w:val="008A1D0F"/>
    <w:rsid w:val="008A3458"/>
    <w:rsid w:val="008A3DFB"/>
    <w:rsid w:val="008A6817"/>
    <w:rsid w:val="008D7C44"/>
    <w:rsid w:val="00902B51"/>
    <w:rsid w:val="00911530"/>
    <w:rsid w:val="00911CEF"/>
    <w:rsid w:val="00922872"/>
    <w:rsid w:val="00971769"/>
    <w:rsid w:val="0097243A"/>
    <w:rsid w:val="00991198"/>
    <w:rsid w:val="009B1DFC"/>
    <w:rsid w:val="009B3340"/>
    <w:rsid w:val="009E0C70"/>
    <w:rsid w:val="00A00B04"/>
    <w:rsid w:val="00A030D5"/>
    <w:rsid w:val="00A04F2F"/>
    <w:rsid w:val="00A061DA"/>
    <w:rsid w:val="00A06612"/>
    <w:rsid w:val="00A21019"/>
    <w:rsid w:val="00A2707F"/>
    <w:rsid w:val="00A35578"/>
    <w:rsid w:val="00A42F69"/>
    <w:rsid w:val="00A5340F"/>
    <w:rsid w:val="00A90930"/>
    <w:rsid w:val="00A96F2B"/>
    <w:rsid w:val="00AA639A"/>
    <w:rsid w:val="00AA753D"/>
    <w:rsid w:val="00AB1452"/>
    <w:rsid w:val="00AC27BB"/>
    <w:rsid w:val="00AD26CB"/>
    <w:rsid w:val="00AD425F"/>
    <w:rsid w:val="00AD6ED2"/>
    <w:rsid w:val="00B046C3"/>
    <w:rsid w:val="00B0574D"/>
    <w:rsid w:val="00B07761"/>
    <w:rsid w:val="00B10DDF"/>
    <w:rsid w:val="00B31786"/>
    <w:rsid w:val="00B447B7"/>
    <w:rsid w:val="00B5258E"/>
    <w:rsid w:val="00B55761"/>
    <w:rsid w:val="00B93A12"/>
    <w:rsid w:val="00BA6ACE"/>
    <w:rsid w:val="00BB1BF6"/>
    <w:rsid w:val="00BC3D54"/>
    <w:rsid w:val="00BC5857"/>
    <w:rsid w:val="00BC6450"/>
    <w:rsid w:val="00BC74F9"/>
    <w:rsid w:val="00BD1A0C"/>
    <w:rsid w:val="00BD4D41"/>
    <w:rsid w:val="00BD7044"/>
    <w:rsid w:val="00BD77B3"/>
    <w:rsid w:val="00BF3C64"/>
    <w:rsid w:val="00C10E29"/>
    <w:rsid w:val="00C260D7"/>
    <w:rsid w:val="00C44CBF"/>
    <w:rsid w:val="00C67B9E"/>
    <w:rsid w:val="00C74535"/>
    <w:rsid w:val="00CB097C"/>
    <w:rsid w:val="00CB0C1D"/>
    <w:rsid w:val="00CE6CFE"/>
    <w:rsid w:val="00CF0BFD"/>
    <w:rsid w:val="00D050C9"/>
    <w:rsid w:val="00D0555B"/>
    <w:rsid w:val="00D151F2"/>
    <w:rsid w:val="00D54A98"/>
    <w:rsid w:val="00D70DAD"/>
    <w:rsid w:val="00D905A3"/>
    <w:rsid w:val="00D91DAA"/>
    <w:rsid w:val="00D954B2"/>
    <w:rsid w:val="00DA05FB"/>
    <w:rsid w:val="00DA0B6E"/>
    <w:rsid w:val="00DA27B7"/>
    <w:rsid w:val="00DD5B54"/>
    <w:rsid w:val="00DF5FA1"/>
    <w:rsid w:val="00E07C75"/>
    <w:rsid w:val="00E25139"/>
    <w:rsid w:val="00E30C82"/>
    <w:rsid w:val="00E33694"/>
    <w:rsid w:val="00E53831"/>
    <w:rsid w:val="00E54388"/>
    <w:rsid w:val="00E76D1C"/>
    <w:rsid w:val="00E84B72"/>
    <w:rsid w:val="00E84BC5"/>
    <w:rsid w:val="00EA53D8"/>
    <w:rsid w:val="00F21275"/>
    <w:rsid w:val="00F34F03"/>
    <w:rsid w:val="00F5798D"/>
    <w:rsid w:val="00F71073"/>
    <w:rsid w:val="00F76536"/>
    <w:rsid w:val="00F963CF"/>
    <w:rsid w:val="00FA7F48"/>
    <w:rsid w:val="00FB08DA"/>
    <w:rsid w:val="00FE7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00"/>
    <w:pPr>
      <w:suppressAutoHyphens/>
    </w:pPr>
    <w:rPr>
      <w:rFonts w:ascii="Times New Roman" w:eastAsia="PMingLiU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4A00"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4A00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00"/>
    <w:rPr>
      <w:rFonts w:ascii="Tahoma" w:eastAsia="PMingLiU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semiHidden/>
    <w:rsid w:val="00574A00"/>
  </w:style>
  <w:style w:type="character" w:customStyle="1" w:styleId="FooterChar">
    <w:name w:val="Footer Char"/>
    <w:basedOn w:val="DefaultParagraphFont"/>
    <w:link w:val="Footer"/>
    <w:semiHidden/>
    <w:rsid w:val="00574A00"/>
    <w:rPr>
      <w:rFonts w:ascii="Times New Roman" w:eastAsia="PMingLiU" w:hAnsi="Times New Roman" w:cs="Times New Roman"/>
      <w:sz w:val="24"/>
      <w:szCs w:val="24"/>
      <w:lang w:eastAsia="ar-SA"/>
    </w:rPr>
  </w:style>
  <w:style w:type="paragraph" w:customStyle="1" w:styleId="textnormal">
    <w:name w:val="textnormal"/>
    <w:basedOn w:val="Normal"/>
    <w:rsid w:val="00574A00"/>
    <w:pPr>
      <w:suppressAutoHyphens w:val="0"/>
      <w:spacing w:before="100" w:beforeAutospacing="1" w:after="100" w:afterAutospacing="1" w:line="240" w:lineRule="atLeast"/>
    </w:pPr>
    <w:rPr>
      <w:rFonts w:ascii="Arial" w:hAnsi="Arial" w:cs="Arial"/>
      <w:color w:val="6C6C6C"/>
      <w:sz w:val="18"/>
      <w:szCs w:val="18"/>
      <w:lang w:eastAsia="en-US"/>
    </w:rPr>
  </w:style>
  <w:style w:type="character" w:customStyle="1" w:styleId="textnormal1">
    <w:name w:val="textnormal1"/>
    <w:basedOn w:val="DefaultParagraphFont"/>
    <w:rsid w:val="00574A00"/>
    <w:rPr>
      <w:rFonts w:ascii="Arial" w:hAnsi="Arial" w:cs="Arial" w:hint="default"/>
      <w:b w:val="0"/>
      <w:bCs w:val="0"/>
      <w:i w:val="0"/>
      <w:iCs w:val="0"/>
      <w:color w:val="6C6C6C"/>
      <w:spacing w:val="0"/>
      <w:sz w:val="18"/>
      <w:szCs w:val="18"/>
      <w:bdr w:val="none" w:sz="0" w:space="0" w:color="auto" w:frame="1"/>
    </w:rPr>
  </w:style>
  <w:style w:type="character" w:styleId="Hyperlink">
    <w:name w:val="Hyperlink"/>
    <w:basedOn w:val="DefaultParagraphFont"/>
    <w:semiHidden/>
    <w:rsid w:val="00574A00"/>
    <w:rPr>
      <w:color w:val="0000FF"/>
      <w:u w:val="single"/>
    </w:rPr>
  </w:style>
  <w:style w:type="character" w:styleId="Emphasis">
    <w:name w:val="Emphasis"/>
    <w:basedOn w:val="DefaultParagraphFont"/>
    <w:qFormat/>
    <w:rsid w:val="00574A00"/>
    <w:rPr>
      <w:i/>
      <w:iCs/>
    </w:rPr>
  </w:style>
  <w:style w:type="paragraph" w:styleId="ListParagraph">
    <w:name w:val="List Paragraph"/>
    <w:basedOn w:val="Normal"/>
    <w:qFormat/>
    <w:rsid w:val="00574A00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D1A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A0C"/>
    <w:rPr>
      <w:rFonts w:ascii="Times New Roman" w:eastAsia="PMingLiU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150B1-BD35-4DA0-A680-2A5D90D0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Indeed Best Products Ent.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Khairul Adli</dc:creator>
  <cp:lastModifiedBy>Lenovo</cp:lastModifiedBy>
  <cp:revision>3</cp:revision>
  <cp:lastPrinted>2013-12-15T16:23:00Z</cp:lastPrinted>
  <dcterms:created xsi:type="dcterms:W3CDTF">2013-12-21T01:29:00Z</dcterms:created>
  <dcterms:modified xsi:type="dcterms:W3CDTF">2013-12-31T08:30:00Z</dcterms:modified>
</cp:coreProperties>
</file>